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C6FD84A" w14:textId="77777777" w:rsidR="00B24141" w:rsidRPr="0049740E" w:rsidRDefault="00B8409A" w:rsidP="00817753">
      <w:pPr>
        <w:rPr>
          <w:rFonts w:eastAsiaTheme="majorEastAsia" w:cs="Arial"/>
          <w:b/>
          <w:bCs/>
          <w:color w:val="37A19D" w:themeColor="accent1"/>
        </w:rPr>
      </w:pPr>
      <w:r>
        <w:rPr>
          <w:rFonts w:cs="Arial"/>
          <w:noProof/>
          <w:lang w:eastAsia="de-DE"/>
        </w:rPr>
        <w:pict w14:anchorId="175975FB">
          <v:shapetype id="_x0000_t202" coordsize="21600,21600" o:spt="202" path="m0,0l0,21600,21600,21600,21600,0xe">
            <v:stroke joinstyle="miter"/>
            <v:path gradientshapeok="t" o:connecttype="rect"/>
          </v:shapetype>
          <v:shape id="Textfeld_x0020_2" o:spid="_x0000_s1026" type="#_x0000_t202" style="position:absolute;left:0;text-align:left;margin-left:-5.75pt;margin-top:123.75pt;width:467.7pt;height:499.15pt;z-index:25165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" filled="f" stroked="f">
            <v:textbox>
              <w:txbxContent>
                <w:p w14:paraId="26403F72" w14:textId="77777777" w:rsidR="00DF2988" w:rsidRPr="00155619" w:rsidRDefault="00DF2988" w:rsidP="00562918">
                  <w:pPr>
                    <w:pStyle w:val="Title"/>
                    <w:jc w:val="center"/>
                    <w:rPr>
                      <w:lang w:val="en-US"/>
                    </w:rPr>
                  </w:pPr>
                  <w:r w:rsidRPr="00591247">
                    <w:rPr>
                      <w:lang w:val="en-US"/>
                    </w:rPr>
                    <w:t xml:space="preserve">Software Design Specifications of </w:t>
                  </w:r>
                  <w:r w:rsidRPr="00155619">
                    <w:rPr>
                      <w:b/>
                      <w:bCs/>
                      <w:lang w:val="en-US"/>
                    </w:rPr>
                    <w:t>Robot Manipulation (Grasping)</w:t>
                  </w:r>
                </w:p>
                <w:p w14:paraId="09CECD76" w14:textId="77777777" w:rsidR="00DF2988" w:rsidRPr="00591247" w:rsidRDefault="00DF2988" w:rsidP="00817753">
                  <w:pPr>
                    <w:rPr>
                      <w:lang w:val="en-US"/>
                    </w:rPr>
                  </w:pPr>
                </w:p>
                <w:p w14:paraId="5DACE18F" w14:textId="77777777" w:rsidR="00DF2988" w:rsidRPr="00591247" w:rsidRDefault="00DF2988" w:rsidP="00817753">
                  <w:pPr>
                    <w:rPr>
                      <w:lang w:val="en-US"/>
                    </w:rPr>
                  </w:pPr>
                </w:p>
                <w:p w14:paraId="4C5625E8" w14:textId="77777777" w:rsidR="00DF2988" w:rsidRPr="00591247" w:rsidRDefault="00DF2988" w:rsidP="00817753">
                  <w:pPr>
                    <w:rPr>
                      <w:lang w:val="en-US"/>
                    </w:rPr>
                  </w:pPr>
                </w:p>
                <w:p w14:paraId="1FF911E5" w14:textId="77777777" w:rsidR="00DF2988" w:rsidRPr="00591247" w:rsidRDefault="00DF2988" w:rsidP="00817753">
                  <w:pPr>
                    <w:rPr>
                      <w:lang w:val="en-US"/>
                    </w:rPr>
                  </w:pPr>
                </w:p>
                <w:p w14:paraId="31304526" w14:textId="77777777" w:rsidR="00DF2988" w:rsidRPr="00953600" w:rsidRDefault="00DF2988" w:rsidP="00817753">
                  <w:pPr>
                    <w:jc w:val="center"/>
                    <w:rPr>
                      <w:rFonts w:cstheme="minorHAnsi"/>
                      <w:b/>
                      <w:color w:val="FF0000"/>
                      <w:sz w:val="32"/>
                      <w:lang w:val="en-US"/>
                    </w:rPr>
                  </w:pPr>
                  <w:r w:rsidRPr="00953600">
                    <w:rPr>
                      <w:rFonts w:cstheme="minorHAnsi"/>
                      <w:b/>
                      <w:color w:val="FF0000"/>
                      <w:sz w:val="32"/>
                      <w:lang w:val="en-US"/>
                    </w:rPr>
                    <w:t>CONFIDENTIAL!</w:t>
                  </w:r>
                </w:p>
                <w:p w14:paraId="23D99D2C" w14:textId="77777777" w:rsidR="00DF2988" w:rsidRPr="00953600" w:rsidRDefault="00DF2988" w:rsidP="00817753">
                  <w:pPr>
                    <w:jc w:val="center"/>
                    <w:rPr>
                      <w:rFonts w:cstheme="minorHAnsi"/>
                      <w:b/>
                      <w:color w:val="FF0000"/>
                      <w:sz w:val="32"/>
                      <w:lang w:val="en-US"/>
                    </w:rPr>
                  </w:pPr>
                </w:p>
                <w:tbl>
                  <w:tblPr>
                    <w:tblW w:w="8710" w:type="dxa"/>
                    <w:tblBorders>
                      <w:bottom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954"/>
                  </w:tblGrid>
                  <w:tr w:rsidR="00DF2988" w:rsidRPr="003A7C40" w14:paraId="7AE3643D" w14:textId="77777777" w:rsidTr="00817753">
                    <w:trPr>
                      <w:trHeight w:val="261"/>
                    </w:trPr>
                    <w:tc>
                      <w:tcPr>
                        <w:tcW w:w="3756" w:type="dxa"/>
                      </w:tcPr>
                      <w:p w14:paraId="6E6F56B5" w14:textId="77777777" w:rsidR="00DF2988" w:rsidRPr="003A7C40" w:rsidRDefault="00DF2988" w:rsidP="00562918">
                        <w:pPr>
                          <w:pStyle w:val="DAIFlietext"/>
                        </w:pPr>
                        <w:r w:rsidRPr="003A7C40">
                          <w:t>Version number</w:t>
                        </w:r>
                      </w:p>
                    </w:tc>
                    <w:tc>
                      <w:tcPr>
                        <w:tcW w:w="4954" w:type="dxa"/>
                      </w:tcPr>
                      <w:p w14:paraId="405E40A9" w14:textId="77777777" w:rsidR="00DF2988" w:rsidRPr="003A7C40" w:rsidRDefault="00DF2988" w:rsidP="006B371F">
                        <w:pPr>
                          <w:pStyle w:val="DAIFlietext"/>
                          <w:rPr>
                            <w:color w:val="000000"/>
                          </w:rPr>
                        </w:pPr>
                        <w:r w:rsidRPr="003A7C40">
                          <w:rPr>
                            <w:color w:val="000000"/>
                          </w:rPr>
                          <w:t xml:space="preserve">Version </w:t>
                        </w:r>
                        <w:r>
                          <w:rPr>
                            <w:color w:val="000000"/>
                          </w:rPr>
                          <w:t>1.0</w:t>
                        </w:r>
                      </w:p>
                    </w:tc>
                  </w:tr>
                  <w:tr w:rsidR="00DF2988" w:rsidRPr="003A7C40" w14:paraId="36A9652F" w14:textId="77777777" w:rsidTr="00817753">
                    <w:tc>
                      <w:tcPr>
                        <w:tcW w:w="3756" w:type="dxa"/>
                      </w:tcPr>
                      <w:p w14:paraId="008977FE" w14:textId="77777777" w:rsidR="00DF2988" w:rsidRPr="003A7C40" w:rsidRDefault="00DF2988" w:rsidP="00817753">
                        <w:pPr>
                          <w:pStyle w:val="DAIFlietext"/>
                        </w:pPr>
                        <w:r w:rsidRPr="003A7C40">
                          <w:t>Distribution Group</w:t>
                        </w:r>
                      </w:p>
                    </w:tc>
                    <w:tc>
                      <w:tcPr>
                        <w:tcW w:w="4954" w:type="dxa"/>
                      </w:tcPr>
                      <w:p w14:paraId="34CCFA41" w14:textId="77777777" w:rsidR="00DF2988" w:rsidRPr="003A7C40" w:rsidRDefault="00DF2988" w:rsidP="00817753">
                        <w:pPr>
                          <w:pStyle w:val="DAIFlietext"/>
                          <w:rPr>
                            <w:color w:val="000000"/>
                          </w:rPr>
                        </w:pPr>
                        <w:r w:rsidRPr="003A7C40">
                          <w:rPr>
                            <w:color w:val="000000"/>
                          </w:rPr>
                          <w:t>Internal</w:t>
                        </w:r>
                      </w:p>
                    </w:tc>
                  </w:tr>
                  <w:tr w:rsidR="00DF2988" w:rsidRPr="003633EF" w14:paraId="7FB6FD75" w14:textId="77777777" w:rsidTr="00817753">
                    <w:trPr>
                      <w:trHeight w:val="253"/>
                    </w:trPr>
                    <w:tc>
                      <w:tcPr>
                        <w:tcW w:w="3756" w:type="dxa"/>
                      </w:tcPr>
                      <w:p w14:paraId="1B9B8BB0" w14:textId="77777777" w:rsidR="00DF2988" w:rsidRPr="003A7C40" w:rsidRDefault="00DF2988" w:rsidP="00817753">
                        <w:pPr>
                          <w:pStyle w:val="DAIFlietext"/>
                        </w:pPr>
                        <w:r w:rsidRPr="003A7C40">
                          <w:t>Main responsibleCoordinator</w:t>
                        </w:r>
                      </w:p>
                    </w:tc>
                    <w:tc>
                      <w:tcPr>
                        <w:tcW w:w="4954" w:type="dxa"/>
                      </w:tcPr>
                      <w:p w14:paraId="394AA55F" w14:textId="77777777" w:rsidR="00DF2988" w:rsidRPr="00591247" w:rsidRDefault="00DF2988" w:rsidP="00817753">
                        <w:pPr>
                          <w:pStyle w:val="DAIFlietext"/>
                          <w:rPr>
                            <w:color w:val="000000"/>
                            <w:lang w:val="en-US"/>
                          </w:rPr>
                        </w:pPr>
                        <w:r w:rsidRPr="00591247">
                          <w:rPr>
                            <w:color w:val="000000"/>
                            <w:lang w:val="en-US"/>
                          </w:rPr>
                          <w:t>DAI-Labor, TU-Berlin</w:t>
                        </w:r>
                      </w:p>
                    </w:tc>
                  </w:tr>
                  <w:tr w:rsidR="00DF2988" w:rsidRPr="003A63AD" w14:paraId="66591555" w14:textId="77777777" w:rsidTr="00817753">
                    <w:tc>
                      <w:tcPr>
                        <w:tcW w:w="3756" w:type="dxa"/>
                      </w:tcPr>
                      <w:p w14:paraId="2A266A71" w14:textId="77777777" w:rsidR="00DF2988" w:rsidRPr="003A7C40" w:rsidRDefault="00DF2988" w:rsidP="00817753">
                        <w:pPr>
                          <w:pStyle w:val="DAIFlietext"/>
                        </w:pPr>
                        <w:r w:rsidRPr="003A7C40">
                          <w:t>Current State Date</w:t>
                        </w:r>
                      </w:p>
                    </w:tc>
                    <w:tc>
                      <w:tcPr>
                        <w:tcW w:w="4954" w:type="dxa"/>
                      </w:tcPr>
                      <w:p w14:paraId="1ECE2B1F" w14:textId="77777777" w:rsidR="00DF2988" w:rsidRPr="003A63AD" w:rsidRDefault="00DF2988" w:rsidP="00A62337">
                        <w:pPr>
                          <w:pStyle w:val="DAIFlietext"/>
                          <w:rPr>
                            <w:color w:val="000000"/>
                          </w:rPr>
                        </w:pPr>
                        <w:r>
                          <w:rPr>
                            <w:color w:val="000000"/>
                          </w:rPr>
                          <w:t>-</w:t>
                        </w:r>
                      </w:p>
                    </w:tc>
                  </w:tr>
                </w:tbl>
                <w:p w14:paraId="02944C41" w14:textId="77777777" w:rsidR="00DF2988" w:rsidRPr="003A63AD" w:rsidRDefault="00DF2988" w:rsidP="00817753">
                  <w:pPr>
                    <w:pStyle w:val="DAIFlietext"/>
                  </w:pPr>
                </w:p>
                <w:p w14:paraId="0E3DFC15" w14:textId="77777777" w:rsidR="00DF2988" w:rsidRPr="003A63AD" w:rsidRDefault="00DF2988" w:rsidP="00817753"/>
                <w:p w14:paraId="7AFC7A62" w14:textId="77777777" w:rsidR="00DF2988" w:rsidRPr="003A63AD" w:rsidRDefault="00DF2988" w:rsidP="00817753"/>
                <w:p w14:paraId="42F000C1" w14:textId="77777777" w:rsidR="00DF2988" w:rsidRPr="003A63AD" w:rsidRDefault="00DF2988" w:rsidP="00817753"/>
                <w:p w14:paraId="0C59CF66" w14:textId="77777777" w:rsidR="00DF2988" w:rsidRPr="003A63AD" w:rsidRDefault="00DF2988" w:rsidP="00817753"/>
                <w:p w14:paraId="6C762304" w14:textId="77777777" w:rsidR="00DF2988" w:rsidRPr="00953600" w:rsidRDefault="00DF2988" w:rsidP="00817753">
                  <w:pPr>
                    <w:rPr>
                      <w:lang w:val="en-US"/>
                    </w:rPr>
                  </w:pPr>
                  <w:r w:rsidRPr="00953600">
                    <w:rPr>
                      <w:lang w:val="en-US"/>
                    </w:rPr>
                    <w:t>Advanced Agent Competition: Human Robot Collaboration and Tea</w:t>
                  </w:r>
                  <w:r>
                    <w:rPr>
                      <w:lang w:val="en-US"/>
                    </w:rPr>
                    <w:t>m</w:t>
                  </w:r>
                  <w:r w:rsidRPr="00953600">
                    <w:rPr>
                      <w:lang w:val="en-US"/>
                    </w:rPr>
                    <w:t xml:space="preserve">work </w:t>
                  </w:r>
                  <w:r>
                    <w:rPr>
                      <w:lang w:val="en-US"/>
                    </w:rPr>
                    <w:t>–SS 17</w:t>
                  </w:r>
                </w:p>
                <w:p w14:paraId="0B2A3BAE" w14:textId="77777777" w:rsidR="00DF2988" w:rsidRPr="005F77C4" w:rsidRDefault="00DF2988" w:rsidP="00953600">
                  <w:pPr>
                    <w:rPr>
                      <w:lang w:val="en-US"/>
                    </w:rPr>
                  </w:pPr>
                  <w:r>
                    <w:rPr>
                      <w:lang w:val="en-US"/>
                    </w:rPr>
                    <w:t>Team Members: MukulBan</w:t>
                  </w:r>
                  <w:r w:rsidRPr="005F77C4">
                    <w:rPr>
                      <w:lang w:val="en-US"/>
                    </w:rPr>
                    <w:t>dodkar, M.K. Hasan &amp;</w:t>
                  </w:r>
                  <w:r>
                    <w:rPr>
                      <w:lang w:val="en-US"/>
                    </w:rPr>
                    <w:t xml:space="preserve"> </w:t>
                  </w:r>
                  <w:r w:rsidRPr="005F77C4">
                    <w:rPr>
                      <w:lang w:val="en-US"/>
                    </w:rPr>
                    <w:t>ShaonDebnath</w:t>
                  </w:r>
                </w:p>
                <w:p w14:paraId="6E4032FD" w14:textId="77777777" w:rsidR="00DF2988" w:rsidRPr="00591247" w:rsidRDefault="00DF2988" w:rsidP="00817753">
                  <w:pPr>
                    <w:rPr>
                      <w:lang w:val="en-US"/>
                    </w:rPr>
                  </w:pPr>
                </w:p>
              </w:txbxContent>
            </v:textbox>
          </v:shape>
        </w:pict>
      </w:r>
      <w:r w:rsidR="00B24141" w:rsidRPr="0049740E">
        <w:rPr>
          <w:rFonts w:cs="Arial"/>
        </w:rPr>
        <w:br w:type="page"/>
      </w:r>
    </w:p>
    <w:bookmarkStart w:id="0" w:name="_Toc438635430" w:displacedByCustomXml="next"/>
    <w:bookmarkStart w:id="1" w:name="_Toc481682342" w:displacedByCustomXml="next"/>
    <w:sdt>
      <w:sdtPr>
        <w:rPr>
          <w:rFonts w:asciiTheme="minorHAnsi" w:eastAsiaTheme="minorHAnsi" w:hAnsiTheme="minorHAnsi" w:cs="Arial"/>
          <w:bCs w:val="0"/>
          <w:color w:val="auto"/>
          <w:sz w:val="20"/>
          <w:szCs w:val="20"/>
        </w:rPr>
        <w:id w:val="-1866126109"/>
        <w:docPartObj>
          <w:docPartGallery w:val="Table of Contents"/>
          <w:docPartUnique/>
        </w:docPartObj>
      </w:sdtPr>
      <w:sdtEndPr/>
      <w:sdtContent>
        <w:p w14:paraId="79C97F7F" w14:textId="77777777" w:rsidR="00E150E3" w:rsidRPr="0049740E" w:rsidRDefault="00EB4E94" w:rsidP="00EB4E94">
          <w:pPr>
            <w:pStyle w:val="Heading1"/>
            <w:numPr>
              <w:ilvl w:val="0"/>
              <w:numId w:val="0"/>
            </w:numPr>
            <w:rPr>
              <w:rFonts w:asciiTheme="minorHAnsi" w:hAnsiTheme="minorHAnsi" w:cs="Arial"/>
              <w:sz w:val="20"/>
              <w:szCs w:val="20"/>
            </w:rPr>
          </w:pPr>
          <w:r w:rsidRPr="0049740E">
            <w:rPr>
              <w:rFonts w:asciiTheme="minorHAnsi" w:hAnsiTheme="minorHAnsi" w:cs="Arial"/>
              <w:sz w:val="20"/>
              <w:szCs w:val="20"/>
            </w:rPr>
            <w:t>Table of</w:t>
          </w:r>
          <w:r w:rsidR="00580E45" w:rsidRPr="0049740E">
            <w:rPr>
              <w:rFonts w:asciiTheme="minorHAnsi" w:hAnsiTheme="minorHAnsi" w:cs="Arial"/>
              <w:sz w:val="20"/>
              <w:szCs w:val="20"/>
            </w:rPr>
            <w:t>Contents</w:t>
          </w:r>
          <w:bookmarkEnd w:id="1"/>
          <w:bookmarkEnd w:id="0"/>
        </w:p>
        <w:p w14:paraId="422D2B90" w14:textId="77777777" w:rsidR="00A3647E" w:rsidRDefault="002E5BDF">
          <w:pPr>
            <w:pStyle w:val="TOC1"/>
            <w:rPr>
              <w:rFonts w:eastAsiaTheme="minorEastAsia"/>
              <w:b w:val="0"/>
              <w:sz w:val="22"/>
              <w:szCs w:val="22"/>
              <w:lang w:eastAsia="de-DE"/>
            </w:rPr>
          </w:pPr>
          <w:r w:rsidRPr="0049740E">
            <w:rPr>
              <w:rFonts w:cs="Arial"/>
            </w:rPr>
            <w:fldChar w:fldCharType="begin"/>
          </w:r>
          <w:r w:rsidR="00E150E3" w:rsidRPr="0049740E">
            <w:rPr>
              <w:rFonts w:cs="Arial"/>
            </w:rPr>
            <w:instrText xml:space="preserve"> TOC \o "1-3" \h \z \u </w:instrText>
          </w:r>
          <w:r w:rsidRPr="0049740E">
            <w:rPr>
              <w:rFonts w:cs="Arial"/>
            </w:rPr>
            <w:fldChar w:fldCharType="separate"/>
          </w:r>
          <w:hyperlink w:anchor="_Toc481682342" w:history="1">
            <w:r w:rsidR="00A3647E" w:rsidRPr="00880373">
              <w:rPr>
                <w:rStyle w:val="Hyperlink"/>
                <w:rFonts w:cs="Arial"/>
              </w:rPr>
              <w:t>Table of Contents</w:t>
            </w:r>
            <w:r w:rsidR="00A3647E">
              <w:rPr>
                <w:webHidden/>
              </w:rPr>
              <w:tab/>
            </w:r>
            <w:r>
              <w:rPr>
                <w:webHidden/>
              </w:rPr>
              <w:fldChar w:fldCharType="begin"/>
            </w:r>
            <w:r w:rsidR="00A3647E">
              <w:rPr>
                <w:webHidden/>
              </w:rPr>
              <w:instrText xml:space="preserve"> PAGEREF _Toc481682342 \h </w:instrText>
            </w:r>
            <w:r>
              <w:rPr>
                <w:webHidden/>
              </w:rPr>
            </w:r>
            <w:r>
              <w:rPr>
                <w:webHidden/>
              </w:rPr>
              <w:fldChar w:fldCharType="separate"/>
            </w:r>
            <w:r w:rsidR="00A3647E">
              <w:rPr>
                <w:webHidden/>
              </w:rPr>
              <w:t>2</w:t>
            </w:r>
            <w:r>
              <w:rPr>
                <w:webHidden/>
              </w:rPr>
              <w:fldChar w:fldCharType="end"/>
            </w:r>
          </w:hyperlink>
        </w:p>
        <w:p w14:paraId="59ED1A0A" w14:textId="77777777" w:rsidR="00A3647E" w:rsidRDefault="00B8409A">
          <w:pPr>
            <w:pStyle w:val="TOC1"/>
            <w:rPr>
              <w:rFonts w:eastAsiaTheme="minorEastAsia"/>
              <w:b w:val="0"/>
              <w:sz w:val="22"/>
              <w:szCs w:val="22"/>
              <w:lang w:eastAsia="de-DE"/>
            </w:rPr>
          </w:pPr>
          <w:hyperlink w:anchor="_Toc481682343" w:history="1">
            <w:r w:rsidR="00A3647E" w:rsidRPr="00880373">
              <w:rPr>
                <w:rStyle w:val="Hyperlink"/>
                <w:rFonts w:cs="Arial"/>
                <w:lang w:val="en-US"/>
              </w:rPr>
              <w:t>List of Figures</w:t>
            </w:r>
            <w:r w:rsidR="00A3647E">
              <w:rPr>
                <w:webHidden/>
              </w:rPr>
              <w:tab/>
            </w:r>
            <w:r w:rsidR="002E5BDF">
              <w:rPr>
                <w:webHidden/>
              </w:rPr>
              <w:fldChar w:fldCharType="begin"/>
            </w:r>
            <w:r w:rsidR="00A3647E">
              <w:rPr>
                <w:webHidden/>
              </w:rPr>
              <w:instrText xml:space="preserve"> PAGEREF _Toc481682343 \h </w:instrText>
            </w:r>
            <w:r w:rsidR="002E5BDF">
              <w:rPr>
                <w:webHidden/>
              </w:rPr>
            </w:r>
            <w:r w:rsidR="002E5BDF">
              <w:rPr>
                <w:webHidden/>
              </w:rPr>
              <w:fldChar w:fldCharType="separate"/>
            </w:r>
            <w:r w:rsidR="00A3647E">
              <w:rPr>
                <w:webHidden/>
              </w:rPr>
              <w:t>3</w:t>
            </w:r>
            <w:r w:rsidR="002E5BDF">
              <w:rPr>
                <w:webHidden/>
              </w:rPr>
              <w:fldChar w:fldCharType="end"/>
            </w:r>
          </w:hyperlink>
        </w:p>
        <w:p w14:paraId="780CCC98" w14:textId="77777777" w:rsidR="00A3647E" w:rsidRDefault="00B8409A">
          <w:pPr>
            <w:pStyle w:val="TOC1"/>
            <w:rPr>
              <w:rFonts w:eastAsiaTheme="minorEastAsia"/>
              <w:b w:val="0"/>
              <w:sz w:val="22"/>
              <w:szCs w:val="22"/>
              <w:lang w:eastAsia="de-DE"/>
            </w:rPr>
          </w:pPr>
          <w:hyperlink w:anchor="_Toc481682344" w:history="1">
            <w:r w:rsidR="00A3647E" w:rsidRPr="00880373">
              <w:rPr>
                <w:rStyle w:val="Hyperlink"/>
                <w:rFonts w:cs="Arial"/>
                <w:lang w:val="en-US" w:eastAsia="de-DE"/>
              </w:rPr>
              <w:t>List of Tables</w:t>
            </w:r>
            <w:r w:rsidR="00A3647E">
              <w:rPr>
                <w:webHidden/>
              </w:rPr>
              <w:tab/>
            </w:r>
            <w:r w:rsidR="002E5BDF">
              <w:rPr>
                <w:webHidden/>
              </w:rPr>
              <w:fldChar w:fldCharType="begin"/>
            </w:r>
            <w:r w:rsidR="00A3647E">
              <w:rPr>
                <w:webHidden/>
              </w:rPr>
              <w:instrText xml:space="preserve"> PAGEREF _Toc481682344 \h </w:instrText>
            </w:r>
            <w:r w:rsidR="002E5BDF">
              <w:rPr>
                <w:webHidden/>
              </w:rPr>
            </w:r>
            <w:r w:rsidR="002E5BDF">
              <w:rPr>
                <w:webHidden/>
              </w:rPr>
              <w:fldChar w:fldCharType="separate"/>
            </w:r>
            <w:r w:rsidR="00A3647E">
              <w:rPr>
                <w:webHidden/>
              </w:rPr>
              <w:t>4</w:t>
            </w:r>
            <w:r w:rsidR="002E5BDF">
              <w:rPr>
                <w:webHidden/>
              </w:rPr>
              <w:fldChar w:fldCharType="end"/>
            </w:r>
          </w:hyperlink>
        </w:p>
        <w:p w14:paraId="1E11D0B1" w14:textId="77777777" w:rsidR="00A3647E" w:rsidRDefault="00B8409A">
          <w:pPr>
            <w:pStyle w:val="TOC1"/>
            <w:rPr>
              <w:rFonts w:eastAsiaTheme="minorEastAsia"/>
              <w:b w:val="0"/>
              <w:sz w:val="22"/>
              <w:szCs w:val="22"/>
              <w:lang w:eastAsia="de-DE"/>
            </w:rPr>
          </w:pPr>
          <w:hyperlink w:anchor="_Toc481682345" w:history="1">
            <w:r w:rsidR="00A3647E" w:rsidRPr="00880373">
              <w:rPr>
                <w:rStyle w:val="Hyperlink"/>
                <w:rFonts w:cs="Arial"/>
              </w:rPr>
              <w:t>1</w:t>
            </w:r>
            <w:r w:rsidR="00A3647E">
              <w:rPr>
                <w:rFonts w:eastAsiaTheme="minorEastAsia"/>
                <w:b w:val="0"/>
                <w:sz w:val="22"/>
                <w:szCs w:val="22"/>
                <w:lang w:eastAsia="de-DE"/>
              </w:rPr>
              <w:tab/>
            </w:r>
            <w:r w:rsidR="00A3647E" w:rsidRPr="00880373">
              <w:rPr>
                <w:rStyle w:val="Hyperlink"/>
                <w:rFonts w:cs="Arial"/>
              </w:rPr>
              <w:t>Introduction</w:t>
            </w:r>
            <w:r w:rsidR="00A3647E">
              <w:rPr>
                <w:webHidden/>
              </w:rPr>
              <w:tab/>
            </w:r>
            <w:r w:rsidR="002E5BDF">
              <w:rPr>
                <w:webHidden/>
              </w:rPr>
              <w:fldChar w:fldCharType="begin"/>
            </w:r>
            <w:r w:rsidR="00A3647E">
              <w:rPr>
                <w:webHidden/>
              </w:rPr>
              <w:instrText xml:space="preserve"> PAGEREF _Toc481682345 \h </w:instrText>
            </w:r>
            <w:r w:rsidR="002E5BDF">
              <w:rPr>
                <w:webHidden/>
              </w:rPr>
            </w:r>
            <w:r w:rsidR="002E5BDF">
              <w:rPr>
                <w:webHidden/>
              </w:rPr>
              <w:fldChar w:fldCharType="separate"/>
            </w:r>
            <w:r w:rsidR="00A3647E">
              <w:rPr>
                <w:webHidden/>
              </w:rPr>
              <w:t>5</w:t>
            </w:r>
            <w:r w:rsidR="002E5BDF">
              <w:rPr>
                <w:webHidden/>
              </w:rPr>
              <w:fldChar w:fldCharType="end"/>
            </w:r>
          </w:hyperlink>
        </w:p>
        <w:p w14:paraId="2C7FD850" w14:textId="77777777" w:rsidR="00A3647E" w:rsidRDefault="00B8409A">
          <w:pPr>
            <w:pStyle w:val="TOC2"/>
            <w:rPr>
              <w:rFonts w:eastAsiaTheme="minorEastAsia"/>
              <w:sz w:val="22"/>
              <w:szCs w:val="22"/>
              <w:lang w:eastAsia="de-DE"/>
            </w:rPr>
          </w:pPr>
          <w:hyperlink w:anchor="_Toc481682346" w:history="1">
            <w:r w:rsidR="00A3647E" w:rsidRPr="00880373">
              <w:rPr>
                <w:rStyle w:val="Hyperlink"/>
                <w:rFonts w:cs="Arial"/>
              </w:rPr>
              <w:t>1.1</w:t>
            </w:r>
            <w:r w:rsidR="00A3647E">
              <w:rPr>
                <w:rFonts w:eastAsiaTheme="minorEastAsia"/>
                <w:sz w:val="22"/>
                <w:szCs w:val="22"/>
                <w:lang w:eastAsia="de-DE"/>
              </w:rPr>
              <w:tab/>
            </w:r>
            <w:r w:rsidR="00A3647E" w:rsidRPr="00880373">
              <w:rPr>
                <w:rStyle w:val="Hyperlink"/>
                <w:rFonts w:cs="Arial"/>
              </w:rPr>
              <w:t>Motivation and Problem Definition</w:t>
            </w:r>
            <w:r w:rsidR="00A3647E">
              <w:rPr>
                <w:webHidden/>
              </w:rPr>
              <w:tab/>
            </w:r>
            <w:r w:rsidR="002E5BDF">
              <w:rPr>
                <w:webHidden/>
              </w:rPr>
              <w:fldChar w:fldCharType="begin"/>
            </w:r>
            <w:r w:rsidR="00A3647E">
              <w:rPr>
                <w:webHidden/>
              </w:rPr>
              <w:instrText xml:space="preserve"> PAGEREF _Toc481682346 \h </w:instrText>
            </w:r>
            <w:r w:rsidR="002E5BDF">
              <w:rPr>
                <w:webHidden/>
              </w:rPr>
            </w:r>
            <w:r w:rsidR="002E5BDF">
              <w:rPr>
                <w:webHidden/>
              </w:rPr>
              <w:fldChar w:fldCharType="separate"/>
            </w:r>
            <w:r w:rsidR="00A3647E">
              <w:rPr>
                <w:webHidden/>
              </w:rPr>
              <w:t>5</w:t>
            </w:r>
            <w:r w:rsidR="002E5BDF">
              <w:rPr>
                <w:webHidden/>
              </w:rPr>
              <w:fldChar w:fldCharType="end"/>
            </w:r>
          </w:hyperlink>
        </w:p>
        <w:p w14:paraId="3F9A4FE0" w14:textId="77777777" w:rsidR="00A3647E" w:rsidRDefault="00B8409A">
          <w:pPr>
            <w:pStyle w:val="TOC2"/>
            <w:rPr>
              <w:rFonts w:eastAsiaTheme="minorEastAsia"/>
              <w:sz w:val="22"/>
              <w:szCs w:val="22"/>
              <w:lang w:eastAsia="de-DE"/>
            </w:rPr>
          </w:pPr>
          <w:hyperlink w:anchor="_Toc481682347" w:history="1">
            <w:r w:rsidR="00A3647E" w:rsidRPr="00880373">
              <w:rPr>
                <w:rStyle w:val="Hyperlink"/>
                <w:rFonts w:cs="Arial"/>
                <w:lang w:val="en-US"/>
              </w:rPr>
              <w:t>1.2</w:t>
            </w:r>
            <w:r w:rsidR="00A3647E">
              <w:rPr>
                <w:rFonts w:eastAsiaTheme="minorEastAsia"/>
                <w:sz w:val="22"/>
                <w:szCs w:val="22"/>
                <w:lang w:eastAsia="de-DE"/>
              </w:rPr>
              <w:tab/>
            </w:r>
            <w:r w:rsidR="00A3647E" w:rsidRPr="00880373">
              <w:rPr>
                <w:rStyle w:val="Hyperlink"/>
                <w:rFonts w:cs="Arial"/>
                <w:lang w:val="en-US"/>
              </w:rPr>
              <w:t>Objectives</w:t>
            </w:r>
            <w:r w:rsidR="00A3647E">
              <w:rPr>
                <w:webHidden/>
              </w:rPr>
              <w:tab/>
            </w:r>
            <w:r w:rsidR="002E5BDF">
              <w:rPr>
                <w:webHidden/>
              </w:rPr>
              <w:fldChar w:fldCharType="begin"/>
            </w:r>
            <w:r w:rsidR="00A3647E">
              <w:rPr>
                <w:webHidden/>
              </w:rPr>
              <w:instrText xml:space="preserve"> PAGEREF _Toc481682347 \h </w:instrText>
            </w:r>
            <w:r w:rsidR="002E5BDF">
              <w:rPr>
                <w:webHidden/>
              </w:rPr>
            </w:r>
            <w:r w:rsidR="002E5BDF">
              <w:rPr>
                <w:webHidden/>
              </w:rPr>
              <w:fldChar w:fldCharType="separate"/>
            </w:r>
            <w:r w:rsidR="00A3647E">
              <w:rPr>
                <w:webHidden/>
              </w:rPr>
              <w:t>5</w:t>
            </w:r>
            <w:r w:rsidR="002E5BDF">
              <w:rPr>
                <w:webHidden/>
              </w:rPr>
              <w:fldChar w:fldCharType="end"/>
            </w:r>
          </w:hyperlink>
        </w:p>
        <w:p w14:paraId="1DF723E9" w14:textId="77777777" w:rsidR="00A3647E" w:rsidRDefault="00B8409A">
          <w:pPr>
            <w:pStyle w:val="TOC2"/>
            <w:rPr>
              <w:rFonts w:eastAsiaTheme="minorEastAsia"/>
              <w:sz w:val="22"/>
              <w:szCs w:val="22"/>
              <w:lang w:eastAsia="de-DE"/>
            </w:rPr>
          </w:pPr>
          <w:hyperlink w:anchor="_Toc481682348" w:history="1">
            <w:r w:rsidR="00A3647E" w:rsidRPr="00880373">
              <w:rPr>
                <w:rStyle w:val="Hyperlink"/>
                <w:rFonts w:cs="Arial"/>
              </w:rPr>
              <w:t>1.3</w:t>
            </w:r>
            <w:r w:rsidR="00A3647E">
              <w:rPr>
                <w:rFonts w:eastAsiaTheme="minorEastAsia"/>
                <w:sz w:val="22"/>
                <w:szCs w:val="22"/>
                <w:lang w:eastAsia="de-DE"/>
              </w:rPr>
              <w:tab/>
            </w:r>
            <w:r w:rsidR="00A3647E" w:rsidRPr="00880373">
              <w:rPr>
                <w:rStyle w:val="Hyperlink"/>
                <w:rFonts w:cs="Arial"/>
              </w:rPr>
              <w:t>General Constraints</w:t>
            </w:r>
            <w:r w:rsidR="00A3647E">
              <w:rPr>
                <w:webHidden/>
              </w:rPr>
              <w:tab/>
            </w:r>
            <w:r w:rsidR="002E5BDF">
              <w:rPr>
                <w:webHidden/>
              </w:rPr>
              <w:fldChar w:fldCharType="begin"/>
            </w:r>
            <w:r w:rsidR="00A3647E">
              <w:rPr>
                <w:webHidden/>
              </w:rPr>
              <w:instrText xml:space="preserve"> PAGEREF _Toc481682348 \h </w:instrText>
            </w:r>
            <w:r w:rsidR="002E5BDF">
              <w:rPr>
                <w:webHidden/>
              </w:rPr>
            </w:r>
            <w:r w:rsidR="002E5BDF">
              <w:rPr>
                <w:webHidden/>
              </w:rPr>
              <w:fldChar w:fldCharType="separate"/>
            </w:r>
            <w:r w:rsidR="00A3647E">
              <w:rPr>
                <w:webHidden/>
              </w:rPr>
              <w:t>5</w:t>
            </w:r>
            <w:r w:rsidR="002E5BDF">
              <w:rPr>
                <w:webHidden/>
              </w:rPr>
              <w:fldChar w:fldCharType="end"/>
            </w:r>
          </w:hyperlink>
        </w:p>
        <w:p w14:paraId="2D296BD3" w14:textId="77777777" w:rsidR="00A3647E" w:rsidRDefault="00B8409A">
          <w:pPr>
            <w:pStyle w:val="TOC1"/>
            <w:rPr>
              <w:rFonts w:eastAsiaTheme="minorEastAsia"/>
              <w:b w:val="0"/>
              <w:sz w:val="22"/>
              <w:szCs w:val="22"/>
              <w:lang w:eastAsia="de-DE"/>
            </w:rPr>
          </w:pPr>
          <w:hyperlink w:anchor="_Toc481682349" w:history="1">
            <w:r w:rsidR="00A3647E" w:rsidRPr="00880373">
              <w:rPr>
                <w:rStyle w:val="Hyperlink"/>
                <w:rFonts w:cs="Arial"/>
                <w:lang w:val="en-US"/>
              </w:rPr>
              <w:t>2</w:t>
            </w:r>
            <w:r w:rsidR="00A3647E">
              <w:rPr>
                <w:rFonts w:eastAsiaTheme="minorEastAsia"/>
                <w:b w:val="0"/>
                <w:sz w:val="22"/>
                <w:szCs w:val="22"/>
                <w:lang w:eastAsia="de-DE"/>
              </w:rPr>
              <w:tab/>
            </w:r>
            <w:r w:rsidR="00A3647E" w:rsidRPr="00880373">
              <w:rPr>
                <w:rStyle w:val="Hyperlink"/>
                <w:rFonts w:cs="Arial"/>
                <w:lang w:val="en-US"/>
              </w:rPr>
              <w:t>State-of-the-Art</w:t>
            </w:r>
            <w:r w:rsidR="00A3647E">
              <w:rPr>
                <w:webHidden/>
              </w:rPr>
              <w:tab/>
            </w:r>
            <w:r w:rsidR="002E5BDF">
              <w:rPr>
                <w:webHidden/>
              </w:rPr>
              <w:fldChar w:fldCharType="begin"/>
            </w:r>
            <w:r w:rsidR="00A3647E">
              <w:rPr>
                <w:webHidden/>
              </w:rPr>
              <w:instrText xml:space="preserve"> PAGEREF _Toc481682349 \h </w:instrText>
            </w:r>
            <w:r w:rsidR="002E5BDF">
              <w:rPr>
                <w:webHidden/>
              </w:rPr>
            </w:r>
            <w:r w:rsidR="002E5BDF">
              <w:rPr>
                <w:webHidden/>
              </w:rPr>
              <w:fldChar w:fldCharType="separate"/>
            </w:r>
            <w:r w:rsidR="00A3647E">
              <w:rPr>
                <w:webHidden/>
              </w:rPr>
              <w:t>5</w:t>
            </w:r>
            <w:r w:rsidR="002E5BDF">
              <w:rPr>
                <w:webHidden/>
              </w:rPr>
              <w:fldChar w:fldCharType="end"/>
            </w:r>
          </w:hyperlink>
        </w:p>
        <w:p w14:paraId="291A50C0" w14:textId="77777777" w:rsidR="00A3647E" w:rsidRDefault="00B8409A">
          <w:pPr>
            <w:pStyle w:val="TOC1"/>
            <w:rPr>
              <w:rFonts w:eastAsiaTheme="minorEastAsia"/>
              <w:b w:val="0"/>
              <w:sz w:val="22"/>
              <w:szCs w:val="22"/>
              <w:lang w:eastAsia="de-DE"/>
            </w:rPr>
          </w:pPr>
          <w:hyperlink w:anchor="_Toc481682350" w:history="1">
            <w:r w:rsidR="00A3647E" w:rsidRPr="00880373">
              <w:rPr>
                <w:rStyle w:val="Hyperlink"/>
                <w:rFonts w:cs="Arial"/>
                <w:lang w:val="en-US"/>
              </w:rPr>
              <w:t>3</w:t>
            </w:r>
            <w:r w:rsidR="00A3647E">
              <w:rPr>
                <w:rFonts w:eastAsiaTheme="minorEastAsia"/>
                <w:b w:val="0"/>
                <w:sz w:val="22"/>
                <w:szCs w:val="22"/>
                <w:lang w:eastAsia="de-DE"/>
              </w:rPr>
              <w:tab/>
            </w:r>
            <w:r w:rsidR="00A3647E" w:rsidRPr="00880373">
              <w:rPr>
                <w:rStyle w:val="Hyperlink"/>
                <w:rFonts w:cs="Arial"/>
                <w:lang w:val="en-US"/>
              </w:rPr>
              <w:t>Requirements</w:t>
            </w:r>
            <w:r w:rsidR="00A3647E">
              <w:rPr>
                <w:webHidden/>
              </w:rPr>
              <w:tab/>
            </w:r>
            <w:r w:rsidR="002E5BDF">
              <w:rPr>
                <w:webHidden/>
              </w:rPr>
              <w:fldChar w:fldCharType="begin"/>
            </w:r>
            <w:r w:rsidR="00A3647E">
              <w:rPr>
                <w:webHidden/>
              </w:rPr>
              <w:instrText xml:space="preserve"> PAGEREF _Toc481682350 \h </w:instrText>
            </w:r>
            <w:r w:rsidR="002E5BDF">
              <w:rPr>
                <w:webHidden/>
              </w:rPr>
            </w:r>
            <w:r w:rsidR="002E5BDF">
              <w:rPr>
                <w:webHidden/>
              </w:rPr>
              <w:fldChar w:fldCharType="separate"/>
            </w:r>
            <w:r w:rsidR="00A3647E">
              <w:rPr>
                <w:webHidden/>
              </w:rPr>
              <w:t>5</w:t>
            </w:r>
            <w:r w:rsidR="002E5BDF">
              <w:rPr>
                <w:webHidden/>
              </w:rPr>
              <w:fldChar w:fldCharType="end"/>
            </w:r>
          </w:hyperlink>
        </w:p>
        <w:p w14:paraId="71989A15" w14:textId="77777777" w:rsidR="00A3647E" w:rsidRDefault="00B8409A">
          <w:pPr>
            <w:pStyle w:val="TOC1"/>
            <w:rPr>
              <w:rFonts w:eastAsiaTheme="minorEastAsia"/>
              <w:b w:val="0"/>
              <w:sz w:val="22"/>
              <w:szCs w:val="22"/>
              <w:lang w:eastAsia="de-DE"/>
            </w:rPr>
          </w:pPr>
          <w:hyperlink w:anchor="_Toc481682351" w:history="1">
            <w:r w:rsidR="00A3647E" w:rsidRPr="00880373">
              <w:rPr>
                <w:rStyle w:val="Hyperlink"/>
                <w:rFonts w:cs="Arial"/>
              </w:rPr>
              <w:t>4</w:t>
            </w:r>
            <w:r w:rsidR="00A3647E">
              <w:rPr>
                <w:rFonts w:eastAsiaTheme="minorEastAsia"/>
                <w:b w:val="0"/>
                <w:sz w:val="22"/>
                <w:szCs w:val="22"/>
                <w:lang w:eastAsia="de-DE"/>
              </w:rPr>
              <w:tab/>
            </w:r>
            <w:r w:rsidR="00A3647E" w:rsidRPr="00880373">
              <w:rPr>
                <w:rStyle w:val="Hyperlink"/>
                <w:rFonts w:cs="Arial"/>
              </w:rPr>
              <w:t>Use cases / scenarios</w:t>
            </w:r>
            <w:r w:rsidR="00A3647E">
              <w:rPr>
                <w:webHidden/>
              </w:rPr>
              <w:tab/>
            </w:r>
            <w:r w:rsidR="002E5BDF">
              <w:rPr>
                <w:webHidden/>
              </w:rPr>
              <w:fldChar w:fldCharType="begin"/>
            </w:r>
            <w:r w:rsidR="00A3647E">
              <w:rPr>
                <w:webHidden/>
              </w:rPr>
              <w:instrText xml:space="preserve"> PAGEREF _Toc481682351 \h </w:instrText>
            </w:r>
            <w:r w:rsidR="002E5BDF">
              <w:rPr>
                <w:webHidden/>
              </w:rPr>
            </w:r>
            <w:r w:rsidR="002E5BDF">
              <w:rPr>
                <w:webHidden/>
              </w:rPr>
              <w:fldChar w:fldCharType="separate"/>
            </w:r>
            <w:r w:rsidR="00A3647E">
              <w:rPr>
                <w:webHidden/>
              </w:rPr>
              <w:t>6</w:t>
            </w:r>
            <w:r w:rsidR="002E5BDF">
              <w:rPr>
                <w:webHidden/>
              </w:rPr>
              <w:fldChar w:fldCharType="end"/>
            </w:r>
          </w:hyperlink>
        </w:p>
        <w:p w14:paraId="065C0AA6" w14:textId="77777777" w:rsidR="00A3647E" w:rsidRDefault="00B8409A">
          <w:pPr>
            <w:pStyle w:val="TOC1"/>
            <w:rPr>
              <w:rFonts w:eastAsiaTheme="minorEastAsia"/>
              <w:b w:val="0"/>
              <w:sz w:val="22"/>
              <w:szCs w:val="22"/>
              <w:lang w:eastAsia="de-DE"/>
            </w:rPr>
          </w:pPr>
          <w:hyperlink w:anchor="_Toc481682352" w:history="1">
            <w:r w:rsidR="00A3647E" w:rsidRPr="00880373">
              <w:rPr>
                <w:rStyle w:val="Hyperlink"/>
                <w:rFonts w:cs="Arial"/>
                <w:lang w:val="en-US"/>
              </w:rPr>
              <w:t>5</w:t>
            </w:r>
            <w:r w:rsidR="00A3647E">
              <w:rPr>
                <w:rFonts w:eastAsiaTheme="minorEastAsia"/>
                <w:b w:val="0"/>
                <w:sz w:val="22"/>
                <w:szCs w:val="22"/>
                <w:lang w:eastAsia="de-DE"/>
              </w:rPr>
              <w:tab/>
            </w:r>
            <w:r w:rsidR="00A3647E" w:rsidRPr="00880373">
              <w:rPr>
                <w:rStyle w:val="Hyperlink"/>
                <w:rFonts w:cs="Arial"/>
                <w:lang w:val="en-US"/>
              </w:rPr>
              <w:t>System Architecture and Specifications</w:t>
            </w:r>
            <w:r w:rsidR="00A3647E">
              <w:rPr>
                <w:webHidden/>
              </w:rPr>
              <w:tab/>
            </w:r>
            <w:r w:rsidR="002E5BDF">
              <w:rPr>
                <w:webHidden/>
              </w:rPr>
              <w:fldChar w:fldCharType="begin"/>
            </w:r>
            <w:r w:rsidR="00A3647E">
              <w:rPr>
                <w:webHidden/>
              </w:rPr>
              <w:instrText xml:space="preserve"> PAGEREF _Toc481682352 \h </w:instrText>
            </w:r>
            <w:r w:rsidR="002E5BDF">
              <w:rPr>
                <w:webHidden/>
              </w:rPr>
            </w:r>
            <w:r w:rsidR="002E5BDF">
              <w:rPr>
                <w:webHidden/>
              </w:rPr>
              <w:fldChar w:fldCharType="separate"/>
            </w:r>
            <w:r w:rsidR="00A3647E">
              <w:rPr>
                <w:webHidden/>
              </w:rPr>
              <w:t>6</w:t>
            </w:r>
            <w:r w:rsidR="002E5BDF">
              <w:rPr>
                <w:webHidden/>
              </w:rPr>
              <w:fldChar w:fldCharType="end"/>
            </w:r>
          </w:hyperlink>
        </w:p>
        <w:p w14:paraId="14112EE4" w14:textId="77777777" w:rsidR="00A3647E" w:rsidRDefault="00B8409A">
          <w:pPr>
            <w:pStyle w:val="TOC2"/>
            <w:rPr>
              <w:rFonts w:eastAsiaTheme="minorEastAsia"/>
              <w:sz w:val="22"/>
              <w:szCs w:val="22"/>
              <w:lang w:eastAsia="de-DE"/>
            </w:rPr>
          </w:pPr>
          <w:hyperlink w:anchor="_Toc481682353" w:history="1">
            <w:r w:rsidR="00A3647E" w:rsidRPr="00880373">
              <w:rPr>
                <w:rStyle w:val="Hyperlink"/>
                <w:lang w:val="en-US"/>
              </w:rPr>
              <w:t>5.1</w:t>
            </w:r>
            <w:r w:rsidR="00A3647E">
              <w:rPr>
                <w:rFonts w:eastAsiaTheme="minorEastAsia"/>
                <w:sz w:val="22"/>
                <w:szCs w:val="22"/>
                <w:lang w:eastAsia="de-DE"/>
              </w:rPr>
              <w:tab/>
            </w:r>
            <w:r w:rsidR="00A3647E" w:rsidRPr="00880373">
              <w:rPr>
                <w:rStyle w:val="Hyperlink"/>
                <w:lang w:val="en-US"/>
              </w:rPr>
              <w:t>System Architecture</w:t>
            </w:r>
            <w:r w:rsidR="00A3647E">
              <w:rPr>
                <w:webHidden/>
              </w:rPr>
              <w:tab/>
            </w:r>
            <w:r w:rsidR="002E5BDF">
              <w:rPr>
                <w:webHidden/>
              </w:rPr>
              <w:fldChar w:fldCharType="begin"/>
            </w:r>
            <w:r w:rsidR="00A3647E">
              <w:rPr>
                <w:webHidden/>
              </w:rPr>
              <w:instrText xml:space="preserve"> PAGEREF _Toc481682353 \h </w:instrText>
            </w:r>
            <w:r w:rsidR="002E5BDF">
              <w:rPr>
                <w:webHidden/>
              </w:rPr>
            </w:r>
            <w:r w:rsidR="002E5BDF">
              <w:rPr>
                <w:webHidden/>
              </w:rPr>
              <w:fldChar w:fldCharType="separate"/>
            </w:r>
            <w:r w:rsidR="00A3647E">
              <w:rPr>
                <w:webHidden/>
              </w:rPr>
              <w:t>6</w:t>
            </w:r>
            <w:r w:rsidR="002E5BDF">
              <w:rPr>
                <w:webHidden/>
              </w:rPr>
              <w:fldChar w:fldCharType="end"/>
            </w:r>
          </w:hyperlink>
        </w:p>
        <w:p w14:paraId="72409739" w14:textId="77777777" w:rsidR="00A3647E" w:rsidRDefault="00B8409A">
          <w:pPr>
            <w:pStyle w:val="TOC2"/>
            <w:rPr>
              <w:rFonts w:eastAsiaTheme="minorEastAsia"/>
              <w:sz w:val="22"/>
              <w:szCs w:val="22"/>
              <w:lang w:eastAsia="de-DE"/>
            </w:rPr>
          </w:pPr>
          <w:hyperlink w:anchor="_Toc481682354" w:history="1">
            <w:r w:rsidR="00A3647E" w:rsidRPr="00880373">
              <w:rPr>
                <w:rStyle w:val="Hyperlink"/>
                <w:lang w:val="en-US"/>
              </w:rPr>
              <w:t>5.2</w:t>
            </w:r>
            <w:r w:rsidR="00A3647E">
              <w:rPr>
                <w:rFonts w:eastAsiaTheme="minorEastAsia"/>
                <w:sz w:val="22"/>
                <w:szCs w:val="22"/>
                <w:lang w:eastAsia="de-DE"/>
              </w:rPr>
              <w:tab/>
            </w:r>
            <w:r w:rsidR="00A3647E" w:rsidRPr="00880373">
              <w:rPr>
                <w:rStyle w:val="Hyperlink"/>
                <w:lang w:val="en-US"/>
              </w:rPr>
              <w:t>System Specifications</w:t>
            </w:r>
            <w:r w:rsidR="00A3647E">
              <w:rPr>
                <w:webHidden/>
              </w:rPr>
              <w:tab/>
            </w:r>
            <w:r w:rsidR="002E5BDF">
              <w:rPr>
                <w:webHidden/>
              </w:rPr>
              <w:fldChar w:fldCharType="begin"/>
            </w:r>
            <w:r w:rsidR="00A3647E">
              <w:rPr>
                <w:webHidden/>
              </w:rPr>
              <w:instrText xml:space="preserve"> PAGEREF _Toc481682354 \h </w:instrText>
            </w:r>
            <w:r w:rsidR="002E5BDF">
              <w:rPr>
                <w:webHidden/>
              </w:rPr>
            </w:r>
            <w:r w:rsidR="002E5BDF">
              <w:rPr>
                <w:webHidden/>
              </w:rPr>
              <w:fldChar w:fldCharType="separate"/>
            </w:r>
            <w:r w:rsidR="00A3647E">
              <w:rPr>
                <w:webHidden/>
              </w:rPr>
              <w:t>6</w:t>
            </w:r>
            <w:r w:rsidR="002E5BDF">
              <w:rPr>
                <w:webHidden/>
              </w:rPr>
              <w:fldChar w:fldCharType="end"/>
            </w:r>
          </w:hyperlink>
        </w:p>
        <w:p w14:paraId="32F660F7" w14:textId="77777777" w:rsidR="00A3647E" w:rsidRDefault="00B8409A">
          <w:pPr>
            <w:pStyle w:val="TOC1"/>
            <w:rPr>
              <w:rFonts w:eastAsiaTheme="minorEastAsia"/>
              <w:b w:val="0"/>
              <w:sz w:val="22"/>
              <w:szCs w:val="22"/>
              <w:lang w:eastAsia="de-DE"/>
            </w:rPr>
          </w:pPr>
          <w:hyperlink w:anchor="_Toc481682355" w:history="1">
            <w:r w:rsidR="00A3647E" w:rsidRPr="00880373">
              <w:rPr>
                <w:rStyle w:val="Hyperlink"/>
                <w:rFonts w:cs="Arial"/>
                <w:lang w:val="en-US"/>
              </w:rPr>
              <w:t>6</w:t>
            </w:r>
            <w:r w:rsidR="00A3647E">
              <w:rPr>
                <w:rFonts w:eastAsiaTheme="minorEastAsia"/>
                <w:b w:val="0"/>
                <w:sz w:val="22"/>
                <w:szCs w:val="22"/>
                <w:lang w:eastAsia="de-DE"/>
              </w:rPr>
              <w:tab/>
            </w:r>
            <w:r w:rsidR="00A3647E" w:rsidRPr="00880373">
              <w:rPr>
                <w:rStyle w:val="Hyperlink"/>
                <w:rFonts w:cs="Arial"/>
                <w:lang w:val="en-US"/>
              </w:rPr>
              <w:t>Timeline</w:t>
            </w:r>
            <w:r w:rsidR="00A3647E">
              <w:rPr>
                <w:webHidden/>
              </w:rPr>
              <w:tab/>
            </w:r>
            <w:r w:rsidR="002E5BDF">
              <w:rPr>
                <w:webHidden/>
              </w:rPr>
              <w:fldChar w:fldCharType="begin"/>
            </w:r>
            <w:r w:rsidR="00A3647E">
              <w:rPr>
                <w:webHidden/>
              </w:rPr>
              <w:instrText xml:space="preserve"> PAGEREF _Toc481682355 \h </w:instrText>
            </w:r>
            <w:r w:rsidR="002E5BDF">
              <w:rPr>
                <w:webHidden/>
              </w:rPr>
            </w:r>
            <w:r w:rsidR="002E5BDF">
              <w:rPr>
                <w:webHidden/>
              </w:rPr>
              <w:fldChar w:fldCharType="separate"/>
            </w:r>
            <w:r w:rsidR="00A3647E">
              <w:rPr>
                <w:webHidden/>
              </w:rPr>
              <w:t>7</w:t>
            </w:r>
            <w:r w:rsidR="002E5BDF">
              <w:rPr>
                <w:webHidden/>
              </w:rPr>
              <w:fldChar w:fldCharType="end"/>
            </w:r>
          </w:hyperlink>
        </w:p>
        <w:p w14:paraId="30F2B5EE" w14:textId="77777777" w:rsidR="00A3647E" w:rsidRDefault="00B8409A">
          <w:pPr>
            <w:pStyle w:val="TOC1"/>
            <w:rPr>
              <w:rFonts w:eastAsiaTheme="minorEastAsia"/>
              <w:b w:val="0"/>
              <w:sz w:val="22"/>
              <w:szCs w:val="22"/>
              <w:lang w:eastAsia="de-DE"/>
            </w:rPr>
          </w:pPr>
          <w:hyperlink w:anchor="_Toc481682356" w:history="1">
            <w:r w:rsidR="00A3647E" w:rsidRPr="00880373">
              <w:rPr>
                <w:rStyle w:val="Hyperlink"/>
                <w:rFonts w:cs="Arial"/>
                <w:lang w:val="en-US"/>
              </w:rPr>
              <w:t>7</w:t>
            </w:r>
            <w:r w:rsidR="00A3647E">
              <w:rPr>
                <w:rFonts w:eastAsiaTheme="minorEastAsia"/>
                <w:b w:val="0"/>
                <w:sz w:val="22"/>
                <w:szCs w:val="22"/>
                <w:lang w:eastAsia="de-DE"/>
              </w:rPr>
              <w:tab/>
            </w:r>
            <w:r w:rsidR="00A3647E" w:rsidRPr="00880373">
              <w:rPr>
                <w:rStyle w:val="Hyperlink"/>
                <w:rFonts w:cs="Arial"/>
                <w:lang w:val="en-US"/>
              </w:rPr>
              <w:t>Frameworks and Tools</w:t>
            </w:r>
            <w:r w:rsidR="00A3647E">
              <w:rPr>
                <w:webHidden/>
              </w:rPr>
              <w:tab/>
            </w:r>
            <w:r w:rsidR="002E5BDF">
              <w:rPr>
                <w:webHidden/>
              </w:rPr>
              <w:fldChar w:fldCharType="begin"/>
            </w:r>
            <w:r w:rsidR="00A3647E">
              <w:rPr>
                <w:webHidden/>
              </w:rPr>
              <w:instrText xml:space="preserve"> PAGEREF _Toc481682356 \h </w:instrText>
            </w:r>
            <w:r w:rsidR="002E5BDF">
              <w:rPr>
                <w:webHidden/>
              </w:rPr>
            </w:r>
            <w:r w:rsidR="002E5BDF">
              <w:rPr>
                <w:webHidden/>
              </w:rPr>
              <w:fldChar w:fldCharType="separate"/>
            </w:r>
            <w:r w:rsidR="00A3647E">
              <w:rPr>
                <w:webHidden/>
              </w:rPr>
              <w:t>7</w:t>
            </w:r>
            <w:r w:rsidR="002E5BDF">
              <w:rPr>
                <w:webHidden/>
              </w:rPr>
              <w:fldChar w:fldCharType="end"/>
            </w:r>
          </w:hyperlink>
        </w:p>
        <w:p w14:paraId="6A3A28E6" w14:textId="77777777" w:rsidR="00A3647E" w:rsidRDefault="00B8409A">
          <w:pPr>
            <w:pStyle w:val="TOC1"/>
            <w:rPr>
              <w:rFonts w:eastAsiaTheme="minorEastAsia"/>
              <w:b w:val="0"/>
              <w:sz w:val="22"/>
              <w:szCs w:val="22"/>
              <w:lang w:eastAsia="de-DE"/>
            </w:rPr>
          </w:pPr>
          <w:hyperlink w:anchor="_Toc481682357" w:history="1">
            <w:r w:rsidR="00A3647E" w:rsidRPr="00880373">
              <w:rPr>
                <w:rStyle w:val="Hyperlink"/>
                <w:rFonts w:cs="Arial"/>
                <w:lang w:val="en-US"/>
              </w:rPr>
              <w:t>References</w:t>
            </w:r>
            <w:r w:rsidR="00A3647E">
              <w:rPr>
                <w:webHidden/>
              </w:rPr>
              <w:tab/>
            </w:r>
            <w:r w:rsidR="002E5BDF">
              <w:rPr>
                <w:webHidden/>
              </w:rPr>
              <w:fldChar w:fldCharType="begin"/>
            </w:r>
            <w:r w:rsidR="00A3647E">
              <w:rPr>
                <w:webHidden/>
              </w:rPr>
              <w:instrText xml:space="preserve"> PAGEREF _Toc481682357 \h </w:instrText>
            </w:r>
            <w:r w:rsidR="002E5BDF">
              <w:rPr>
                <w:webHidden/>
              </w:rPr>
            </w:r>
            <w:r w:rsidR="002E5BDF">
              <w:rPr>
                <w:webHidden/>
              </w:rPr>
              <w:fldChar w:fldCharType="separate"/>
            </w:r>
            <w:r w:rsidR="00A3647E">
              <w:rPr>
                <w:webHidden/>
              </w:rPr>
              <w:t>8</w:t>
            </w:r>
            <w:r w:rsidR="002E5BDF">
              <w:rPr>
                <w:webHidden/>
              </w:rPr>
              <w:fldChar w:fldCharType="end"/>
            </w:r>
          </w:hyperlink>
        </w:p>
        <w:p w14:paraId="543FFDA8" w14:textId="77777777" w:rsidR="00E150E3" w:rsidRPr="0049740E" w:rsidRDefault="002E5BDF" w:rsidP="00817753">
          <w:pPr>
            <w:rPr>
              <w:rFonts w:cs="Arial"/>
            </w:rPr>
          </w:pPr>
          <w:r w:rsidRPr="0049740E">
            <w:rPr>
              <w:rFonts w:cs="Arial"/>
              <w:bCs/>
            </w:rPr>
            <w:fldChar w:fldCharType="end"/>
          </w:r>
        </w:p>
      </w:sdtContent>
    </w:sdt>
    <w:p w14:paraId="35F30AC5" w14:textId="77777777" w:rsidR="00841C54" w:rsidRPr="0049740E" w:rsidRDefault="00841C54" w:rsidP="00841C54">
      <w:pPr>
        <w:pStyle w:val="Heading1"/>
        <w:numPr>
          <w:ilvl w:val="0"/>
          <w:numId w:val="0"/>
        </w:numPr>
        <w:rPr>
          <w:rFonts w:asciiTheme="minorHAnsi" w:hAnsiTheme="minorHAnsi" w:cs="Arial"/>
          <w:sz w:val="20"/>
          <w:szCs w:val="20"/>
          <w:lang w:val="en-US" w:eastAsia="de-DE"/>
        </w:rPr>
      </w:pPr>
      <w:bookmarkStart w:id="2" w:name="_Toc438635432"/>
      <w:bookmarkStart w:id="3" w:name="_Toc481682344"/>
      <w:r w:rsidRPr="0049740E">
        <w:rPr>
          <w:rFonts w:asciiTheme="minorHAnsi" w:hAnsiTheme="minorHAnsi" w:cs="Arial"/>
          <w:sz w:val="20"/>
          <w:szCs w:val="20"/>
          <w:lang w:val="en-US" w:eastAsia="de-DE"/>
        </w:rPr>
        <w:lastRenderedPageBreak/>
        <w:t xml:space="preserve">List of </w:t>
      </w:r>
      <w:bookmarkEnd w:id="2"/>
      <w:bookmarkEnd w:id="3"/>
      <w:r>
        <w:rPr>
          <w:rFonts w:asciiTheme="minorHAnsi" w:hAnsiTheme="minorHAnsi" w:cs="Arial"/>
          <w:sz w:val="20"/>
          <w:szCs w:val="20"/>
          <w:lang w:val="en-US" w:eastAsia="de-DE"/>
        </w:rPr>
        <w:t>Figures</w:t>
      </w:r>
    </w:p>
    <w:p w14:paraId="47F10141" w14:textId="77777777" w:rsidR="00841C54" w:rsidRPr="00880E39" w:rsidRDefault="00841C54" w:rsidP="00A62337">
      <w:pPr>
        <w:pStyle w:val="TableofFigures"/>
        <w:keepNext/>
        <w:tabs>
          <w:tab w:val="right" w:pos="9062"/>
        </w:tabs>
        <w:spacing w:line="480" w:lineRule="auto"/>
        <w:ind w:left="142"/>
        <w:rPr>
          <w:rFonts w:asciiTheme="minorHAnsi" w:eastAsiaTheme="majorEastAsia" w:hAnsiTheme="minorHAnsi" w:cs="Arial"/>
          <w:bCs/>
          <w:color w:val="297875" w:themeColor="accent1" w:themeShade="BF"/>
          <w:sz w:val="20"/>
          <w:lang w:val="en-US" w:eastAsia="de-DE"/>
        </w:rPr>
      </w:pPr>
    </w:p>
    <w:p w14:paraId="03CA04B7" w14:textId="77777777" w:rsidR="00841C54" w:rsidRPr="00880E39" w:rsidRDefault="00841C54" w:rsidP="00A62337">
      <w:pPr>
        <w:pStyle w:val="TableofFigures"/>
        <w:keepNext/>
        <w:tabs>
          <w:tab w:val="right" w:pos="9062"/>
        </w:tabs>
        <w:spacing w:line="480" w:lineRule="auto"/>
        <w:ind w:left="142"/>
        <w:rPr>
          <w:rFonts w:asciiTheme="minorHAnsi" w:eastAsiaTheme="majorEastAsia" w:hAnsiTheme="minorHAnsi" w:cs="Arial"/>
          <w:bCs/>
          <w:color w:val="000000" w:themeColor="text1"/>
          <w:sz w:val="20"/>
          <w:lang w:val="en-US" w:eastAsia="de-DE"/>
        </w:rPr>
      </w:pPr>
      <w:r w:rsidRPr="00880E39">
        <w:rPr>
          <w:rFonts w:asciiTheme="minorHAnsi" w:eastAsiaTheme="majorEastAsia" w:hAnsiTheme="minorHAnsi" w:cs="Arial"/>
          <w:bCs/>
          <w:color w:val="000000" w:themeColor="text1"/>
          <w:sz w:val="20"/>
          <w:lang w:val="en-US" w:eastAsia="de-DE"/>
        </w:rPr>
        <w:t>Figure 1. System Architecture</w:t>
      </w:r>
      <w:r w:rsidR="00311AAA" w:rsidRPr="00880E39">
        <w:rPr>
          <w:rFonts w:asciiTheme="minorHAnsi" w:eastAsiaTheme="majorEastAsia" w:hAnsiTheme="minorHAnsi" w:cs="Arial"/>
          <w:bCs/>
          <w:color w:val="000000" w:themeColor="text1"/>
          <w:sz w:val="20"/>
          <w:lang w:val="en-US" w:eastAsia="de-DE"/>
        </w:rPr>
        <w:tab/>
        <w:t>10.</w:t>
      </w:r>
    </w:p>
    <w:p w14:paraId="78239BBF" w14:textId="77777777" w:rsidR="00841C54" w:rsidRPr="00880E39" w:rsidRDefault="00841C54" w:rsidP="00A62337">
      <w:pPr>
        <w:pStyle w:val="TableofFigures"/>
        <w:keepNext/>
        <w:tabs>
          <w:tab w:val="right" w:pos="9062"/>
        </w:tabs>
        <w:spacing w:line="480" w:lineRule="auto"/>
        <w:ind w:left="142"/>
        <w:rPr>
          <w:rFonts w:asciiTheme="minorHAnsi" w:eastAsiaTheme="majorEastAsia" w:hAnsiTheme="minorHAnsi" w:cs="Arial"/>
          <w:bCs/>
          <w:color w:val="297875" w:themeColor="accent1" w:themeShade="BF"/>
          <w:sz w:val="20"/>
          <w:lang w:val="en-US" w:eastAsia="de-DE"/>
        </w:rPr>
      </w:pPr>
    </w:p>
    <w:p w14:paraId="091AE23B" w14:textId="77777777" w:rsidR="00841C54" w:rsidRPr="00880E39" w:rsidRDefault="00841C54" w:rsidP="00A62337">
      <w:pPr>
        <w:pStyle w:val="TableofFigures"/>
        <w:keepNext/>
        <w:tabs>
          <w:tab w:val="right" w:pos="9062"/>
        </w:tabs>
        <w:spacing w:line="480" w:lineRule="auto"/>
        <w:ind w:left="142"/>
        <w:rPr>
          <w:rFonts w:asciiTheme="minorHAnsi" w:eastAsiaTheme="majorEastAsia" w:hAnsiTheme="minorHAnsi" w:cs="Arial"/>
          <w:bCs/>
          <w:color w:val="297875" w:themeColor="accent1" w:themeShade="BF"/>
          <w:sz w:val="20"/>
          <w:lang w:val="en-US" w:eastAsia="de-DE"/>
        </w:rPr>
      </w:pPr>
    </w:p>
    <w:p w14:paraId="67659E04" w14:textId="77777777" w:rsidR="00841C54" w:rsidRPr="00880E39" w:rsidRDefault="00841C54" w:rsidP="00A62337">
      <w:pPr>
        <w:pStyle w:val="TableofFigures"/>
        <w:keepNext/>
        <w:tabs>
          <w:tab w:val="right" w:pos="9062"/>
        </w:tabs>
        <w:spacing w:line="480" w:lineRule="auto"/>
        <w:ind w:left="142"/>
        <w:rPr>
          <w:rFonts w:asciiTheme="minorHAnsi" w:eastAsiaTheme="majorEastAsia" w:hAnsiTheme="minorHAnsi" w:cs="Arial"/>
          <w:bCs/>
          <w:color w:val="297875" w:themeColor="accent1" w:themeShade="BF"/>
          <w:sz w:val="20"/>
          <w:lang w:val="en-US" w:eastAsia="de-DE"/>
        </w:rPr>
      </w:pPr>
    </w:p>
    <w:p w14:paraId="406BDC37" w14:textId="77777777" w:rsidR="00841C54" w:rsidRPr="00880E39" w:rsidRDefault="00841C54" w:rsidP="00A62337">
      <w:pPr>
        <w:pStyle w:val="TableofFigures"/>
        <w:keepNext/>
        <w:tabs>
          <w:tab w:val="right" w:pos="9062"/>
        </w:tabs>
        <w:spacing w:line="480" w:lineRule="auto"/>
        <w:ind w:left="142"/>
        <w:rPr>
          <w:rFonts w:asciiTheme="minorHAnsi" w:eastAsiaTheme="majorEastAsia" w:hAnsiTheme="minorHAnsi" w:cs="Arial"/>
          <w:bCs/>
          <w:color w:val="297875" w:themeColor="accent1" w:themeShade="BF"/>
          <w:sz w:val="20"/>
          <w:lang w:val="en-US" w:eastAsia="de-DE"/>
        </w:rPr>
      </w:pPr>
    </w:p>
    <w:p w14:paraId="04EBFEE1" w14:textId="77777777" w:rsidR="00841C54" w:rsidRPr="00880E39" w:rsidRDefault="00841C54" w:rsidP="00A62337">
      <w:pPr>
        <w:pStyle w:val="TableofFigures"/>
        <w:keepNext/>
        <w:tabs>
          <w:tab w:val="right" w:pos="9062"/>
        </w:tabs>
        <w:spacing w:line="480" w:lineRule="auto"/>
        <w:ind w:left="142"/>
        <w:rPr>
          <w:rFonts w:asciiTheme="minorHAnsi" w:eastAsiaTheme="majorEastAsia" w:hAnsiTheme="minorHAnsi" w:cs="Arial"/>
          <w:bCs/>
          <w:color w:val="297875" w:themeColor="accent1" w:themeShade="BF"/>
          <w:sz w:val="20"/>
          <w:lang w:val="en-US" w:eastAsia="de-DE"/>
        </w:rPr>
      </w:pPr>
    </w:p>
    <w:p w14:paraId="6C9DA97E" w14:textId="77777777" w:rsidR="00841C54" w:rsidRPr="00880E39" w:rsidRDefault="00841C54" w:rsidP="00A62337">
      <w:pPr>
        <w:pStyle w:val="TableofFigures"/>
        <w:keepNext/>
        <w:tabs>
          <w:tab w:val="right" w:pos="9062"/>
        </w:tabs>
        <w:spacing w:line="480" w:lineRule="auto"/>
        <w:ind w:left="142"/>
        <w:rPr>
          <w:rFonts w:asciiTheme="minorHAnsi" w:eastAsiaTheme="majorEastAsia" w:hAnsiTheme="minorHAnsi" w:cs="Arial"/>
          <w:bCs/>
          <w:color w:val="297875" w:themeColor="accent1" w:themeShade="BF"/>
          <w:sz w:val="20"/>
          <w:lang w:val="en-US" w:eastAsia="de-DE"/>
        </w:rPr>
      </w:pPr>
    </w:p>
    <w:p w14:paraId="777C49F8" w14:textId="77777777" w:rsidR="00841C54" w:rsidRPr="00880E39" w:rsidRDefault="00841C54" w:rsidP="00A62337">
      <w:pPr>
        <w:pStyle w:val="TableofFigures"/>
        <w:keepNext/>
        <w:tabs>
          <w:tab w:val="right" w:pos="9062"/>
        </w:tabs>
        <w:spacing w:line="480" w:lineRule="auto"/>
        <w:ind w:left="142"/>
        <w:rPr>
          <w:rFonts w:asciiTheme="minorHAnsi" w:eastAsiaTheme="majorEastAsia" w:hAnsiTheme="minorHAnsi" w:cs="Arial"/>
          <w:bCs/>
          <w:color w:val="297875" w:themeColor="accent1" w:themeShade="BF"/>
          <w:sz w:val="20"/>
          <w:lang w:val="en-US" w:eastAsia="de-DE"/>
        </w:rPr>
      </w:pPr>
    </w:p>
    <w:p w14:paraId="762EB164" w14:textId="77777777" w:rsidR="00841C54" w:rsidRPr="00880E39" w:rsidRDefault="00841C54" w:rsidP="00A62337">
      <w:pPr>
        <w:pStyle w:val="TableofFigures"/>
        <w:keepNext/>
        <w:tabs>
          <w:tab w:val="right" w:pos="9062"/>
        </w:tabs>
        <w:spacing w:line="480" w:lineRule="auto"/>
        <w:ind w:left="142"/>
        <w:rPr>
          <w:rFonts w:asciiTheme="minorHAnsi" w:eastAsiaTheme="majorEastAsia" w:hAnsiTheme="minorHAnsi" w:cs="Arial"/>
          <w:bCs/>
          <w:color w:val="297875" w:themeColor="accent1" w:themeShade="BF"/>
          <w:sz w:val="20"/>
          <w:lang w:val="en-US" w:eastAsia="de-DE"/>
        </w:rPr>
      </w:pPr>
    </w:p>
    <w:p w14:paraId="785844BB" w14:textId="77777777" w:rsidR="00841C54" w:rsidRPr="00880E39" w:rsidRDefault="00841C54" w:rsidP="00A62337">
      <w:pPr>
        <w:pStyle w:val="TableofFigures"/>
        <w:keepNext/>
        <w:tabs>
          <w:tab w:val="right" w:pos="9062"/>
        </w:tabs>
        <w:spacing w:line="480" w:lineRule="auto"/>
        <w:ind w:left="142"/>
        <w:rPr>
          <w:rFonts w:asciiTheme="minorHAnsi" w:eastAsiaTheme="majorEastAsia" w:hAnsiTheme="minorHAnsi" w:cs="Arial"/>
          <w:bCs/>
          <w:color w:val="297875" w:themeColor="accent1" w:themeShade="BF"/>
          <w:sz w:val="20"/>
          <w:lang w:val="en-US" w:eastAsia="de-DE"/>
        </w:rPr>
      </w:pPr>
    </w:p>
    <w:p w14:paraId="6D51C06D" w14:textId="77777777" w:rsidR="00841C54" w:rsidRPr="00880E39" w:rsidRDefault="00841C54" w:rsidP="00A62337">
      <w:pPr>
        <w:pStyle w:val="TableofFigures"/>
        <w:keepNext/>
        <w:tabs>
          <w:tab w:val="right" w:pos="9062"/>
        </w:tabs>
        <w:spacing w:line="480" w:lineRule="auto"/>
        <w:ind w:left="142"/>
        <w:rPr>
          <w:rFonts w:asciiTheme="minorHAnsi" w:eastAsiaTheme="majorEastAsia" w:hAnsiTheme="minorHAnsi" w:cs="Arial"/>
          <w:bCs/>
          <w:color w:val="297875" w:themeColor="accent1" w:themeShade="BF"/>
          <w:sz w:val="20"/>
          <w:lang w:val="en-US" w:eastAsia="de-DE"/>
        </w:rPr>
      </w:pPr>
    </w:p>
    <w:p w14:paraId="74501798" w14:textId="77777777" w:rsidR="00841C54" w:rsidRPr="00880E39" w:rsidRDefault="00841C54" w:rsidP="00A62337">
      <w:pPr>
        <w:pStyle w:val="TableofFigures"/>
        <w:keepNext/>
        <w:tabs>
          <w:tab w:val="right" w:pos="9062"/>
        </w:tabs>
        <w:spacing w:line="480" w:lineRule="auto"/>
        <w:ind w:left="142"/>
        <w:rPr>
          <w:rFonts w:asciiTheme="minorHAnsi" w:eastAsiaTheme="majorEastAsia" w:hAnsiTheme="minorHAnsi" w:cs="Arial"/>
          <w:bCs/>
          <w:color w:val="297875" w:themeColor="accent1" w:themeShade="BF"/>
          <w:sz w:val="20"/>
          <w:lang w:val="en-US" w:eastAsia="de-DE"/>
        </w:rPr>
      </w:pPr>
    </w:p>
    <w:p w14:paraId="3FA6281E" w14:textId="77777777" w:rsidR="00841C54" w:rsidRPr="00880E39" w:rsidRDefault="00841C54" w:rsidP="00A62337">
      <w:pPr>
        <w:pStyle w:val="TableofFigures"/>
        <w:keepNext/>
        <w:tabs>
          <w:tab w:val="right" w:pos="9062"/>
        </w:tabs>
        <w:spacing w:line="480" w:lineRule="auto"/>
        <w:ind w:left="142"/>
        <w:rPr>
          <w:rFonts w:asciiTheme="minorHAnsi" w:eastAsiaTheme="majorEastAsia" w:hAnsiTheme="minorHAnsi" w:cs="Arial"/>
          <w:bCs/>
          <w:color w:val="297875" w:themeColor="accent1" w:themeShade="BF"/>
          <w:sz w:val="20"/>
          <w:lang w:val="en-US" w:eastAsia="de-DE"/>
        </w:rPr>
      </w:pPr>
    </w:p>
    <w:p w14:paraId="645DD127" w14:textId="77777777" w:rsidR="00841C54" w:rsidRPr="00880E39" w:rsidRDefault="00841C54" w:rsidP="00A62337">
      <w:pPr>
        <w:pStyle w:val="TableofFigures"/>
        <w:keepNext/>
        <w:tabs>
          <w:tab w:val="right" w:pos="9062"/>
        </w:tabs>
        <w:spacing w:line="480" w:lineRule="auto"/>
        <w:ind w:left="142"/>
        <w:rPr>
          <w:rFonts w:asciiTheme="minorHAnsi" w:eastAsiaTheme="majorEastAsia" w:hAnsiTheme="minorHAnsi" w:cs="Arial"/>
          <w:bCs/>
          <w:color w:val="297875" w:themeColor="accent1" w:themeShade="BF"/>
          <w:sz w:val="20"/>
          <w:lang w:val="en-US" w:eastAsia="de-DE"/>
        </w:rPr>
      </w:pPr>
    </w:p>
    <w:p w14:paraId="7E2D9F3A" w14:textId="77777777" w:rsidR="00D56114" w:rsidRPr="00880E39" w:rsidRDefault="00D56114" w:rsidP="00841C54">
      <w:pPr>
        <w:pStyle w:val="TableofFigures"/>
        <w:keepNext/>
        <w:tabs>
          <w:tab w:val="right" w:pos="9062"/>
        </w:tabs>
        <w:spacing w:line="480" w:lineRule="auto"/>
        <w:ind w:left="0" w:firstLine="0"/>
        <w:rPr>
          <w:rFonts w:asciiTheme="minorHAnsi" w:eastAsiaTheme="majorEastAsia" w:hAnsiTheme="minorHAnsi" w:cs="Arial"/>
          <w:bCs/>
          <w:color w:val="297875" w:themeColor="accent1" w:themeShade="BF"/>
          <w:sz w:val="20"/>
          <w:lang w:val="en-US" w:eastAsia="de-DE"/>
        </w:rPr>
      </w:pPr>
    </w:p>
    <w:p w14:paraId="37428103" w14:textId="77777777" w:rsidR="00841C54" w:rsidRPr="00880E39" w:rsidRDefault="00841C54" w:rsidP="00841C54">
      <w:pPr>
        <w:rPr>
          <w:lang w:val="en-US" w:eastAsia="de-DE"/>
        </w:rPr>
      </w:pPr>
    </w:p>
    <w:p w14:paraId="0D5C1D32" w14:textId="77777777" w:rsidR="00841C54" w:rsidRPr="00880E39" w:rsidRDefault="00841C54" w:rsidP="00841C54">
      <w:pPr>
        <w:rPr>
          <w:lang w:val="en-US" w:eastAsia="de-DE"/>
        </w:rPr>
      </w:pPr>
    </w:p>
    <w:p w14:paraId="21D8B71F" w14:textId="77777777" w:rsidR="00841C54" w:rsidRPr="00880E39" w:rsidRDefault="00841C54" w:rsidP="00841C54">
      <w:pPr>
        <w:rPr>
          <w:lang w:val="en-US" w:eastAsia="de-DE"/>
        </w:rPr>
      </w:pPr>
    </w:p>
    <w:p w14:paraId="11F5DD55" w14:textId="77777777" w:rsidR="00841C54" w:rsidRPr="00880E39" w:rsidRDefault="00841C54" w:rsidP="00841C54">
      <w:pPr>
        <w:rPr>
          <w:lang w:val="en-US" w:eastAsia="de-DE"/>
        </w:rPr>
      </w:pPr>
    </w:p>
    <w:p w14:paraId="2038BAC8" w14:textId="77777777" w:rsidR="00841C54" w:rsidRPr="00880E39" w:rsidRDefault="00841C54" w:rsidP="00841C54">
      <w:pPr>
        <w:rPr>
          <w:lang w:val="en-US" w:eastAsia="de-DE"/>
        </w:rPr>
      </w:pPr>
    </w:p>
    <w:p w14:paraId="3B624746" w14:textId="77777777" w:rsidR="00841C54" w:rsidRPr="00880E39" w:rsidRDefault="00841C54" w:rsidP="00841C54">
      <w:pPr>
        <w:rPr>
          <w:lang w:val="en-US" w:eastAsia="de-DE"/>
        </w:rPr>
      </w:pPr>
    </w:p>
    <w:p w14:paraId="4455203F" w14:textId="77777777" w:rsidR="00841C54" w:rsidRPr="00880E39" w:rsidRDefault="00841C54" w:rsidP="00841C54">
      <w:pPr>
        <w:rPr>
          <w:lang w:val="en-US" w:eastAsia="de-DE"/>
        </w:rPr>
      </w:pPr>
    </w:p>
    <w:p w14:paraId="10C2E63C" w14:textId="77777777" w:rsidR="00841C54" w:rsidRPr="00880E39" w:rsidRDefault="00841C54" w:rsidP="00841C54">
      <w:pPr>
        <w:rPr>
          <w:lang w:val="en-US" w:eastAsia="de-DE"/>
        </w:rPr>
      </w:pPr>
    </w:p>
    <w:p w14:paraId="20073B01" w14:textId="77777777" w:rsidR="00841C54" w:rsidRPr="00880E39" w:rsidRDefault="00841C54" w:rsidP="00841C54">
      <w:pPr>
        <w:rPr>
          <w:lang w:val="en-US" w:eastAsia="de-DE"/>
        </w:rPr>
      </w:pPr>
    </w:p>
    <w:p w14:paraId="506F5979" w14:textId="77777777" w:rsidR="00841C54" w:rsidRPr="00880E39" w:rsidRDefault="00841C54" w:rsidP="00841C54">
      <w:pPr>
        <w:rPr>
          <w:lang w:val="en-US" w:eastAsia="de-DE"/>
        </w:rPr>
      </w:pPr>
    </w:p>
    <w:p w14:paraId="5AC85511" w14:textId="77777777" w:rsidR="00841C54" w:rsidRPr="00880E39" w:rsidRDefault="00841C54" w:rsidP="00841C54">
      <w:pPr>
        <w:rPr>
          <w:lang w:val="en-US" w:eastAsia="de-DE"/>
        </w:rPr>
      </w:pPr>
    </w:p>
    <w:p w14:paraId="52744C69" w14:textId="77777777" w:rsidR="00841C54" w:rsidRPr="00880E39" w:rsidRDefault="00841C54" w:rsidP="00841C54">
      <w:pPr>
        <w:rPr>
          <w:lang w:val="en-US" w:eastAsia="de-DE"/>
        </w:rPr>
      </w:pPr>
    </w:p>
    <w:p w14:paraId="52A42CD0" w14:textId="77777777" w:rsidR="00841C54" w:rsidRPr="00880E39" w:rsidRDefault="00841C54" w:rsidP="00841C54">
      <w:pPr>
        <w:rPr>
          <w:lang w:val="en-US" w:eastAsia="de-DE"/>
        </w:rPr>
      </w:pPr>
    </w:p>
    <w:p w14:paraId="7F580B23" w14:textId="77777777" w:rsidR="003C15E9" w:rsidRPr="00F65449" w:rsidRDefault="006B371F" w:rsidP="004A1D38">
      <w:pPr>
        <w:pStyle w:val="Heading1"/>
        <w:rPr>
          <w:rFonts w:asciiTheme="minorHAnsi" w:hAnsiTheme="minorHAnsi" w:cs="Arial"/>
          <w:b/>
        </w:rPr>
      </w:pPr>
      <w:bookmarkStart w:id="4" w:name="_Toc438635433"/>
      <w:bookmarkStart w:id="5" w:name="_Toc481682345"/>
      <w:r w:rsidRPr="00F65449">
        <w:rPr>
          <w:rFonts w:asciiTheme="minorHAnsi" w:hAnsiTheme="minorHAnsi" w:cs="Arial"/>
          <w:b/>
        </w:rPr>
        <w:lastRenderedPageBreak/>
        <w:t>Introduction</w:t>
      </w:r>
      <w:bookmarkEnd w:id="4"/>
      <w:bookmarkEnd w:id="5"/>
    </w:p>
    <w:p w14:paraId="6FB04D46" w14:textId="77777777" w:rsidR="00A62337" w:rsidRPr="00F65449" w:rsidRDefault="00607AB3" w:rsidP="00A62337">
      <w:pPr>
        <w:pStyle w:val="Heading2"/>
        <w:rPr>
          <w:rFonts w:cs="Arial"/>
          <w:sz w:val="24"/>
          <w:szCs w:val="24"/>
        </w:rPr>
      </w:pPr>
      <w:bookmarkStart w:id="6" w:name="_Toc481682346"/>
      <w:r>
        <w:rPr>
          <w:rFonts w:cs="Arial"/>
          <w:sz w:val="24"/>
          <w:szCs w:val="24"/>
        </w:rPr>
        <w:t>Motivation and Problem Definition</w:t>
      </w:r>
      <w:bookmarkEnd w:id="6"/>
    </w:p>
    <w:p w14:paraId="59917788" w14:textId="77777777" w:rsidR="00924FDE" w:rsidRPr="00970D25" w:rsidRDefault="00924FDE" w:rsidP="00841C54">
      <w:pPr>
        <w:pStyle w:val="Normal1"/>
        <w:jc w:val="both"/>
        <w:rPr>
          <w:rFonts w:ascii="Calibri" w:eastAsia="Calibri" w:hAnsi="Calibri" w:cs="Calibri"/>
          <w:sz w:val="20"/>
          <w:szCs w:val="20"/>
        </w:rPr>
      </w:pPr>
      <w:r w:rsidRPr="00970D25">
        <w:rPr>
          <w:rFonts w:ascii="Calibri" w:eastAsia="Calibri" w:hAnsi="Calibri" w:cs="Calibri"/>
          <w:sz w:val="20"/>
          <w:szCs w:val="20"/>
        </w:rPr>
        <w:t>Industrial robots are on the verge of revolutionizing manufacturing. As they become smarter, faster and cheaper, they’re being called upon to do more. They</w:t>
      </w:r>
      <w:r w:rsidR="00970D25" w:rsidRPr="00970D25">
        <w:rPr>
          <w:rFonts w:ascii="Calibri" w:eastAsia="Calibri" w:hAnsi="Calibri" w:cs="Calibri"/>
          <w:sz w:val="20"/>
          <w:szCs w:val="20"/>
        </w:rPr>
        <w:t xml:space="preserve"> a</w:t>
      </w:r>
      <w:r w:rsidRPr="00970D25">
        <w:rPr>
          <w:rFonts w:ascii="Calibri" w:eastAsia="Calibri" w:hAnsi="Calibri" w:cs="Calibri"/>
          <w:sz w:val="20"/>
          <w:szCs w:val="20"/>
        </w:rPr>
        <w:t>re taking on more “human” capabilities and traits such as sensing, dexterity, memory and trainability. As a result, they</w:t>
      </w:r>
      <w:r w:rsidR="00970D25" w:rsidRPr="00970D25">
        <w:rPr>
          <w:rFonts w:ascii="Calibri" w:eastAsia="Calibri" w:hAnsi="Calibri" w:cs="Calibri"/>
          <w:sz w:val="20"/>
          <w:szCs w:val="20"/>
        </w:rPr>
        <w:t xml:space="preserve"> a</w:t>
      </w:r>
      <w:r w:rsidRPr="00970D25">
        <w:rPr>
          <w:rFonts w:ascii="Calibri" w:eastAsia="Calibri" w:hAnsi="Calibri" w:cs="Calibri"/>
          <w:sz w:val="20"/>
          <w:szCs w:val="20"/>
        </w:rPr>
        <w:t>re taking on more jobs - such as picking and packaging, testing or inspecting products, or assembling minute electronics. Also, a new generation of “collaborative” robots ushers in an era of shepherding robots out of their cages and literally hand-in-hand with human workers who train them through physical demonstration. Especially for small and mid-sized manufacturers, a question is arising sooner than most probably expected: “If prices keep declining and capabilities of robotic technologies keep expanding, is now the time to hire some automated help?” Indeed, many have already answered this question. According a PwC survey of manufacturers, 59% of are already currently using some sort of robotics technology</w:t>
      </w:r>
      <w:r w:rsidR="00AB5CA0" w:rsidRPr="00970D25">
        <w:rPr>
          <w:rFonts w:ascii="Calibri" w:eastAsia="Calibri" w:hAnsi="Calibri" w:cs="Calibri"/>
          <w:sz w:val="20"/>
          <w:szCs w:val="20"/>
        </w:rPr>
        <w:t>[1]</w:t>
      </w:r>
      <w:r w:rsidRPr="00970D25">
        <w:rPr>
          <w:rFonts w:ascii="Calibri" w:eastAsia="Calibri" w:hAnsi="Calibri" w:cs="Calibri"/>
          <w:sz w:val="20"/>
          <w:szCs w:val="20"/>
        </w:rPr>
        <w:t>. Robots are being deployed beyond traditional automated tasks in the auto industry---and are increasing ranks in sectors such as food and beverage and life sciences and doing work that requires dexterity and precision humans cannot achieve. The emergence of so-called collaborative robots is opening the door to greater human-robot collaboration, with robots leaving their cages and working literally hand-in-hand with their human colleagues.</w:t>
      </w:r>
    </w:p>
    <w:p w14:paraId="3CA3750C" w14:textId="77777777" w:rsidR="006B33B5" w:rsidRPr="00970D25" w:rsidRDefault="006B33B5" w:rsidP="00841C54">
      <w:pPr>
        <w:pStyle w:val="Normal1"/>
        <w:jc w:val="both"/>
        <w:rPr>
          <w:rFonts w:ascii="Calibri" w:eastAsia="Calibri" w:hAnsi="Calibri" w:cs="Calibri"/>
          <w:sz w:val="20"/>
          <w:szCs w:val="20"/>
        </w:rPr>
      </w:pPr>
    </w:p>
    <w:p w14:paraId="65CE22A0" w14:textId="77777777" w:rsidR="00867EC7" w:rsidRPr="00970D25" w:rsidRDefault="00065EC5" w:rsidP="00065EC5">
      <w:pPr>
        <w:pStyle w:val="p1"/>
        <w:jc w:val="both"/>
        <w:rPr>
          <w:rFonts w:ascii="Calibri" w:hAnsi="Calibri"/>
          <w:sz w:val="20"/>
          <w:szCs w:val="20"/>
        </w:rPr>
      </w:pPr>
      <w:r w:rsidRPr="00970D25">
        <w:rPr>
          <w:rStyle w:val="s1"/>
          <w:rFonts w:ascii="Calibri" w:hAnsi="Calibri"/>
          <w:sz w:val="20"/>
          <w:szCs w:val="20"/>
        </w:rPr>
        <w:t>The goal of the project is</w:t>
      </w:r>
      <w:r w:rsidR="00867EC7" w:rsidRPr="00970D25">
        <w:rPr>
          <w:rStyle w:val="s1"/>
          <w:rFonts w:ascii="Calibri" w:hAnsi="Calibri"/>
          <w:sz w:val="20"/>
          <w:szCs w:val="20"/>
        </w:rPr>
        <w:t xml:space="preserve"> to demonstrate the basic capabilities already available on the</w:t>
      </w:r>
      <w:r w:rsidRPr="00970D25">
        <w:rPr>
          <w:rStyle w:val="s1"/>
          <w:rFonts w:ascii="Calibri" w:hAnsi="Calibri"/>
          <w:sz w:val="20"/>
          <w:szCs w:val="20"/>
        </w:rPr>
        <w:t xml:space="preserve"> Care-O-Bot</w:t>
      </w:r>
      <w:r w:rsidR="00867EC7" w:rsidRPr="00970D25">
        <w:rPr>
          <w:rStyle w:val="s1"/>
          <w:rFonts w:ascii="Calibri" w:hAnsi="Calibri"/>
          <w:sz w:val="20"/>
          <w:szCs w:val="20"/>
        </w:rPr>
        <w:t xml:space="preserve"> platform: perception, </w:t>
      </w:r>
      <w:r w:rsidRPr="00970D25">
        <w:rPr>
          <w:rStyle w:val="s1"/>
          <w:rFonts w:ascii="Calibri" w:hAnsi="Calibri"/>
          <w:sz w:val="20"/>
          <w:szCs w:val="20"/>
        </w:rPr>
        <w:t>navigation and manipulation. Our task is</w:t>
      </w:r>
      <w:r w:rsidR="00867EC7" w:rsidRPr="00970D25">
        <w:rPr>
          <w:rStyle w:val="s1"/>
          <w:rFonts w:ascii="Calibri" w:hAnsi="Calibri"/>
          <w:sz w:val="20"/>
          <w:szCs w:val="20"/>
        </w:rPr>
        <w:t xml:space="preserve"> to build a demonstration application where </w:t>
      </w:r>
      <w:r w:rsidRPr="00970D25">
        <w:rPr>
          <w:rStyle w:val="s1"/>
          <w:rFonts w:ascii="Calibri" w:hAnsi="Calibri"/>
          <w:sz w:val="20"/>
          <w:szCs w:val="20"/>
        </w:rPr>
        <w:t>the robot navigates in an environment and on receiving</w:t>
      </w:r>
      <w:r w:rsidR="00867EC7" w:rsidRPr="00970D25">
        <w:rPr>
          <w:rStyle w:val="s1"/>
          <w:rFonts w:ascii="Calibri" w:hAnsi="Calibri"/>
          <w:sz w:val="20"/>
          <w:szCs w:val="20"/>
        </w:rPr>
        <w:t xml:space="preserve"> a request from the u</w:t>
      </w:r>
      <w:r w:rsidRPr="00970D25">
        <w:rPr>
          <w:rStyle w:val="s1"/>
          <w:rFonts w:ascii="Calibri" w:hAnsi="Calibri"/>
          <w:sz w:val="20"/>
          <w:szCs w:val="20"/>
        </w:rPr>
        <w:t>ser, and fetches the object. The expected outcome is</w:t>
      </w:r>
      <w:r w:rsidR="00867EC7" w:rsidRPr="00970D25">
        <w:rPr>
          <w:rStyle w:val="s1"/>
          <w:rFonts w:ascii="Calibri" w:hAnsi="Calibri"/>
          <w:sz w:val="20"/>
          <w:szCs w:val="20"/>
        </w:rPr>
        <w:t xml:space="preserve"> to simulate the application thoroughly and run it on the physical robot successfully.</w:t>
      </w:r>
    </w:p>
    <w:p w14:paraId="30134917" w14:textId="77777777" w:rsidR="005831ED" w:rsidRPr="005831ED" w:rsidRDefault="005831ED" w:rsidP="005831ED">
      <w:pPr>
        <w:pStyle w:val="NormalWeb"/>
        <w:shd w:val="clear" w:color="auto" w:fill="FFFFFF"/>
        <w:jc w:val="both"/>
        <w:rPr>
          <w:rFonts w:asciiTheme="minorHAnsi" w:hAnsiTheme="minorHAnsi" w:cstheme="minorHAnsi"/>
          <w:color w:val="6E3200" w:themeColor="accent5" w:themeShade="BF"/>
          <w:sz w:val="20"/>
          <w:szCs w:val="20"/>
          <w:lang w:val="en-US"/>
        </w:rPr>
      </w:pPr>
    </w:p>
    <w:p w14:paraId="6EE7BF95" w14:textId="77777777" w:rsidR="004E0654" w:rsidRPr="00607AB3" w:rsidRDefault="00607AB3" w:rsidP="003F1735">
      <w:pPr>
        <w:pStyle w:val="Heading2"/>
        <w:rPr>
          <w:rFonts w:cs="Arial"/>
          <w:sz w:val="24"/>
          <w:szCs w:val="24"/>
          <w:lang w:val="en-US"/>
        </w:rPr>
      </w:pPr>
      <w:bookmarkStart w:id="7" w:name="_Toc481682347"/>
      <w:r w:rsidRPr="00607AB3">
        <w:rPr>
          <w:rFonts w:cs="Arial"/>
          <w:sz w:val="24"/>
          <w:szCs w:val="24"/>
          <w:lang w:val="en-US"/>
        </w:rPr>
        <w:t>Objectives</w:t>
      </w:r>
      <w:bookmarkEnd w:id="7"/>
    </w:p>
    <w:p w14:paraId="4BADBB3A" w14:textId="77777777" w:rsidR="00607AB3" w:rsidRPr="00F72511" w:rsidRDefault="005F77C4" w:rsidP="003633EF">
      <w:pPr>
        <w:rPr>
          <w:rFonts w:cs="Arial"/>
          <w:lang w:val="en-US"/>
        </w:rPr>
      </w:pPr>
      <w:r w:rsidRPr="00F72511">
        <w:rPr>
          <w:rFonts w:cs="Arial"/>
          <w:lang w:val="en-US"/>
        </w:rPr>
        <w:t>In this project</w:t>
      </w:r>
      <w:r w:rsidR="004212C9" w:rsidRPr="00F72511">
        <w:rPr>
          <w:rFonts w:cs="Arial"/>
          <w:lang w:val="en-US"/>
        </w:rPr>
        <w:t>, our objective is, after receiving command to grab any object, care o bot 3 will</w:t>
      </w:r>
      <w:r w:rsidR="007D012F" w:rsidRPr="00F72511">
        <w:rPr>
          <w:rFonts w:cs="Arial"/>
          <w:lang w:val="en-US"/>
        </w:rPr>
        <w:t xml:space="preserve"> move to the nearest point of the object, will</w:t>
      </w:r>
      <w:r w:rsidR="004212C9" w:rsidRPr="00F72511">
        <w:rPr>
          <w:rFonts w:cs="Arial"/>
          <w:lang w:val="en-US"/>
        </w:rPr>
        <w:t xml:space="preserve"> detect the grasping point of the object, will grab the object</w:t>
      </w:r>
      <w:r w:rsidR="007D012F" w:rsidRPr="00F72511">
        <w:rPr>
          <w:rFonts w:cs="Arial"/>
          <w:lang w:val="en-US"/>
        </w:rPr>
        <w:t xml:space="preserve"> and pull it up and will drop it somewhere else</w:t>
      </w:r>
      <w:r w:rsidR="004212C9" w:rsidRPr="00F72511">
        <w:rPr>
          <w:rFonts w:cs="Arial"/>
          <w:lang w:val="en-US"/>
        </w:rPr>
        <w:t>. We can point out all the procedure in some points.</w:t>
      </w:r>
    </w:p>
    <w:p w14:paraId="62F482E6" w14:textId="77777777" w:rsidR="00962AFE" w:rsidRPr="00F72511" w:rsidRDefault="007D012F" w:rsidP="00962AFE">
      <w:pPr>
        <w:numPr>
          <w:ilvl w:val="0"/>
          <w:numId w:val="39"/>
        </w:numPr>
        <w:rPr>
          <w:rFonts w:cs="Arial"/>
          <w:lang w:val="en-US"/>
        </w:rPr>
      </w:pPr>
      <w:r w:rsidRPr="00F72511">
        <w:rPr>
          <w:rFonts w:cs="Arial"/>
          <w:lang w:val="en-US"/>
        </w:rPr>
        <w:t xml:space="preserve">Setup Robot Operating System (ROS) and install Care-O-Bot </w:t>
      </w:r>
      <w:r w:rsidR="001374D8" w:rsidRPr="00F72511">
        <w:rPr>
          <w:rFonts w:cs="Arial"/>
          <w:lang w:val="en-US"/>
        </w:rPr>
        <w:t xml:space="preserve">3 </w:t>
      </w:r>
      <w:r w:rsidRPr="00F72511">
        <w:rPr>
          <w:rFonts w:cs="Arial"/>
          <w:lang w:val="en-US"/>
        </w:rPr>
        <w:t xml:space="preserve">libraries (Indigo version) </w:t>
      </w:r>
    </w:p>
    <w:p w14:paraId="594EA1CC" w14:textId="77777777" w:rsidR="007D012F" w:rsidRPr="00F72511" w:rsidRDefault="007D012F" w:rsidP="005F77C4">
      <w:pPr>
        <w:numPr>
          <w:ilvl w:val="0"/>
          <w:numId w:val="39"/>
        </w:numPr>
        <w:rPr>
          <w:rFonts w:cs="Arial"/>
          <w:lang w:val="en-US"/>
        </w:rPr>
      </w:pPr>
      <w:r w:rsidRPr="00F72511">
        <w:rPr>
          <w:rFonts w:cs="Arial"/>
          <w:lang w:val="en-US"/>
        </w:rPr>
        <w:t>Setup a simulating environment of Care-O-Bot using Gazebo and Rviz to check the code and to check how it works</w:t>
      </w:r>
    </w:p>
    <w:p w14:paraId="38A1ECB2" w14:textId="77777777" w:rsidR="00962AFE" w:rsidRPr="00F72511" w:rsidRDefault="00962AFE" w:rsidP="005F77C4">
      <w:pPr>
        <w:numPr>
          <w:ilvl w:val="0"/>
          <w:numId w:val="39"/>
        </w:numPr>
        <w:rPr>
          <w:rFonts w:cs="Arial"/>
          <w:lang w:val="en-US"/>
        </w:rPr>
      </w:pPr>
      <w:r w:rsidRPr="00F72511">
        <w:rPr>
          <w:rFonts w:cs="Arial"/>
          <w:lang w:val="en-US"/>
        </w:rPr>
        <w:t>Create our own project which will be integrated into the ROS environment and depending on the packages of COB Libraries, which will use different ROS NODES and TOPICS that will help us to recognized position and state of care o bot and arm joint state.</w:t>
      </w:r>
    </w:p>
    <w:p w14:paraId="37023D7C" w14:textId="77777777" w:rsidR="004212C9" w:rsidRPr="00F72511" w:rsidRDefault="004212C9" w:rsidP="005F77C4">
      <w:pPr>
        <w:numPr>
          <w:ilvl w:val="0"/>
          <w:numId w:val="39"/>
        </w:numPr>
        <w:rPr>
          <w:rFonts w:cs="Arial"/>
          <w:lang w:val="en-US"/>
        </w:rPr>
      </w:pPr>
      <w:r w:rsidRPr="00F72511">
        <w:rPr>
          <w:rFonts w:cs="Arial"/>
          <w:lang w:val="en-US"/>
        </w:rPr>
        <w:t xml:space="preserve">Object </w:t>
      </w:r>
      <w:r w:rsidR="007D012F" w:rsidRPr="00F72511">
        <w:rPr>
          <w:rFonts w:cs="Arial"/>
          <w:lang w:val="en-US"/>
        </w:rPr>
        <w:t xml:space="preserve">recognition using 3D camera. Detect </w:t>
      </w:r>
      <w:r w:rsidRPr="00F72511">
        <w:rPr>
          <w:rFonts w:cs="Arial"/>
          <w:lang w:val="en-US"/>
        </w:rPr>
        <w:t>pos</w:t>
      </w:r>
      <w:r w:rsidR="007D012F" w:rsidRPr="00F72511">
        <w:rPr>
          <w:rFonts w:cs="Arial"/>
          <w:lang w:val="en-US"/>
        </w:rPr>
        <w:t>ition and shape of the object.</w:t>
      </w:r>
    </w:p>
    <w:p w14:paraId="6BFD8933" w14:textId="77777777" w:rsidR="007D012F" w:rsidRPr="00F72511" w:rsidRDefault="007D012F" w:rsidP="005F77C4">
      <w:pPr>
        <w:numPr>
          <w:ilvl w:val="0"/>
          <w:numId w:val="39"/>
        </w:numPr>
        <w:rPr>
          <w:rFonts w:cs="Arial"/>
          <w:lang w:val="en-US"/>
        </w:rPr>
      </w:pPr>
      <w:r w:rsidRPr="00F72511">
        <w:rPr>
          <w:rFonts w:cs="Arial"/>
          <w:lang w:val="en-US"/>
        </w:rPr>
        <w:t>Detect the point close to the Object and move the Care-O-Bot 3 to that point.</w:t>
      </w:r>
    </w:p>
    <w:p w14:paraId="78854A7B" w14:textId="77777777" w:rsidR="007D012F" w:rsidRPr="00F72511" w:rsidRDefault="001374D8" w:rsidP="005F77C4">
      <w:pPr>
        <w:numPr>
          <w:ilvl w:val="0"/>
          <w:numId w:val="39"/>
        </w:numPr>
        <w:rPr>
          <w:rFonts w:cs="Arial"/>
          <w:lang w:val="en-US"/>
        </w:rPr>
      </w:pPr>
      <w:r w:rsidRPr="00F72511">
        <w:rPr>
          <w:rFonts w:cs="Arial"/>
          <w:lang w:val="en-US"/>
        </w:rPr>
        <w:t>Planning for Grasping point of the object.</w:t>
      </w:r>
    </w:p>
    <w:p w14:paraId="2C8752B0" w14:textId="77777777" w:rsidR="001374D8" w:rsidRPr="00F72511" w:rsidRDefault="001374D8" w:rsidP="005F77C4">
      <w:pPr>
        <w:numPr>
          <w:ilvl w:val="0"/>
          <w:numId w:val="39"/>
        </w:numPr>
        <w:rPr>
          <w:rFonts w:cs="Arial"/>
          <w:lang w:val="en-US"/>
        </w:rPr>
      </w:pPr>
      <w:r w:rsidRPr="00F72511">
        <w:rPr>
          <w:rFonts w:cs="Arial"/>
          <w:lang w:val="en-US"/>
        </w:rPr>
        <w:t>Check safety position</w:t>
      </w:r>
      <w:r w:rsidR="00962AFE" w:rsidRPr="00F72511">
        <w:rPr>
          <w:rFonts w:cs="Arial"/>
          <w:lang w:val="en-US"/>
        </w:rPr>
        <w:t>,</w:t>
      </w:r>
      <w:r w:rsidRPr="00F72511">
        <w:rPr>
          <w:rFonts w:cs="Arial"/>
          <w:lang w:val="en-US"/>
        </w:rPr>
        <w:t xml:space="preserve"> if Cob’s position is safe to grab the object using its arm.</w:t>
      </w:r>
    </w:p>
    <w:p w14:paraId="5E7BE31B" w14:textId="77777777" w:rsidR="00921450" w:rsidRPr="00F72511" w:rsidRDefault="00921450" w:rsidP="005F77C4">
      <w:pPr>
        <w:numPr>
          <w:ilvl w:val="0"/>
          <w:numId w:val="39"/>
        </w:numPr>
        <w:rPr>
          <w:rFonts w:cs="Arial"/>
          <w:lang w:val="en-US"/>
        </w:rPr>
      </w:pPr>
      <w:r w:rsidRPr="00F72511">
        <w:rPr>
          <w:rFonts w:cs="Arial"/>
          <w:lang w:val="en-US"/>
        </w:rPr>
        <w:t>Configuration of real Care-O-Bot to test the project after it works fine in simulator.</w:t>
      </w:r>
    </w:p>
    <w:p w14:paraId="51C4735A" w14:textId="77777777" w:rsidR="001374D8" w:rsidRPr="001374D8" w:rsidRDefault="001374D8" w:rsidP="00921450">
      <w:pPr>
        <w:ind w:left="720"/>
        <w:rPr>
          <w:rFonts w:cs="Arial"/>
          <w:lang w:val="en-US"/>
        </w:rPr>
      </w:pPr>
    </w:p>
    <w:p w14:paraId="788A16CA" w14:textId="77777777" w:rsidR="00607AB3" w:rsidRPr="00607AB3" w:rsidRDefault="00607AB3" w:rsidP="001374D8">
      <w:pPr>
        <w:ind w:left="720"/>
        <w:rPr>
          <w:rFonts w:cs="Arial"/>
          <w:lang w:val="en-US"/>
        </w:rPr>
      </w:pPr>
    </w:p>
    <w:p w14:paraId="64992E14" w14:textId="77777777" w:rsidR="0021459C" w:rsidRPr="00554BF8" w:rsidRDefault="0021459C">
      <w:pPr>
        <w:pStyle w:val="Heading2"/>
        <w:rPr>
          <w:rFonts w:cs="Arial"/>
          <w:sz w:val="24"/>
          <w:szCs w:val="24"/>
        </w:rPr>
      </w:pPr>
      <w:bookmarkStart w:id="8" w:name="_Toc438635443"/>
      <w:bookmarkStart w:id="9" w:name="_Toc481682348"/>
      <w:r w:rsidRPr="00554BF8">
        <w:rPr>
          <w:rFonts w:cs="Arial"/>
          <w:sz w:val="24"/>
          <w:szCs w:val="24"/>
        </w:rPr>
        <w:t>General Constraints</w:t>
      </w:r>
      <w:bookmarkEnd w:id="8"/>
      <w:bookmarkEnd w:id="9"/>
    </w:p>
    <w:p w14:paraId="6389A847" w14:textId="77777777" w:rsidR="00197210" w:rsidRPr="00197210" w:rsidRDefault="00197210" w:rsidP="00197210">
      <w:pPr>
        <w:rPr>
          <w:rFonts w:cs="Arial"/>
          <w:lang w:val="en-US"/>
        </w:rPr>
      </w:pPr>
      <w:r w:rsidRPr="00197210">
        <w:rPr>
          <w:rFonts w:cs="Arial"/>
          <w:lang w:val="en-US"/>
        </w:rPr>
        <w:t>This project makes these assumptions:</w:t>
      </w:r>
    </w:p>
    <w:p w14:paraId="3309A507" w14:textId="77777777" w:rsidR="00970D25" w:rsidRDefault="00970D25" w:rsidP="00970D25">
      <w:pPr>
        <w:pStyle w:val="ListParagraph"/>
        <w:numPr>
          <w:ilvl w:val="0"/>
          <w:numId w:val="35"/>
        </w:numPr>
        <w:rPr>
          <w:rFonts w:cs="Arial"/>
          <w:color w:val="000000" w:themeColor="text1"/>
          <w:lang w:val="en-US"/>
        </w:rPr>
      </w:pPr>
      <w:r>
        <w:rPr>
          <w:rFonts w:cs="Arial"/>
          <w:color w:val="000000" w:themeColor="text1"/>
          <w:lang w:val="en-US"/>
        </w:rPr>
        <w:t>The current position of the robot will be defined.</w:t>
      </w:r>
    </w:p>
    <w:p w14:paraId="140CD357" w14:textId="77777777" w:rsidR="00970D25" w:rsidRDefault="00970D25" w:rsidP="00970D25">
      <w:pPr>
        <w:pStyle w:val="ListParagraph"/>
        <w:numPr>
          <w:ilvl w:val="0"/>
          <w:numId w:val="35"/>
        </w:numPr>
        <w:rPr>
          <w:rFonts w:cs="Arial"/>
          <w:color w:val="000000" w:themeColor="text1"/>
          <w:lang w:val="en-US"/>
        </w:rPr>
      </w:pPr>
      <w:r>
        <w:rPr>
          <w:rFonts w:cs="Arial"/>
          <w:color w:val="000000" w:themeColor="text1"/>
          <w:lang w:val="en-US"/>
        </w:rPr>
        <w:t>The grasping coordinates of the object are specified.</w:t>
      </w:r>
    </w:p>
    <w:p w14:paraId="4B146342" w14:textId="77777777" w:rsidR="00970D25" w:rsidRDefault="00970D25" w:rsidP="00970D25">
      <w:pPr>
        <w:pStyle w:val="ListParagraph"/>
        <w:numPr>
          <w:ilvl w:val="0"/>
          <w:numId w:val="35"/>
        </w:numPr>
        <w:rPr>
          <w:rFonts w:cs="Arial"/>
          <w:color w:val="000000" w:themeColor="text1"/>
          <w:lang w:val="en-US"/>
        </w:rPr>
      </w:pPr>
      <w:r>
        <w:rPr>
          <w:rFonts w:cs="Arial"/>
          <w:color w:val="000000" w:themeColor="text1"/>
          <w:lang w:val="en-US"/>
        </w:rPr>
        <w:lastRenderedPageBreak/>
        <w:t>No obstacles are present in the path from the current position to the grasping position.</w:t>
      </w:r>
    </w:p>
    <w:p w14:paraId="6830ACB9" w14:textId="77777777" w:rsidR="00970D25" w:rsidRPr="00841C54" w:rsidRDefault="00970D25" w:rsidP="00970D25">
      <w:pPr>
        <w:pStyle w:val="ListParagraph"/>
        <w:numPr>
          <w:ilvl w:val="0"/>
          <w:numId w:val="35"/>
        </w:numPr>
        <w:rPr>
          <w:rFonts w:cs="Arial"/>
          <w:color w:val="000000" w:themeColor="text1"/>
          <w:lang w:val="en-US"/>
        </w:rPr>
      </w:pPr>
      <w:r>
        <w:rPr>
          <w:rFonts w:cs="Arial"/>
          <w:color w:val="000000" w:themeColor="text1"/>
          <w:lang w:val="en-US"/>
        </w:rPr>
        <w:t>Object shape, size and type will be detected by the “Object Recognition” team.</w:t>
      </w:r>
    </w:p>
    <w:p w14:paraId="2E5F1591" w14:textId="77777777" w:rsidR="00970D25" w:rsidRPr="00841C54" w:rsidRDefault="00970D25" w:rsidP="00970D25">
      <w:pPr>
        <w:pStyle w:val="ListParagraph"/>
        <w:numPr>
          <w:ilvl w:val="0"/>
          <w:numId w:val="35"/>
        </w:numPr>
        <w:rPr>
          <w:rFonts w:cs="Arial"/>
          <w:color w:val="000000" w:themeColor="text1"/>
          <w:lang w:val="en-US"/>
        </w:rPr>
      </w:pPr>
      <w:r w:rsidRPr="00841C54">
        <w:rPr>
          <w:rFonts w:cs="Arial"/>
          <w:color w:val="000000" w:themeColor="text1"/>
          <w:lang w:val="en-US"/>
        </w:rPr>
        <w:t xml:space="preserve">Object shape </w:t>
      </w:r>
      <w:r>
        <w:rPr>
          <w:rFonts w:cs="Arial"/>
          <w:color w:val="000000" w:themeColor="text1"/>
          <w:lang w:val="en-US"/>
        </w:rPr>
        <w:t>would be such that it would be held by one arm itself.</w:t>
      </w:r>
    </w:p>
    <w:p w14:paraId="10CB25C8" w14:textId="77777777" w:rsidR="00625580" w:rsidRPr="00841C54" w:rsidRDefault="00625580" w:rsidP="00197210">
      <w:pPr>
        <w:pStyle w:val="ListParagraph"/>
        <w:rPr>
          <w:rFonts w:cs="Arial"/>
          <w:color w:val="000000" w:themeColor="text1"/>
          <w:lang w:val="en-US"/>
        </w:rPr>
      </w:pPr>
    </w:p>
    <w:p w14:paraId="5C7535C8" w14:textId="77777777" w:rsidR="006B0691" w:rsidRPr="0049740E" w:rsidRDefault="006B0691" w:rsidP="006B0691">
      <w:pPr>
        <w:rPr>
          <w:rFonts w:cs="Arial"/>
          <w:lang w:val="en-US"/>
        </w:rPr>
      </w:pPr>
    </w:p>
    <w:p w14:paraId="179D287A" w14:textId="77777777" w:rsidR="003633EF" w:rsidRPr="000A7463" w:rsidRDefault="00114500" w:rsidP="003633EF">
      <w:pPr>
        <w:pStyle w:val="Heading1"/>
        <w:rPr>
          <w:rFonts w:asciiTheme="minorHAnsi" w:hAnsiTheme="minorHAnsi" w:cs="Arial"/>
          <w:b/>
          <w:lang w:val="en-US"/>
        </w:rPr>
      </w:pPr>
      <w:bookmarkStart w:id="10" w:name="_Toc481682349"/>
      <w:r>
        <w:rPr>
          <w:rFonts w:asciiTheme="minorHAnsi" w:hAnsiTheme="minorHAnsi" w:cs="Arial"/>
          <w:b/>
          <w:lang w:val="en-US"/>
        </w:rPr>
        <w:t>State-of-the-Art</w:t>
      </w:r>
      <w:bookmarkEnd w:id="10"/>
    </w:p>
    <w:p w14:paraId="03269C9A" w14:textId="77777777" w:rsidR="000C0C6F" w:rsidRDefault="000C0C6F" w:rsidP="003633EF">
      <w:pPr>
        <w:pStyle w:val="BodyText"/>
        <w:rPr>
          <w:rFonts w:asciiTheme="minorHAnsi" w:hAnsiTheme="minorHAnsi" w:cs="Arial"/>
          <w:lang w:val="en-US"/>
        </w:rPr>
      </w:pPr>
    </w:p>
    <w:p w14:paraId="7B526FF9" w14:textId="77777777" w:rsidR="00A25989" w:rsidRPr="00A25989" w:rsidRDefault="00A25989" w:rsidP="00E26022">
      <w:pPr>
        <w:pStyle w:val="BodyText"/>
        <w:jc w:val="both"/>
        <w:rPr>
          <w:rFonts w:asciiTheme="minorHAnsi" w:hAnsiTheme="minorHAnsi" w:cstheme="minorHAnsi"/>
          <w:color w:val="000000" w:themeColor="text1"/>
          <w:lang w:val="en-US"/>
        </w:rPr>
      </w:pPr>
      <w:r w:rsidRPr="00A25989">
        <w:rPr>
          <w:rFonts w:asciiTheme="minorHAnsi" w:hAnsiTheme="minorHAnsi" w:cstheme="minorHAnsi"/>
          <w:color w:val="000000" w:themeColor="text1"/>
          <w:lang w:val="en-US"/>
        </w:rPr>
        <w:t>Robotic grasping is one of the most widely explored areas of manipulation.</w:t>
      </w:r>
      <w:r w:rsidR="00857F6B">
        <w:rPr>
          <w:rFonts w:asciiTheme="minorHAnsi" w:hAnsiTheme="minorHAnsi" w:cstheme="minorHAnsi"/>
          <w:color w:val="000000" w:themeColor="text1"/>
          <w:lang w:val="en-US"/>
        </w:rPr>
        <w:t xml:space="preserve"> </w:t>
      </w:r>
      <w:r w:rsidRPr="00A25989">
        <w:rPr>
          <w:rFonts w:asciiTheme="minorHAnsi" w:hAnsiTheme="minorHAnsi" w:cstheme="minorHAnsi"/>
          <w:color w:val="000000" w:themeColor="text1"/>
          <w:lang w:val="en-US"/>
        </w:rPr>
        <w:t>Teaching robots this skill can be tricky, because there aren’t necessarily obvious connections between sensor data and actions, especially if you have gobs of sensor data coming in all the time (like you do with vision systems). A cleverer way to do it is to just let the robots learn for themselves, instead of trying to teach them at all. Most work  in  robot manipulation assumes  availability of  a</w:t>
      </w:r>
      <w:r>
        <w:rPr>
          <w:rFonts w:asciiTheme="minorHAnsi" w:hAnsiTheme="minorHAnsi" w:cstheme="minorHAnsi"/>
          <w:color w:val="000000" w:themeColor="text1"/>
          <w:lang w:val="en-US"/>
        </w:rPr>
        <w:t xml:space="preserve"> </w:t>
      </w:r>
      <w:r w:rsidRPr="00A25989">
        <w:rPr>
          <w:rFonts w:asciiTheme="minorHAnsi" w:hAnsiTheme="minorHAnsi" w:cstheme="minorHAnsi"/>
          <w:color w:val="000000" w:themeColor="text1"/>
          <w:lang w:val="en-US"/>
        </w:rPr>
        <w:t xml:space="preserve">complete  2-d  or  3-d  model  of  the  object,  and  focuses  on designing  control  and  planning  methods  to  achieve  a  successful  and  stable  grasp. Here,  we  will  discuss  in  detail prior  work  that  uses  learning  or  vision  for  robotic  </w:t>
      </w:r>
      <w:r w:rsidR="00E26022">
        <w:rPr>
          <w:rFonts w:asciiTheme="minorHAnsi" w:hAnsiTheme="minorHAnsi" w:cstheme="minorHAnsi"/>
          <w:color w:val="000000" w:themeColor="text1"/>
          <w:lang w:val="en-US"/>
        </w:rPr>
        <w:t>manipulation.</w:t>
      </w:r>
      <w:r w:rsidR="00E26022" w:rsidRPr="00A25989">
        <w:rPr>
          <w:rFonts w:asciiTheme="minorHAnsi" w:hAnsiTheme="minorHAnsi" w:cstheme="minorHAnsi"/>
          <w:color w:val="000000" w:themeColor="text1"/>
          <w:lang w:val="en-US"/>
        </w:rPr>
        <w:t xml:space="preserve"> Broadly</w:t>
      </w:r>
      <w:r w:rsidRPr="00A25989">
        <w:rPr>
          <w:rFonts w:asciiTheme="minorHAnsi" w:hAnsiTheme="minorHAnsi" w:cstheme="minorHAnsi"/>
          <w:color w:val="000000" w:themeColor="text1"/>
          <w:lang w:val="en-US"/>
        </w:rPr>
        <w:t>, grasping methods can be categorized as geometrically</w:t>
      </w:r>
      <w:r w:rsidR="00857F6B">
        <w:rPr>
          <w:rFonts w:asciiTheme="minorHAnsi" w:hAnsiTheme="minorHAnsi" w:cstheme="minorHAnsi"/>
          <w:color w:val="000000" w:themeColor="text1"/>
          <w:lang w:val="en-US"/>
        </w:rPr>
        <w:t xml:space="preserve"> driven and data-driven. Geomet</w:t>
      </w:r>
      <w:r w:rsidRPr="00A25989">
        <w:rPr>
          <w:rFonts w:asciiTheme="minorHAnsi" w:hAnsiTheme="minorHAnsi" w:cstheme="minorHAnsi"/>
          <w:color w:val="000000" w:themeColor="text1"/>
          <w:lang w:val="en-US"/>
        </w:rPr>
        <w:t>ric methods analyze the shape of a target object and plan a</w:t>
      </w:r>
      <w:r>
        <w:rPr>
          <w:rFonts w:asciiTheme="minorHAnsi" w:hAnsiTheme="minorHAnsi" w:cstheme="minorHAnsi"/>
          <w:color w:val="000000" w:themeColor="text1"/>
          <w:lang w:val="en-US"/>
        </w:rPr>
        <w:t xml:space="preserve"> </w:t>
      </w:r>
      <w:r w:rsidRPr="00A25989">
        <w:rPr>
          <w:rFonts w:asciiTheme="minorHAnsi" w:hAnsiTheme="minorHAnsi" w:cstheme="minorHAnsi"/>
          <w:color w:val="000000" w:themeColor="text1"/>
          <w:lang w:val="en-US"/>
        </w:rPr>
        <w:t>suitable grasp pose, based on criteria such as force closure</w:t>
      </w:r>
      <w:r w:rsidR="00E26022">
        <w:rPr>
          <w:rFonts w:asciiTheme="minorHAnsi" w:hAnsiTheme="minorHAnsi" w:cstheme="minorHAnsi"/>
          <w:color w:val="000000" w:themeColor="text1"/>
          <w:lang w:val="en-US"/>
        </w:rPr>
        <w:t xml:space="preserve"> </w:t>
      </w:r>
      <w:r w:rsidRPr="00A25989">
        <w:rPr>
          <w:rFonts w:asciiTheme="minorHAnsi" w:hAnsiTheme="minorHAnsi" w:cstheme="minorHAnsi"/>
          <w:color w:val="000000" w:themeColor="text1"/>
          <w:lang w:val="en-US"/>
        </w:rPr>
        <w:t>(Weisz &amp; Allen, 2</w:t>
      </w:r>
      <w:r w:rsidR="00857F6B">
        <w:rPr>
          <w:rFonts w:asciiTheme="minorHAnsi" w:hAnsiTheme="minorHAnsi" w:cstheme="minorHAnsi"/>
          <w:color w:val="000000" w:themeColor="text1"/>
          <w:lang w:val="en-US"/>
        </w:rPr>
        <w:t>012) or caging (Rodriguez</w:t>
      </w:r>
      <w:r w:rsidRPr="00A25989">
        <w:rPr>
          <w:rFonts w:asciiTheme="minorHAnsi" w:hAnsiTheme="minorHAnsi" w:cstheme="minorHAnsi"/>
          <w:color w:val="000000" w:themeColor="text1"/>
          <w:lang w:val="en-US"/>
        </w:rPr>
        <w:t>, 2012).</w:t>
      </w:r>
      <w:r>
        <w:rPr>
          <w:rFonts w:asciiTheme="minorHAnsi" w:hAnsiTheme="minorHAnsi" w:cstheme="minorHAnsi"/>
          <w:color w:val="000000" w:themeColor="text1"/>
          <w:lang w:val="en-US"/>
        </w:rPr>
        <w:t xml:space="preserve"> </w:t>
      </w:r>
      <w:r w:rsidRPr="00A25989">
        <w:rPr>
          <w:rFonts w:asciiTheme="minorHAnsi" w:hAnsiTheme="minorHAnsi" w:cstheme="minorHAnsi"/>
          <w:color w:val="000000" w:themeColor="text1"/>
          <w:lang w:val="en-US"/>
        </w:rPr>
        <w:t>These methods typically need to understand the geometry</w:t>
      </w:r>
      <w:r w:rsidR="00E26022">
        <w:rPr>
          <w:rFonts w:asciiTheme="minorHAnsi" w:hAnsiTheme="minorHAnsi" w:cstheme="minorHAnsi"/>
          <w:color w:val="000000" w:themeColor="text1"/>
          <w:lang w:val="en-US"/>
        </w:rPr>
        <w:t xml:space="preserve"> </w:t>
      </w:r>
      <w:r w:rsidRPr="00A25989">
        <w:rPr>
          <w:rFonts w:asciiTheme="minorHAnsi" w:hAnsiTheme="minorHAnsi" w:cstheme="minorHAnsi"/>
          <w:color w:val="000000" w:themeColor="text1"/>
          <w:lang w:val="en-US"/>
        </w:rPr>
        <w:t>of the scene,  using depth or stereo sensors and matching</w:t>
      </w:r>
      <w:r>
        <w:rPr>
          <w:rFonts w:asciiTheme="minorHAnsi" w:hAnsiTheme="minorHAnsi" w:cstheme="minorHAnsi"/>
          <w:color w:val="000000" w:themeColor="text1"/>
          <w:lang w:val="en-US"/>
        </w:rPr>
        <w:t xml:space="preserve"> </w:t>
      </w:r>
      <w:r w:rsidRPr="00A25989">
        <w:rPr>
          <w:rFonts w:asciiTheme="minorHAnsi" w:hAnsiTheme="minorHAnsi" w:cstheme="minorHAnsi"/>
          <w:color w:val="000000" w:themeColor="text1"/>
          <w:lang w:val="en-US"/>
        </w:rPr>
        <w:t>of previously scanned models to observations (Goldfeder, 2009b).</w:t>
      </w:r>
    </w:p>
    <w:p w14:paraId="249E8DDC" w14:textId="77777777" w:rsidR="00A25989" w:rsidRPr="00A25989" w:rsidRDefault="00A25989" w:rsidP="00E26022">
      <w:pPr>
        <w:pStyle w:val="BodyText"/>
        <w:jc w:val="both"/>
        <w:rPr>
          <w:rFonts w:asciiTheme="minorHAnsi" w:hAnsiTheme="minorHAnsi" w:cstheme="minorHAnsi"/>
          <w:color w:val="000000" w:themeColor="text1"/>
          <w:lang w:val="en-US"/>
        </w:rPr>
      </w:pPr>
      <w:r w:rsidRPr="00A25989">
        <w:rPr>
          <w:rFonts w:asciiTheme="minorHAnsi" w:hAnsiTheme="minorHAnsi" w:cstheme="minorHAnsi"/>
          <w:color w:val="000000" w:themeColor="text1"/>
          <w:lang w:val="en-US"/>
        </w:rPr>
        <w:t>Data-driven methods take a variety of different forms, including human-supervised methods that predict grasp conf</w:t>
      </w:r>
      <w:r w:rsidR="00857F6B">
        <w:rPr>
          <w:rFonts w:asciiTheme="minorHAnsi" w:hAnsiTheme="minorHAnsi" w:cstheme="minorHAnsi"/>
          <w:color w:val="000000" w:themeColor="text1"/>
          <w:lang w:val="en-US"/>
        </w:rPr>
        <w:t>igurations  (Herzog</w:t>
      </w:r>
      <w:r w:rsidR="00E26022">
        <w:rPr>
          <w:rFonts w:asciiTheme="minorHAnsi" w:hAnsiTheme="minorHAnsi" w:cstheme="minorHAnsi"/>
          <w:color w:val="000000" w:themeColor="text1"/>
          <w:lang w:val="en-US"/>
        </w:rPr>
        <w:t>,  2014;  Lenz</w:t>
      </w:r>
      <w:r w:rsidRPr="00A25989">
        <w:rPr>
          <w:rFonts w:asciiTheme="minorHAnsi" w:hAnsiTheme="minorHAnsi" w:cstheme="minorHAnsi"/>
          <w:color w:val="000000" w:themeColor="text1"/>
          <w:lang w:val="en-US"/>
        </w:rPr>
        <w:t>,  2015)  and</w:t>
      </w:r>
      <w:r>
        <w:rPr>
          <w:rFonts w:asciiTheme="minorHAnsi" w:hAnsiTheme="minorHAnsi" w:cstheme="minorHAnsi"/>
          <w:color w:val="000000" w:themeColor="text1"/>
          <w:lang w:val="en-US"/>
        </w:rPr>
        <w:t xml:space="preserve"> </w:t>
      </w:r>
      <w:r w:rsidRPr="00A25989">
        <w:rPr>
          <w:rFonts w:asciiTheme="minorHAnsi" w:hAnsiTheme="minorHAnsi" w:cstheme="minorHAnsi"/>
          <w:color w:val="000000" w:themeColor="text1"/>
          <w:lang w:val="en-US"/>
        </w:rPr>
        <w:t>methods that predict finger placement from geometric criteria co</w:t>
      </w:r>
      <w:r w:rsidR="00857F6B">
        <w:rPr>
          <w:rFonts w:asciiTheme="minorHAnsi" w:hAnsiTheme="minorHAnsi" w:cstheme="minorHAnsi"/>
          <w:color w:val="000000" w:themeColor="text1"/>
          <w:lang w:val="en-US"/>
        </w:rPr>
        <w:t>mputed offline (Goldfeder</w:t>
      </w:r>
      <w:r w:rsidRPr="00A25989">
        <w:rPr>
          <w:rFonts w:asciiTheme="minorHAnsi" w:hAnsiTheme="minorHAnsi" w:cstheme="minorHAnsi"/>
          <w:color w:val="000000" w:themeColor="text1"/>
          <w:lang w:val="en-US"/>
        </w:rPr>
        <w:t>, 2009a). Both types</w:t>
      </w:r>
      <w:r>
        <w:rPr>
          <w:rFonts w:asciiTheme="minorHAnsi" w:hAnsiTheme="minorHAnsi" w:cstheme="minorHAnsi"/>
          <w:color w:val="000000" w:themeColor="text1"/>
          <w:lang w:val="en-US"/>
        </w:rPr>
        <w:t xml:space="preserve"> </w:t>
      </w:r>
      <w:r w:rsidRPr="00A25989">
        <w:rPr>
          <w:rFonts w:asciiTheme="minorHAnsi" w:hAnsiTheme="minorHAnsi" w:cstheme="minorHAnsi"/>
          <w:color w:val="000000" w:themeColor="text1"/>
          <w:lang w:val="en-US"/>
        </w:rPr>
        <w:t>of  data-driven  grasp  selection  have  recently  incorporated</w:t>
      </w:r>
      <w:r>
        <w:rPr>
          <w:rFonts w:asciiTheme="minorHAnsi" w:hAnsiTheme="minorHAnsi" w:cstheme="minorHAnsi"/>
          <w:color w:val="000000" w:themeColor="text1"/>
          <w:lang w:val="en-US"/>
        </w:rPr>
        <w:t xml:space="preserve"> </w:t>
      </w:r>
      <w:r w:rsidRPr="00A25989">
        <w:rPr>
          <w:rFonts w:asciiTheme="minorHAnsi" w:hAnsiTheme="minorHAnsi" w:cstheme="minorHAnsi"/>
          <w:color w:val="000000" w:themeColor="text1"/>
          <w:lang w:val="en-US"/>
        </w:rPr>
        <w:t>deep learn</w:t>
      </w:r>
      <w:r w:rsidR="00857F6B">
        <w:rPr>
          <w:rFonts w:asciiTheme="minorHAnsi" w:hAnsiTheme="minorHAnsi" w:cstheme="minorHAnsi"/>
          <w:color w:val="000000" w:themeColor="text1"/>
          <w:lang w:val="en-US"/>
        </w:rPr>
        <w:t>ing (Kappler</w:t>
      </w:r>
      <w:r w:rsidRPr="00A25989">
        <w:rPr>
          <w:rFonts w:asciiTheme="minorHAnsi" w:hAnsiTheme="minorHAnsi" w:cstheme="minorHAnsi"/>
          <w:color w:val="000000" w:themeColor="text1"/>
          <w:lang w:val="en-US"/>
        </w:rPr>
        <w:t>, 2015; Lenz et al., 2015; Redmon &amp; Angelova, 2015).  Feedback has been incorporated into  grasping  primarily  as  a  way  to  achieve  the  desired</w:t>
      </w:r>
      <w:r>
        <w:rPr>
          <w:rFonts w:asciiTheme="minorHAnsi" w:hAnsiTheme="minorHAnsi" w:cstheme="minorHAnsi"/>
          <w:color w:val="000000" w:themeColor="text1"/>
          <w:lang w:val="en-US"/>
        </w:rPr>
        <w:t xml:space="preserve"> </w:t>
      </w:r>
      <w:r w:rsidRPr="00A25989">
        <w:rPr>
          <w:rFonts w:asciiTheme="minorHAnsi" w:hAnsiTheme="minorHAnsi" w:cstheme="minorHAnsi"/>
          <w:color w:val="000000" w:themeColor="text1"/>
          <w:lang w:val="en-US"/>
        </w:rPr>
        <w:t>forces  for  force  closure  and  other  dynamic  g</w:t>
      </w:r>
      <w:r w:rsidR="00857F6B">
        <w:rPr>
          <w:rFonts w:asciiTheme="minorHAnsi" w:hAnsiTheme="minorHAnsi" w:cstheme="minorHAnsi"/>
          <w:color w:val="000000" w:themeColor="text1"/>
          <w:lang w:val="en-US"/>
        </w:rPr>
        <w:t>rasping  criteria (Hudson</w:t>
      </w:r>
      <w:r w:rsidRPr="00A25989">
        <w:rPr>
          <w:rFonts w:asciiTheme="minorHAnsi" w:hAnsiTheme="minorHAnsi" w:cstheme="minorHAnsi"/>
          <w:color w:val="000000" w:themeColor="text1"/>
          <w:lang w:val="en-US"/>
        </w:rPr>
        <w:t>, 2012), as well as in the form of standard servoing mechanisms, including visual servoing (described below) to servo the gripper to a pre-planned grasp</w:t>
      </w:r>
      <w:r>
        <w:rPr>
          <w:rFonts w:asciiTheme="minorHAnsi" w:hAnsiTheme="minorHAnsi" w:cstheme="minorHAnsi"/>
          <w:color w:val="000000" w:themeColor="text1"/>
          <w:lang w:val="en-US"/>
        </w:rPr>
        <w:t xml:space="preserve"> </w:t>
      </w:r>
      <w:r w:rsidRPr="00A25989">
        <w:rPr>
          <w:rFonts w:asciiTheme="minorHAnsi" w:hAnsiTheme="minorHAnsi" w:cstheme="minorHAnsi"/>
          <w:color w:val="000000" w:themeColor="text1"/>
          <w:lang w:val="en-US"/>
        </w:rPr>
        <w:t>pose (Kragic &amp; Christensen, 2002).  The method proposed</w:t>
      </w:r>
      <w:r>
        <w:rPr>
          <w:rFonts w:asciiTheme="minorHAnsi" w:hAnsiTheme="minorHAnsi" w:cstheme="minorHAnsi"/>
          <w:color w:val="000000" w:themeColor="text1"/>
          <w:lang w:val="en-US"/>
        </w:rPr>
        <w:t xml:space="preserve"> </w:t>
      </w:r>
      <w:r w:rsidRPr="00A25989">
        <w:rPr>
          <w:rFonts w:asciiTheme="minorHAnsi" w:hAnsiTheme="minorHAnsi" w:cstheme="minorHAnsi"/>
          <w:color w:val="000000" w:themeColor="text1"/>
          <w:lang w:val="en-US"/>
        </w:rPr>
        <w:t>in this work is entirely data-driven,  and does not rely on</w:t>
      </w:r>
      <w:r>
        <w:rPr>
          <w:rFonts w:asciiTheme="minorHAnsi" w:hAnsiTheme="minorHAnsi" w:cstheme="minorHAnsi"/>
          <w:color w:val="000000" w:themeColor="text1"/>
          <w:lang w:val="en-US"/>
        </w:rPr>
        <w:t xml:space="preserve"> </w:t>
      </w:r>
      <w:r w:rsidRPr="00A25989">
        <w:rPr>
          <w:rFonts w:asciiTheme="minorHAnsi" w:hAnsiTheme="minorHAnsi" w:cstheme="minorHAnsi"/>
          <w:color w:val="000000" w:themeColor="text1"/>
          <w:lang w:val="en-US"/>
        </w:rPr>
        <w:t>any human annotation either at training or test time, in contrast to prior methods based on grasp points.</w:t>
      </w:r>
    </w:p>
    <w:p w14:paraId="71B4F8C7" w14:textId="77777777" w:rsidR="00A25989" w:rsidRPr="00A25989" w:rsidRDefault="00A25989" w:rsidP="00E26022">
      <w:pPr>
        <w:pStyle w:val="BodyText"/>
        <w:jc w:val="both"/>
        <w:rPr>
          <w:rFonts w:asciiTheme="minorHAnsi" w:hAnsiTheme="minorHAnsi" w:cstheme="minorHAnsi"/>
          <w:color w:val="000000" w:themeColor="text1"/>
          <w:lang w:val="en-US"/>
        </w:rPr>
      </w:pPr>
    </w:p>
    <w:p w14:paraId="46B8CB8D" w14:textId="77777777" w:rsidR="00A25989" w:rsidRPr="00A25989" w:rsidRDefault="00A25989" w:rsidP="00E26022">
      <w:pPr>
        <w:pStyle w:val="BodyText"/>
        <w:jc w:val="both"/>
        <w:rPr>
          <w:rFonts w:asciiTheme="minorHAnsi" w:hAnsiTheme="minorHAnsi" w:cstheme="minorHAnsi"/>
          <w:color w:val="000000" w:themeColor="text1"/>
          <w:lang w:val="en-US"/>
        </w:rPr>
      </w:pPr>
      <w:r w:rsidRPr="00A25989">
        <w:rPr>
          <w:rFonts w:asciiTheme="minorHAnsi" w:hAnsiTheme="minorHAnsi" w:cstheme="minorHAnsi"/>
          <w:color w:val="000000" w:themeColor="text1"/>
          <w:lang w:val="en-US"/>
        </w:rPr>
        <w:t>At Google Research, a team of researchers, with help from colleagues at X, tasked a 7-DoF robot arm with picking up objects in clutter using monocular visual servoing, and used a deep convolutional neural network (CNN) to predict the outcome of the grasp. The CNN was continuously retraining itself (starting with a lot of fail but gradually getting better), and to speed the process along, Google threw 14 robots at the problem in parallel. This is completely autonomous: all the humans had to do was fill the bins with stuff and then turn the power on.</w:t>
      </w:r>
      <w:r w:rsidR="00E26022">
        <w:rPr>
          <w:rFonts w:asciiTheme="minorHAnsi" w:hAnsiTheme="minorHAnsi" w:cstheme="minorHAnsi"/>
          <w:color w:val="000000" w:themeColor="text1"/>
          <w:lang w:val="en-US"/>
        </w:rPr>
        <w:t xml:space="preserve"> </w:t>
      </w:r>
      <w:bookmarkStart w:id="11" w:name="_GoBack"/>
      <w:bookmarkEnd w:id="11"/>
      <w:r w:rsidRPr="00A25989">
        <w:rPr>
          <w:rFonts w:asciiTheme="minorHAnsi" w:hAnsiTheme="minorHAnsi" w:cstheme="minorHAnsi"/>
          <w:color w:val="000000" w:themeColor="text1"/>
          <w:lang w:val="en-US"/>
        </w:rPr>
        <w:t xml:space="preserve">With 14 robots all working on this problem, a lot of data get collected a lot faster, but at the same time, a lot of unintentional variation gets introduced into the experiment. Cameras are positioned slightly differently, lighting is a bit different for each robot, and each of the compliant, </w:t>
      </w:r>
      <w:r w:rsidR="00E26022" w:rsidRPr="00A25989">
        <w:rPr>
          <w:rFonts w:asciiTheme="minorHAnsi" w:hAnsiTheme="minorHAnsi" w:cstheme="minorHAnsi"/>
          <w:color w:val="000000" w:themeColor="text1"/>
          <w:lang w:val="en-US"/>
        </w:rPr>
        <w:t>under actuated</w:t>
      </w:r>
      <w:r w:rsidRPr="00A25989">
        <w:rPr>
          <w:rFonts w:asciiTheme="minorHAnsi" w:hAnsiTheme="minorHAnsi" w:cstheme="minorHAnsi"/>
          <w:color w:val="000000" w:themeColor="text1"/>
          <w:lang w:val="en-US"/>
        </w:rPr>
        <w:t xml:space="preserve"> two-finger grippers exhibits different types of wear, affecting </w:t>
      </w:r>
      <w:r w:rsidR="00E26022" w:rsidRPr="00A25989">
        <w:rPr>
          <w:rFonts w:asciiTheme="minorHAnsi" w:hAnsiTheme="minorHAnsi" w:cstheme="minorHAnsi"/>
          <w:color w:val="000000" w:themeColor="text1"/>
          <w:lang w:val="en-US"/>
        </w:rPr>
        <w:t>performance. The</w:t>
      </w:r>
      <w:r w:rsidRPr="00A25989">
        <w:rPr>
          <w:rFonts w:asciiTheme="minorHAnsi" w:hAnsiTheme="minorHAnsi" w:cstheme="minorHAnsi"/>
          <w:color w:val="000000" w:themeColor="text1"/>
          <w:lang w:val="en-US"/>
        </w:rPr>
        <w:t xml:space="preserve"> upside to this is that the robots end up with a tolerance for things like minor hardware variation and camera calibration differences, making the grasping as a whole more robust. Even so, this method can’t be generalized too much, and is unlikely to work on significantly different hardware or in different grasping environments (like trying to pick stuff up off of a shelf). In future work, the researchers plan to explore increasing the diversity of the training setup to see how much more adaptable their technique can get. They’d also like to investigate how this method could be applied to “real world” robots that are “exposed to a wide variety of environments,</w:t>
      </w:r>
      <w:r>
        <w:rPr>
          <w:rFonts w:asciiTheme="minorHAnsi" w:hAnsiTheme="minorHAnsi" w:cstheme="minorHAnsi"/>
          <w:color w:val="000000" w:themeColor="text1"/>
          <w:lang w:val="en-US"/>
        </w:rPr>
        <w:t xml:space="preserve"> </w:t>
      </w:r>
      <w:r w:rsidRPr="00A25989">
        <w:rPr>
          <w:rFonts w:asciiTheme="minorHAnsi" w:hAnsiTheme="minorHAnsi" w:cstheme="minorHAnsi"/>
          <w:color w:val="000000" w:themeColor="text1"/>
          <w:lang w:val="en-US"/>
        </w:rPr>
        <w:t>objects, lighting conditions, and wear and tear.”</w:t>
      </w:r>
    </w:p>
    <w:p w14:paraId="3A65B15F" w14:textId="77777777" w:rsidR="00A25989" w:rsidRPr="00A25989" w:rsidRDefault="00A25989" w:rsidP="00E26022">
      <w:pPr>
        <w:pStyle w:val="BodyText"/>
        <w:jc w:val="both"/>
        <w:rPr>
          <w:rFonts w:asciiTheme="minorHAnsi" w:hAnsiTheme="minorHAnsi" w:cstheme="minorHAnsi"/>
          <w:color w:val="000000" w:themeColor="text1"/>
          <w:lang w:val="en-US"/>
        </w:rPr>
      </w:pPr>
      <w:r w:rsidRPr="00A25989">
        <w:rPr>
          <w:rFonts w:asciiTheme="minorHAnsi" w:hAnsiTheme="minorHAnsi" w:cstheme="minorHAnsi"/>
          <w:color w:val="000000" w:themeColor="text1"/>
          <w:lang w:val="en-US"/>
        </w:rPr>
        <w:t>One of the student from TU Darmstadt proposed the continuum Gaussian bandits (CGB) policy for learning to grasp. While most grasp</w:t>
      </w:r>
      <w:r>
        <w:rPr>
          <w:rFonts w:asciiTheme="minorHAnsi" w:hAnsiTheme="minorHAnsi" w:cstheme="minorHAnsi"/>
          <w:color w:val="000000" w:themeColor="text1"/>
          <w:lang w:val="en-US"/>
        </w:rPr>
        <w:t xml:space="preserve"> </w:t>
      </w:r>
      <w:r w:rsidRPr="00A25989">
        <w:rPr>
          <w:rFonts w:asciiTheme="minorHAnsi" w:hAnsiTheme="minorHAnsi" w:cstheme="minorHAnsi"/>
          <w:color w:val="000000" w:themeColor="text1"/>
          <w:lang w:val="en-US"/>
        </w:rPr>
        <w:t>learning methods focus on su</w:t>
      </w:r>
      <w:r w:rsidR="008D36AE">
        <w:rPr>
          <w:rFonts w:asciiTheme="minorHAnsi" w:hAnsiTheme="minorHAnsi" w:cstheme="minorHAnsi"/>
          <w:color w:val="000000" w:themeColor="text1"/>
          <w:lang w:val="en-US"/>
        </w:rPr>
        <w:t>pervised learning approaches</w:t>
      </w:r>
      <w:r w:rsidRPr="00A25989">
        <w:rPr>
          <w:rFonts w:asciiTheme="minorHAnsi" w:hAnsiTheme="minorHAnsi" w:cstheme="minorHAnsi"/>
          <w:color w:val="000000" w:themeColor="text1"/>
          <w:lang w:val="en-US"/>
        </w:rPr>
        <w:t>, they frame grasping as a continuum-</w:t>
      </w:r>
    </w:p>
    <w:p w14:paraId="6A52587C" w14:textId="77777777" w:rsidR="00A25989" w:rsidRPr="00A25989" w:rsidRDefault="00A25989" w:rsidP="00E26022">
      <w:pPr>
        <w:pStyle w:val="BodyText"/>
        <w:jc w:val="both"/>
        <w:rPr>
          <w:rFonts w:asciiTheme="minorHAnsi" w:hAnsiTheme="minorHAnsi" w:cstheme="minorHAnsi"/>
          <w:color w:val="000000" w:themeColor="text1"/>
          <w:lang w:val="en-US"/>
        </w:rPr>
      </w:pPr>
      <w:r w:rsidRPr="00A25989">
        <w:rPr>
          <w:rFonts w:asciiTheme="minorHAnsi" w:hAnsiTheme="minorHAnsi" w:cstheme="minorHAnsi"/>
          <w:color w:val="000000" w:themeColor="text1"/>
          <w:lang w:val="en-US"/>
        </w:rPr>
        <w:t>armed bandits problem and use a reinforcement learning approach. In this manner, the robot actively</w:t>
      </w:r>
      <w:r>
        <w:rPr>
          <w:rFonts w:asciiTheme="minorHAnsi" w:hAnsiTheme="minorHAnsi" w:cstheme="minorHAnsi"/>
          <w:color w:val="000000" w:themeColor="text1"/>
          <w:lang w:val="en-US"/>
        </w:rPr>
        <w:t xml:space="preserve"> </w:t>
      </w:r>
      <w:r w:rsidRPr="00A25989">
        <w:rPr>
          <w:rFonts w:asciiTheme="minorHAnsi" w:hAnsiTheme="minorHAnsi" w:cstheme="minorHAnsi"/>
          <w:color w:val="000000" w:themeColor="text1"/>
          <w:lang w:val="en-US"/>
        </w:rPr>
        <w:t>selects grasps to evaluate and uses the outcomes of these grasps to select better grasps in the future. The</w:t>
      </w:r>
      <w:r>
        <w:rPr>
          <w:rFonts w:asciiTheme="minorHAnsi" w:hAnsiTheme="minorHAnsi" w:cstheme="minorHAnsi"/>
          <w:color w:val="000000" w:themeColor="text1"/>
          <w:lang w:val="en-US"/>
        </w:rPr>
        <w:t xml:space="preserve"> </w:t>
      </w:r>
      <w:r w:rsidRPr="00A25989">
        <w:rPr>
          <w:rFonts w:asciiTheme="minorHAnsi" w:hAnsiTheme="minorHAnsi" w:cstheme="minorHAnsi"/>
          <w:color w:val="000000" w:themeColor="text1"/>
          <w:lang w:val="en-US"/>
        </w:rPr>
        <w:t>robot can thus autonomously improve its grasping abilities over time, and optimize grasps for specific</w:t>
      </w:r>
      <w:r>
        <w:rPr>
          <w:rFonts w:asciiTheme="minorHAnsi" w:hAnsiTheme="minorHAnsi" w:cstheme="minorHAnsi"/>
          <w:color w:val="000000" w:themeColor="text1"/>
          <w:lang w:val="en-US"/>
        </w:rPr>
        <w:t xml:space="preserve"> </w:t>
      </w:r>
      <w:r w:rsidRPr="00A25989">
        <w:rPr>
          <w:rFonts w:asciiTheme="minorHAnsi" w:hAnsiTheme="minorHAnsi" w:cstheme="minorHAnsi"/>
          <w:color w:val="000000" w:themeColor="text1"/>
          <w:lang w:val="en-US"/>
        </w:rPr>
        <w:t>objects. The approach was inspired by the upper confidence bound (UCB) policies used for multi-armed</w:t>
      </w:r>
      <w:r>
        <w:rPr>
          <w:rFonts w:asciiTheme="minorHAnsi" w:hAnsiTheme="minorHAnsi" w:cstheme="minorHAnsi"/>
          <w:color w:val="000000" w:themeColor="text1"/>
          <w:lang w:val="en-US"/>
        </w:rPr>
        <w:t xml:space="preserve"> </w:t>
      </w:r>
      <w:r w:rsidR="00AE72DE">
        <w:rPr>
          <w:rFonts w:asciiTheme="minorHAnsi" w:hAnsiTheme="minorHAnsi" w:cstheme="minorHAnsi"/>
          <w:color w:val="000000" w:themeColor="text1"/>
          <w:lang w:val="en-US"/>
        </w:rPr>
        <w:t>bandits problems</w:t>
      </w:r>
      <w:r w:rsidRPr="00A25989">
        <w:rPr>
          <w:rFonts w:asciiTheme="minorHAnsi" w:hAnsiTheme="minorHAnsi" w:cstheme="minorHAnsi"/>
          <w:color w:val="000000" w:themeColor="text1"/>
          <w:lang w:val="en-US"/>
        </w:rPr>
        <w:t>. The resulting algorithm is closely related to the UCB policies used in Bayesian</w:t>
      </w:r>
      <w:r>
        <w:rPr>
          <w:rFonts w:asciiTheme="minorHAnsi" w:hAnsiTheme="minorHAnsi" w:cstheme="minorHAnsi"/>
          <w:color w:val="000000" w:themeColor="text1"/>
          <w:lang w:val="en-US"/>
        </w:rPr>
        <w:t xml:space="preserve"> </w:t>
      </w:r>
      <w:r w:rsidR="00AE72DE">
        <w:rPr>
          <w:rFonts w:asciiTheme="minorHAnsi" w:hAnsiTheme="minorHAnsi" w:cstheme="minorHAnsi"/>
          <w:color w:val="000000" w:themeColor="text1"/>
          <w:lang w:val="en-US"/>
        </w:rPr>
        <w:t>optimization</w:t>
      </w:r>
      <w:r w:rsidRPr="00A25989">
        <w:rPr>
          <w:rFonts w:asciiTheme="minorHAnsi" w:hAnsiTheme="minorHAnsi" w:cstheme="minorHAnsi"/>
          <w:color w:val="000000" w:themeColor="text1"/>
          <w:lang w:val="en-US"/>
        </w:rPr>
        <w:t>. However, rather than performing a global search, the proposed method performs a</w:t>
      </w:r>
      <w:r>
        <w:rPr>
          <w:rFonts w:asciiTheme="minorHAnsi" w:hAnsiTheme="minorHAnsi" w:cstheme="minorHAnsi"/>
          <w:color w:val="000000" w:themeColor="text1"/>
          <w:lang w:val="en-US"/>
        </w:rPr>
        <w:t xml:space="preserve"> </w:t>
      </w:r>
      <w:r w:rsidRPr="00A25989">
        <w:rPr>
          <w:rFonts w:asciiTheme="minorHAnsi" w:hAnsiTheme="minorHAnsi" w:cstheme="minorHAnsi"/>
          <w:color w:val="000000" w:themeColor="text1"/>
          <w:lang w:val="en-US"/>
        </w:rPr>
        <w:t>sample-efficient local search for optimal grasps. This approach is well-suited for learning grasps without</w:t>
      </w:r>
      <w:r>
        <w:rPr>
          <w:rFonts w:asciiTheme="minorHAnsi" w:hAnsiTheme="minorHAnsi" w:cstheme="minorHAnsi"/>
          <w:color w:val="000000" w:themeColor="text1"/>
          <w:lang w:val="en-US"/>
        </w:rPr>
        <w:t xml:space="preserve"> </w:t>
      </w:r>
      <w:r w:rsidRPr="00A25989">
        <w:rPr>
          <w:rFonts w:asciiTheme="minorHAnsi" w:hAnsiTheme="minorHAnsi" w:cstheme="minorHAnsi"/>
          <w:color w:val="000000" w:themeColor="text1"/>
          <w:lang w:val="en-US"/>
        </w:rPr>
        <w:t>relying on explicit information regarding the object’s shape and size. By applying this approach, the</w:t>
      </w:r>
      <w:r>
        <w:rPr>
          <w:rFonts w:asciiTheme="minorHAnsi" w:hAnsiTheme="minorHAnsi" w:cstheme="minorHAnsi"/>
          <w:color w:val="000000" w:themeColor="text1"/>
          <w:lang w:val="en-US"/>
        </w:rPr>
        <w:t xml:space="preserve"> </w:t>
      </w:r>
      <w:r w:rsidRPr="00A25989">
        <w:rPr>
          <w:rFonts w:asciiTheme="minorHAnsi" w:hAnsiTheme="minorHAnsi" w:cstheme="minorHAnsi"/>
          <w:color w:val="000000" w:themeColor="text1"/>
          <w:lang w:val="en-US"/>
        </w:rPr>
        <w:t>robot was able to learn dexterous grasps that would have been difficult to program by hand.</w:t>
      </w:r>
    </w:p>
    <w:p w14:paraId="7419781E" w14:textId="77777777" w:rsidR="000C0C6F" w:rsidRPr="00841C54" w:rsidRDefault="00A25989" w:rsidP="00A25989">
      <w:pPr>
        <w:pStyle w:val="BodyText"/>
        <w:jc w:val="both"/>
        <w:rPr>
          <w:rFonts w:asciiTheme="minorHAnsi" w:hAnsiTheme="minorHAnsi" w:cs="Arial"/>
          <w:color w:val="000000" w:themeColor="text1"/>
          <w:lang w:val="en-US"/>
        </w:rPr>
      </w:pPr>
      <w:r>
        <w:rPr>
          <w:rFonts w:asciiTheme="minorHAnsi" w:hAnsiTheme="minorHAnsi" w:cs="Arial"/>
          <w:color w:val="000000" w:themeColor="text1"/>
          <w:lang w:val="en-US"/>
        </w:rPr>
        <w:br/>
      </w:r>
      <w:r w:rsidR="000C0C6F" w:rsidRPr="00841C54">
        <w:rPr>
          <w:rFonts w:asciiTheme="minorHAnsi" w:hAnsiTheme="minorHAnsi" w:cs="Arial"/>
          <w:color w:val="000000" w:themeColor="text1"/>
          <w:lang w:val="en-US"/>
        </w:rPr>
        <w:t xml:space="preserve">Fraunhofer IPA set up different environment and application scenarios on the Care-O-bot 3 implementation such as </w:t>
      </w:r>
      <w:r w:rsidR="000C0C6F" w:rsidRPr="00841C54">
        <w:rPr>
          <w:rFonts w:asciiTheme="minorHAnsi" w:hAnsiTheme="minorHAnsi" w:cs="Arial"/>
          <w:color w:val="000000" w:themeColor="text1"/>
          <w:lang w:val="en-US"/>
        </w:rPr>
        <w:lastRenderedPageBreak/>
        <w:t>placing an order for a Cola Can, water bottle, any other drinks or object. This robot can be used for service in home or any restaurant or bar. As an example, when a user will place an order say a bottle of water, the robot will go to the kitchen. During this path there may have door, which robot should be able to identify and by detecting grasping point of the door handle it should be able to open the door and go the kitchen. After reaching to the kitchen, it will try to detect the requested object</w:t>
      </w:r>
      <w:r w:rsidR="002B1B05" w:rsidRPr="00841C54">
        <w:rPr>
          <w:rFonts w:asciiTheme="minorHAnsi" w:hAnsiTheme="minorHAnsi" w:cs="Arial"/>
          <w:color w:val="000000" w:themeColor="text1"/>
          <w:lang w:val="en-US"/>
        </w:rPr>
        <w:t xml:space="preserve"> (water bottle)</w:t>
      </w:r>
      <w:r w:rsidR="000C0C6F" w:rsidRPr="00841C54">
        <w:rPr>
          <w:rFonts w:asciiTheme="minorHAnsi" w:hAnsiTheme="minorHAnsi" w:cs="Arial"/>
          <w:color w:val="000000" w:themeColor="text1"/>
          <w:lang w:val="en-US"/>
        </w:rPr>
        <w:t xml:space="preserve"> and if </w:t>
      </w:r>
      <w:r w:rsidR="002B1B05" w:rsidRPr="00841C54">
        <w:rPr>
          <w:rFonts w:asciiTheme="minorHAnsi" w:hAnsiTheme="minorHAnsi" w:cs="Arial"/>
          <w:color w:val="000000" w:themeColor="text1"/>
          <w:lang w:val="en-US"/>
        </w:rPr>
        <w:t>the bottle is</w:t>
      </w:r>
      <w:r w:rsidR="000C0C6F" w:rsidRPr="00841C54">
        <w:rPr>
          <w:rFonts w:asciiTheme="minorHAnsi" w:hAnsiTheme="minorHAnsi" w:cs="Arial"/>
          <w:color w:val="000000" w:themeColor="text1"/>
          <w:lang w:val="en-US"/>
        </w:rPr>
        <w:t xml:space="preserve"> found, </w:t>
      </w:r>
      <w:r w:rsidR="002B1B05" w:rsidRPr="00841C54">
        <w:rPr>
          <w:rFonts w:asciiTheme="minorHAnsi" w:hAnsiTheme="minorHAnsi" w:cs="Arial"/>
          <w:color w:val="000000" w:themeColor="text1"/>
          <w:lang w:val="en-US"/>
        </w:rPr>
        <w:t>the robot</w:t>
      </w:r>
      <w:r w:rsidR="000C0C6F" w:rsidRPr="00841C54">
        <w:rPr>
          <w:rFonts w:asciiTheme="minorHAnsi" w:hAnsiTheme="minorHAnsi" w:cs="Arial"/>
          <w:color w:val="000000" w:themeColor="text1"/>
          <w:lang w:val="en-US"/>
        </w:rPr>
        <w:t xml:space="preserve"> will pick </w:t>
      </w:r>
      <w:r w:rsidR="0047721B" w:rsidRPr="00841C54">
        <w:rPr>
          <w:rFonts w:asciiTheme="minorHAnsi" w:hAnsiTheme="minorHAnsi" w:cs="Arial"/>
          <w:color w:val="000000" w:themeColor="text1"/>
          <w:lang w:val="en-US"/>
        </w:rPr>
        <w:t xml:space="preserve">it </w:t>
      </w:r>
      <w:r w:rsidR="00E26022" w:rsidRPr="00841C54">
        <w:rPr>
          <w:rFonts w:asciiTheme="minorHAnsi" w:hAnsiTheme="minorHAnsi" w:cs="Arial"/>
          <w:color w:val="000000" w:themeColor="text1"/>
          <w:lang w:val="en-US"/>
        </w:rPr>
        <w:t>up and</w:t>
      </w:r>
      <w:r w:rsidR="000C0C6F" w:rsidRPr="00841C54">
        <w:rPr>
          <w:rFonts w:asciiTheme="minorHAnsi" w:hAnsiTheme="minorHAnsi" w:cs="Arial"/>
          <w:color w:val="000000" w:themeColor="text1"/>
          <w:lang w:val="en-US"/>
        </w:rPr>
        <w:t xml:space="preserve"> will place it on the tr</w:t>
      </w:r>
      <w:r w:rsidR="0047721B" w:rsidRPr="00841C54">
        <w:rPr>
          <w:rFonts w:asciiTheme="minorHAnsi" w:hAnsiTheme="minorHAnsi" w:cs="Arial"/>
          <w:color w:val="000000" w:themeColor="text1"/>
          <w:lang w:val="en-US"/>
        </w:rPr>
        <w:t>a</w:t>
      </w:r>
      <w:r w:rsidR="000C0C6F" w:rsidRPr="00841C54">
        <w:rPr>
          <w:rFonts w:asciiTheme="minorHAnsi" w:hAnsiTheme="minorHAnsi" w:cs="Arial"/>
          <w:color w:val="000000" w:themeColor="text1"/>
          <w:lang w:val="en-US"/>
        </w:rPr>
        <w:t>y.</w:t>
      </w:r>
      <w:r w:rsidR="0047721B" w:rsidRPr="00841C54">
        <w:rPr>
          <w:rFonts w:asciiTheme="minorHAnsi" w:hAnsiTheme="minorHAnsi" w:cs="Arial"/>
          <w:color w:val="000000" w:themeColor="text1"/>
          <w:lang w:val="en-US"/>
        </w:rPr>
        <w:t xml:space="preserve"> T</w:t>
      </w:r>
      <w:r w:rsidR="000C0C6F" w:rsidRPr="00841C54">
        <w:rPr>
          <w:rFonts w:asciiTheme="minorHAnsi" w:hAnsiTheme="minorHAnsi" w:cs="Arial"/>
          <w:color w:val="000000" w:themeColor="text1"/>
          <w:lang w:val="en-US"/>
        </w:rPr>
        <w:t>hen the robot should go back to the user and should serve the bottle</w:t>
      </w:r>
      <w:r w:rsidR="004D08F7" w:rsidRPr="00841C54">
        <w:rPr>
          <w:rFonts w:asciiTheme="minorHAnsi" w:hAnsiTheme="minorHAnsi" w:cs="Arial"/>
          <w:color w:val="000000" w:themeColor="text1"/>
          <w:lang w:val="en-US"/>
        </w:rPr>
        <w:t>. But the till now limitation is Robot cannot identify the person who placed the order. It only can und</w:t>
      </w:r>
      <w:r w:rsidR="0095611F">
        <w:rPr>
          <w:rFonts w:asciiTheme="minorHAnsi" w:hAnsiTheme="minorHAnsi" w:cs="Arial"/>
          <w:color w:val="000000" w:themeColor="text1"/>
          <w:lang w:val="en-US"/>
        </w:rPr>
        <w:t>erstand the location of user. Therefore,</w:t>
      </w:r>
      <w:r w:rsidR="004D08F7" w:rsidRPr="00841C54">
        <w:rPr>
          <w:rFonts w:asciiTheme="minorHAnsi" w:hAnsiTheme="minorHAnsi" w:cs="Arial"/>
          <w:color w:val="000000" w:themeColor="text1"/>
          <w:lang w:val="en-US"/>
        </w:rPr>
        <w:t xml:space="preserve"> when it will go back to the user to serve the bottle, It actually go</w:t>
      </w:r>
      <w:r w:rsidR="00D2183D" w:rsidRPr="00841C54">
        <w:rPr>
          <w:rFonts w:asciiTheme="minorHAnsi" w:hAnsiTheme="minorHAnsi" w:cs="Arial"/>
          <w:color w:val="000000" w:themeColor="text1"/>
          <w:lang w:val="en-US"/>
        </w:rPr>
        <w:t>es</w:t>
      </w:r>
      <w:r w:rsidR="004D08F7" w:rsidRPr="00841C54">
        <w:rPr>
          <w:rFonts w:asciiTheme="minorHAnsi" w:hAnsiTheme="minorHAnsi" w:cs="Arial"/>
          <w:color w:val="000000" w:themeColor="text1"/>
          <w:lang w:val="en-US"/>
        </w:rPr>
        <w:t xml:space="preserve"> back to the location from where it took the order.</w:t>
      </w:r>
    </w:p>
    <w:p w14:paraId="10220665" w14:textId="77777777" w:rsidR="00D2183D" w:rsidRPr="00841C54" w:rsidRDefault="00D2183D" w:rsidP="00841C54">
      <w:pPr>
        <w:pStyle w:val="BodyText"/>
        <w:jc w:val="both"/>
        <w:rPr>
          <w:rFonts w:asciiTheme="minorHAnsi" w:hAnsiTheme="minorHAnsi" w:cs="Arial"/>
          <w:color w:val="000000" w:themeColor="text1"/>
          <w:lang w:val="en-US"/>
        </w:rPr>
      </w:pPr>
    </w:p>
    <w:p w14:paraId="045C0EF6" w14:textId="77777777" w:rsidR="00D2183D" w:rsidRPr="00841C54" w:rsidRDefault="00D2183D" w:rsidP="00841C54">
      <w:pPr>
        <w:pStyle w:val="BodyText"/>
        <w:jc w:val="both"/>
        <w:rPr>
          <w:rFonts w:asciiTheme="minorHAnsi" w:hAnsiTheme="minorHAnsi" w:cs="Arial"/>
          <w:color w:val="000000" w:themeColor="text1"/>
        </w:rPr>
      </w:pPr>
      <w:r w:rsidRPr="00841C54">
        <w:rPr>
          <w:rFonts w:asciiTheme="minorHAnsi" w:hAnsiTheme="minorHAnsi" w:cs="Arial"/>
          <w:color w:val="000000" w:themeColor="text1"/>
          <w:lang w:val="en-US"/>
        </w:rPr>
        <w:t>In our project we tried to simulate part of this process. We assume that the location from where Care o bot 3 will take order from user, it will be in small distance from the requested object. And robot can detect the object from this location and move to that object without any collision (no door or any other obstacle).</w:t>
      </w:r>
    </w:p>
    <w:p w14:paraId="5AB6A4AB" w14:textId="77777777" w:rsidR="003633EF" w:rsidRPr="0049740E" w:rsidRDefault="003633EF" w:rsidP="003633EF">
      <w:pPr>
        <w:rPr>
          <w:rFonts w:cs="Arial"/>
          <w:lang w:val="en-NZ"/>
        </w:rPr>
      </w:pPr>
    </w:p>
    <w:p w14:paraId="2BD821E5" w14:textId="77777777" w:rsidR="00114500" w:rsidRPr="00114500" w:rsidRDefault="00114500" w:rsidP="006B0691">
      <w:pPr>
        <w:rPr>
          <w:rFonts w:cs="Arial"/>
          <w:color w:val="2C2D30"/>
          <w:shd w:val="clear" w:color="auto" w:fill="F9F9F9"/>
          <w:lang w:val="en-US"/>
        </w:rPr>
      </w:pPr>
    </w:p>
    <w:p w14:paraId="1D9905A4" w14:textId="77777777" w:rsidR="000F45A4" w:rsidRPr="00114500" w:rsidRDefault="000F45A4" w:rsidP="00FD439A">
      <w:pPr>
        <w:pStyle w:val="Heading1"/>
        <w:ind w:left="708" w:hanging="708"/>
        <w:rPr>
          <w:rFonts w:asciiTheme="minorHAnsi" w:hAnsiTheme="minorHAnsi" w:cs="Arial"/>
          <w:b/>
          <w:lang w:val="en-US"/>
        </w:rPr>
      </w:pPr>
      <w:bookmarkStart w:id="12" w:name="_Toc438635451"/>
      <w:bookmarkStart w:id="13" w:name="_Toc481682350"/>
      <w:r w:rsidRPr="00114500">
        <w:rPr>
          <w:rFonts w:asciiTheme="minorHAnsi" w:hAnsiTheme="minorHAnsi" w:cs="Arial"/>
          <w:b/>
          <w:lang w:val="en-US"/>
        </w:rPr>
        <w:t>Requirements</w:t>
      </w:r>
      <w:bookmarkEnd w:id="12"/>
      <w:bookmarkEnd w:id="13"/>
    </w:p>
    <w:p w14:paraId="127A27F1" w14:textId="77777777" w:rsidR="00880E39" w:rsidRDefault="00880E39" w:rsidP="00234C55">
      <w:pPr>
        <w:pStyle w:val="ListParagraph"/>
        <w:numPr>
          <w:ilvl w:val="0"/>
          <w:numId w:val="41"/>
        </w:numPr>
        <w:rPr>
          <w:color w:val="000000" w:themeColor="text1"/>
          <w:lang w:val="en-US"/>
        </w:rPr>
      </w:pPr>
      <w:r>
        <w:rPr>
          <w:color w:val="000000" w:themeColor="text1"/>
          <w:lang w:val="en-US"/>
        </w:rPr>
        <w:t>COB</w:t>
      </w:r>
      <w:r w:rsidRPr="00880E39">
        <w:rPr>
          <w:color w:val="000000" w:themeColor="text1"/>
          <w:lang w:val="en-US"/>
        </w:rPr>
        <w:t xml:space="preserve"> will detect the o</w:t>
      </w:r>
      <w:r>
        <w:rPr>
          <w:color w:val="000000" w:themeColor="text1"/>
          <w:lang w:val="en-US"/>
        </w:rPr>
        <w:t>bject and locate it using embedded 3D camera.</w:t>
      </w:r>
      <w:r w:rsidR="00DF2988">
        <w:rPr>
          <w:color w:val="000000" w:themeColor="text1"/>
          <w:lang w:val="en-US"/>
        </w:rPr>
        <w:t xml:space="preserve"> </w:t>
      </w:r>
      <w:r w:rsidR="00DF2988" w:rsidRPr="00841C54">
        <w:rPr>
          <w:color w:val="000000" w:themeColor="text1"/>
          <w:lang w:val="en-US"/>
        </w:rPr>
        <w:t xml:space="preserve">OpenCV </w:t>
      </w:r>
      <w:r w:rsidR="00444632">
        <w:rPr>
          <w:color w:val="000000" w:themeColor="text1"/>
          <w:lang w:val="en-US"/>
        </w:rPr>
        <w:t xml:space="preserve">and point cloud library will be used </w:t>
      </w:r>
      <w:r w:rsidR="00DF2988" w:rsidRPr="00841C54">
        <w:rPr>
          <w:color w:val="000000" w:themeColor="text1"/>
          <w:lang w:val="en-US"/>
        </w:rPr>
        <w:t>for object pose and shape estimation – more specific models of the environment and robot.</w:t>
      </w:r>
    </w:p>
    <w:p w14:paraId="735B0756" w14:textId="77777777" w:rsidR="00E12D1E" w:rsidRDefault="00B11155" w:rsidP="00234C55">
      <w:pPr>
        <w:pStyle w:val="ListParagraph"/>
        <w:numPr>
          <w:ilvl w:val="0"/>
          <w:numId w:val="41"/>
        </w:numPr>
        <w:rPr>
          <w:color w:val="000000" w:themeColor="text1"/>
          <w:lang w:val="en-US"/>
        </w:rPr>
      </w:pPr>
      <w:r>
        <w:rPr>
          <w:color w:val="000000" w:themeColor="text1"/>
          <w:lang w:val="en-US"/>
        </w:rPr>
        <w:t>To navigate Care O Bot 3</w:t>
      </w:r>
      <w:r w:rsidR="00813FCF">
        <w:rPr>
          <w:color w:val="000000" w:themeColor="text1"/>
          <w:lang w:val="en-US"/>
        </w:rPr>
        <w:t xml:space="preserve"> </w:t>
      </w:r>
      <w:r>
        <w:rPr>
          <w:color w:val="000000" w:themeColor="text1"/>
          <w:lang w:val="en-US"/>
        </w:rPr>
        <w:t>from the current position</w:t>
      </w:r>
      <w:r w:rsidR="00813FCF">
        <w:rPr>
          <w:color w:val="000000" w:themeColor="text1"/>
          <w:lang w:val="en-US"/>
        </w:rPr>
        <w:t xml:space="preserve"> to the co-ordinate near to the object</w:t>
      </w:r>
      <w:r>
        <w:rPr>
          <w:color w:val="000000" w:themeColor="text1"/>
          <w:lang w:val="en-US"/>
        </w:rPr>
        <w:t xml:space="preserve">, </w:t>
      </w:r>
      <w:r w:rsidR="00E12D1E" w:rsidRPr="001E5894">
        <w:rPr>
          <w:rFonts w:cstheme="minorHAnsi"/>
          <w:lang w:val="en-US"/>
        </w:rPr>
        <w:t>cob</w:t>
      </w:r>
      <w:r w:rsidR="00E12D1E" w:rsidRPr="001E5894">
        <w:rPr>
          <w:rFonts w:cstheme="minorHAnsi"/>
          <w:bCs/>
          <w:lang w:val="en-US"/>
        </w:rPr>
        <w:t>_navigation_global</w:t>
      </w:r>
      <w:r w:rsidR="00813FCF">
        <w:rPr>
          <w:rFonts w:cstheme="minorHAnsi"/>
          <w:bCs/>
          <w:lang w:val="en-US"/>
        </w:rPr>
        <w:t xml:space="preserve"> will  be used</w:t>
      </w:r>
      <w:r w:rsidR="00E12D1E">
        <w:rPr>
          <w:rFonts w:cstheme="minorHAnsi"/>
          <w:bCs/>
          <w:lang w:val="en-US"/>
        </w:rPr>
        <w:t>.</w:t>
      </w:r>
    </w:p>
    <w:p w14:paraId="063576B1" w14:textId="77777777" w:rsidR="00880E39" w:rsidRDefault="00880E39" w:rsidP="00234C55">
      <w:pPr>
        <w:pStyle w:val="ListParagraph"/>
        <w:numPr>
          <w:ilvl w:val="0"/>
          <w:numId w:val="41"/>
        </w:numPr>
        <w:rPr>
          <w:color w:val="000000" w:themeColor="text1"/>
          <w:lang w:val="en-US"/>
        </w:rPr>
      </w:pPr>
      <w:r>
        <w:rPr>
          <w:color w:val="000000" w:themeColor="text1"/>
          <w:lang w:val="en-US"/>
        </w:rPr>
        <w:t>COB will detect the grasping point</w:t>
      </w:r>
      <w:r w:rsidR="00E12D1E">
        <w:rPr>
          <w:color w:val="000000" w:themeColor="text1"/>
          <w:lang w:val="en-US"/>
        </w:rPr>
        <w:t xml:space="preserve"> using haf_grasp and agile_grasp package.</w:t>
      </w:r>
    </w:p>
    <w:p w14:paraId="4C170EEF" w14:textId="77777777" w:rsidR="00E12D1E" w:rsidRDefault="00E12D1E" w:rsidP="00234C55">
      <w:pPr>
        <w:pStyle w:val="ListParagraph"/>
        <w:numPr>
          <w:ilvl w:val="0"/>
          <w:numId w:val="41"/>
        </w:numPr>
        <w:rPr>
          <w:color w:val="000000" w:themeColor="text1"/>
          <w:lang w:val="en-US"/>
        </w:rPr>
      </w:pPr>
      <w:r>
        <w:rPr>
          <w:color w:val="000000" w:themeColor="text1"/>
          <w:lang w:val="en-US"/>
        </w:rPr>
        <w:t>Using Moveit libraries COB will plan for grasping path and validate it by safety checking using Robot sensor.</w:t>
      </w:r>
    </w:p>
    <w:p w14:paraId="2BA4CE3A" w14:textId="77777777" w:rsidR="00E12D1E" w:rsidRPr="00880E39" w:rsidRDefault="00E12D1E" w:rsidP="00234C55">
      <w:pPr>
        <w:pStyle w:val="ListParagraph"/>
        <w:numPr>
          <w:ilvl w:val="0"/>
          <w:numId w:val="41"/>
        </w:numPr>
        <w:rPr>
          <w:color w:val="000000" w:themeColor="text1"/>
          <w:lang w:val="en-US"/>
        </w:rPr>
      </w:pPr>
      <w:r>
        <w:rPr>
          <w:color w:val="000000" w:themeColor="text1"/>
          <w:lang w:val="en-US"/>
        </w:rPr>
        <w:t>If the plan path is validate, Moveit will be used to move it’s arm properly to grab the object and keep it somewhere else.</w:t>
      </w:r>
      <w:r w:rsidR="00DF2988">
        <w:rPr>
          <w:color w:val="000000" w:themeColor="text1"/>
          <w:lang w:val="en-US"/>
        </w:rPr>
        <w:t xml:space="preserve"> </w:t>
      </w:r>
      <w:r w:rsidR="00DF2988" w:rsidRPr="001E5894">
        <w:rPr>
          <w:rFonts w:cstheme="minorHAnsi"/>
          <w:lang w:val="en-US"/>
        </w:rPr>
        <w:t>robot_state_publisher and join_state_topic</w:t>
      </w:r>
      <w:r w:rsidR="00DF2988">
        <w:rPr>
          <w:rFonts w:cstheme="minorHAnsi"/>
          <w:lang w:val="en-US"/>
        </w:rPr>
        <w:t xml:space="preserve">to determine the current position of every joint of arm </w:t>
      </w:r>
      <w:r w:rsidR="00DF2988" w:rsidRPr="001E5894">
        <w:rPr>
          <w:rFonts w:cstheme="minorHAnsi"/>
          <w:lang w:val="en-US"/>
        </w:rPr>
        <w:t>to move the arm properly.</w:t>
      </w:r>
    </w:p>
    <w:p w14:paraId="6C885405" w14:textId="77777777" w:rsidR="00234C55" w:rsidRDefault="00234C55" w:rsidP="00234C55">
      <w:pPr>
        <w:pStyle w:val="ListParagraph"/>
        <w:numPr>
          <w:ilvl w:val="0"/>
          <w:numId w:val="41"/>
        </w:numPr>
        <w:rPr>
          <w:color w:val="000000" w:themeColor="text1"/>
          <w:lang w:val="en-US"/>
        </w:rPr>
      </w:pPr>
      <w:r w:rsidRPr="004E43E3">
        <w:rPr>
          <w:color w:val="000000" w:themeColor="text1"/>
          <w:lang w:val="en-US"/>
        </w:rPr>
        <w:t>Robotics Operating System</w:t>
      </w:r>
      <w:r w:rsidR="00DF2988" w:rsidRPr="004E43E3">
        <w:rPr>
          <w:color w:val="000000" w:themeColor="text1"/>
          <w:lang w:val="en-US"/>
        </w:rPr>
        <w:t xml:space="preserve"> Indigo </w:t>
      </w:r>
      <w:r w:rsidR="004E43E3" w:rsidRPr="004E43E3">
        <w:rPr>
          <w:color w:val="000000" w:themeColor="text1"/>
          <w:lang w:val="en-US"/>
        </w:rPr>
        <w:t>i</w:t>
      </w:r>
      <w:r w:rsidR="004E43E3">
        <w:rPr>
          <w:color w:val="000000" w:themeColor="text1"/>
          <w:lang w:val="en-US"/>
        </w:rPr>
        <w:t>n Ubuntu 14.04 will be used to setup the environment.</w:t>
      </w:r>
    </w:p>
    <w:p w14:paraId="450C328F" w14:textId="77777777" w:rsidR="004E43E3" w:rsidRDefault="004E43E3" w:rsidP="00234C55">
      <w:pPr>
        <w:pStyle w:val="ListParagraph"/>
        <w:numPr>
          <w:ilvl w:val="0"/>
          <w:numId w:val="41"/>
        </w:numPr>
        <w:rPr>
          <w:color w:val="000000" w:themeColor="text1"/>
          <w:lang w:val="en-US"/>
        </w:rPr>
      </w:pPr>
      <w:r>
        <w:rPr>
          <w:color w:val="000000" w:themeColor="text1"/>
          <w:lang w:val="en-US"/>
        </w:rPr>
        <w:t>To check functionality Gazebo and RVIZ will be used as a simulator</w:t>
      </w:r>
    </w:p>
    <w:p w14:paraId="7FFC83C4" w14:textId="77777777" w:rsidR="000A1C81" w:rsidRDefault="000A1C81" w:rsidP="00234C55">
      <w:pPr>
        <w:pStyle w:val="ListParagraph"/>
        <w:numPr>
          <w:ilvl w:val="0"/>
          <w:numId w:val="41"/>
        </w:numPr>
        <w:rPr>
          <w:color w:val="000000" w:themeColor="text1"/>
          <w:lang w:val="en-US"/>
        </w:rPr>
      </w:pPr>
      <w:r>
        <w:rPr>
          <w:color w:val="000000" w:themeColor="text1"/>
          <w:lang w:val="en-US"/>
        </w:rPr>
        <w:t>For simulation robot = cob3-2 and robot_env = ipa-kitchen is used</w:t>
      </w:r>
    </w:p>
    <w:p w14:paraId="15580505" w14:textId="77777777" w:rsidR="000A1C81" w:rsidRPr="004E43E3" w:rsidRDefault="000A1C81" w:rsidP="00234C55">
      <w:pPr>
        <w:pStyle w:val="ListParagraph"/>
        <w:numPr>
          <w:ilvl w:val="0"/>
          <w:numId w:val="41"/>
        </w:numPr>
        <w:rPr>
          <w:color w:val="000000" w:themeColor="text1"/>
          <w:lang w:val="en-US"/>
        </w:rPr>
      </w:pPr>
      <w:r>
        <w:rPr>
          <w:color w:val="000000" w:themeColor="text1"/>
          <w:lang w:val="en-US"/>
        </w:rPr>
        <w:t>To create the object</w:t>
      </w:r>
      <w:r w:rsidR="0016125C">
        <w:rPr>
          <w:color w:val="000000" w:themeColor="text1"/>
          <w:lang w:val="en-US"/>
        </w:rPr>
        <w:t>, urdf model of milk box, which can be found in cob_gazebo_world is used.</w:t>
      </w:r>
    </w:p>
    <w:p w14:paraId="6CC54C62" w14:textId="77777777" w:rsidR="00234C55" w:rsidRDefault="00234C55" w:rsidP="00234C55">
      <w:pPr>
        <w:pStyle w:val="ListParagraph"/>
        <w:ind w:left="1060"/>
        <w:rPr>
          <w:rFonts w:cs="Arial"/>
          <w:lang w:val="en-US"/>
        </w:rPr>
      </w:pPr>
    </w:p>
    <w:p w14:paraId="681034F3" w14:textId="77777777" w:rsidR="0095611F" w:rsidRPr="00234C55" w:rsidRDefault="0095611F" w:rsidP="00234C55">
      <w:pPr>
        <w:pStyle w:val="ListParagraph"/>
        <w:ind w:left="1060"/>
        <w:rPr>
          <w:rFonts w:cs="Arial"/>
          <w:lang w:val="en-US"/>
        </w:rPr>
      </w:pPr>
    </w:p>
    <w:p w14:paraId="50CC371A" w14:textId="77777777" w:rsidR="000F45A4" w:rsidRPr="003633EF" w:rsidRDefault="000F45A4" w:rsidP="000F45A4">
      <w:pPr>
        <w:pStyle w:val="Heading1"/>
        <w:rPr>
          <w:rFonts w:asciiTheme="minorHAnsi" w:hAnsiTheme="minorHAnsi" w:cs="Arial"/>
          <w:b/>
        </w:rPr>
      </w:pPr>
      <w:bookmarkStart w:id="14" w:name="_Toc438635459"/>
      <w:bookmarkStart w:id="15" w:name="_Toc481682351"/>
      <w:r w:rsidRPr="003633EF">
        <w:rPr>
          <w:rFonts w:asciiTheme="minorHAnsi" w:hAnsiTheme="minorHAnsi" w:cs="Arial"/>
          <w:b/>
        </w:rPr>
        <w:t>Usecases / scenarios</w:t>
      </w:r>
      <w:bookmarkEnd w:id="14"/>
      <w:bookmarkEnd w:id="15"/>
    </w:p>
    <w:p w14:paraId="456ABEB5" w14:textId="77777777" w:rsidR="000F45A4" w:rsidRDefault="003F6746" w:rsidP="003F1DB3">
      <w:pPr>
        <w:rPr>
          <w:rFonts w:cs="Arial"/>
          <w:color w:val="000000" w:themeColor="text1"/>
          <w:lang w:val="en-US"/>
        </w:rPr>
      </w:pPr>
      <w:r>
        <w:rPr>
          <w:rFonts w:cs="Arial"/>
          <w:color w:val="000000" w:themeColor="text1"/>
          <w:lang w:val="en-US"/>
        </w:rPr>
        <w:t xml:space="preserve"> The project makes use of OpenCV headers for object detection and shape estimation. Assuming the current position of the robot and the 3D localization of the object to be fetched, on receiving an input from the </w:t>
      </w:r>
      <w:r w:rsidR="0095611F">
        <w:rPr>
          <w:rFonts w:cs="Arial"/>
          <w:color w:val="000000" w:themeColor="text1"/>
          <w:lang w:val="en-US"/>
        </w:rPr>
        <w:t>user, the</w:t>
      </w:r>
      <w:r>
        <w:rPr>
          <w:rFonts w:cs="Arial"/>
          <w:color w:val="000000" w:themeColor="text1"/>
          <w:lang w:val="en-US"/>
        </w:rPr>
        <w:t xml:space="preserve"> robot base will navigate itself to the coordinates of </w:t>
      </w:r>
      <w:r w:rsidR="0095611F">
        <w:rPr>
          <w:rFonts w:cs="Arial"/>
          <w:color w:val="000000" w:themeColor="text1"/>
          <w:lang w:val="en-US"/>
        </w:rPr>
        <w:t xml:space="preserve">interest. Since we have assumed that there will be no obstacles on the navigation path, the movement of the base from the current position to the point where the object is defined to be, won’t be very complicated. Once the robot base is approaching the object to be grasped it will have to define a safe are for grasping the object which will be a challenging task. Once the safe zone is decided and fixed the robot arm is all set to grasp the object under consideration. The arm of the bot has to now define a trajectory to be able to fetch the </w:t>
      </w:r>
      <w:r w:rsidR="00EA670B">
        <w:rPr>
          <w:rFonts w:cs="Arial"/>
          <w:color w:val="000000" w:themeColor="text1"/>
          <w:lang w:val="en-US"/>
        </w:rPr>
        <w:t>object, hold it and deliver to the position of interest without the object being broken or fallen on its way.</w:t>
      </w:r>
    </w:p>
    <w:p w14:paraId="2B22EC90" w14:textId="77777777" w:rsidR="0095611F" w:rsidRDefault="0095611F" w:rsidP="003F1DB3">
      <w:pPr>
        <w:rPr>
          <w:rFonts w:cs="Arial"/>
          <w:color w:val="000000" w:themeColor="text1"/>
          <w:lang w:val="en-US"/>
        </w:rPr>
      </w:pPr>
    </w:p>
    <w:p w14:paraId="75DA1CBD" w14:textId="77777777" w:rsidR="007262E7" w:rsidRPr="00FE329D" w:rsidRDefault="007262E7" w:rsidP="007262E7">
      <w:pPr>
        <w:spacing w:after="0"/>
        <w:jc w:val="left"/>
        <w:rPr>
          <w:b/>
          <w:sz w:val="22"/>
          <w:szCs w:val="22"/>
          <w:lang w:val="en-US"/>
        </w:rPr>
      </w:pPr>
      <w:r>
        <w:rPr>
          <w:b/>
          <w:sz w:val="22"/>
          <w:szCs w:val="22"/>
          <w:lang w:val="en-US"/>
        </w:rPr>
        <w:br/>
      </w:r>
      <w:r w:rsidRPr="00FE329D">
        <w:rPr>
          <w:b/>
          <w:sz w:val="22"/>
          <w:szCs w:val="22"/>
          <w:lang w:val="en-US"/>
        </w:rPr>
        <w:t>Misuse cases</w:t>
      </w:r>
    </w:p>
    <w:p w14:paraId="4B8D62FD" w14:textId="77777777" w:rsidR="007262E7" w:rsidRPr="00FE329D" w:rsidRDefault="007262E7" w:rsidP="007262E7">
      <w:pPr>
        <w:rPr>
          <w:b/>
          <w:lang w:val="en-US"/>
        </w:rPr>
      </w:pPr>
    </w:p>
    <w:p w14:paraId="0A1B6625" w14:textId="77777777" w:rsidR="007262E7" w:rsidRPr="00841C54" w:rsidRDefault="007262E7" w:rsidP="00841C54">
      <w:pPr>
        <w:jc w:val="left"/>
        <w:rPr>
          <w:color w:val="000000" w:themeColor="text1"/>
          <w:lang w:val="en-US"/>
        </w:rPr>
      </w:pPr>
      <w:r w:rsidRPr="00841C54">
        <w:rPr>
          <w:color w:val="000000" w:themeColor="text1"/>
          <w:lang w:val="en-US"/>
        </w:rPr>
        <w:t xml:space="preserve">Determining a safe and correct position for the arm where it will be able to easily detect and grasp the object. </w:t>
      </w:r>
    </w:p>
    <w:p w14:paraId="582A51F0" w14:textId="77777777" w:rsidR="007262E7" w:rsidRDefault="007262E7" w:rsidP="00841C54">
      <w:pPr>
        <w:jc w:val="left"/>
        <w:rPr>
          <w:color w:val="000000" w:themeColor="text1"/>
          <w:lang w:val="en-US"/>
        </w:rPr>
      </w:pPr>
      <w:r w:rsidRPr="00841C54">
        <w:rPr>
          <w:color w:val="000000" w:themeColor="text1"/>
          <w:lang w:val="en-US"/>
        </w:rPr>
        <w:t>A condition may arise wherein the bot has moved too close to the object and hence is not able to find a safe position to grasp the object. In such situations, the bot base will move using the move_it package to a position where it will be able to safely detect and grasp the object</w:t>
      </w:r>
      <w:r w:rsidR="00EA670B">
        <w:rPr>
          <w:color w:val="000000" w:themeColor="text1"/>
          <w:lang w:val="en-US"/>
        </w:rPr>
        <w:t>.</w:t>
      </w:r>
    </w:p>
    <w:p w14:paraId="6A963C60" w14:textId="77777777" w:rsidR="00EA670B" w:rsidRPr="00841C54" w:rsidRDefault="00EA670B" w:rsidP="00841C54">
      <w:pPr>
        <w:jc w:val="left"/>
        <w:rPr>
          <w:color w:val="000000" w:themeColor="text1"/>
          <w:lang w:val="en-US"/>
        </w:rPr>
      </w:pPr>
      <w:r>
        <w:rPr>
          <w:color w:val="000000" w:themeColor="text1"/>
          <w:lang w:val="en-US"/>
        </w:rPr>
        <w:lastRenderedPageBreak/>
        <w:t>The force with which the object has to be grasped so that it does not damage or break the object on its way to the desired location.</w:t>
      </w:r>
    </w:p>
    <w:p w14:paraId="20972710" w14:textId="77777777" w:rsidR="00841C54" w:rsidRPr="00234C55" w:rsidRDefault="00841C54" w:rsidP="003F1DB3">
      <w:pPr>
        <w:rPr>
          <w:rFonts w:cs="Arial"/>
          <w:color w:val="6E3200" w:themeColor="accent5" w:themeShade="BF"/>
          <w:lang w:val="en-US"/>
        </w:rPr>
      </w:pPr>
    </w:p>
    <w:p w14:paraId="61C251C6" w14:textId="77777777" w:rsidR="004F0185" w:rsidRDefault="003F1DB3" w:rsidP="001D5F0F">
      <w:pPr>
        <w:pStyle w:val="Heading1"/>
        <w:rPr>
          <w:rFonts w:asciiTheme="minorHAnsi" w:hAnsiTheme="minorHAnsi" w:cs="Arial"/>
          <w:b/>
          <w:lang w:val="en-US"/>
        </w:rPr>
      </w:pPr>
      <w:bookmarkStart w:id="16" w:name="_Toc481682352"/>
      <w:r>
        <w:rPr>
          <w:rFonts w:asciiTheme="minorHAnsi" w:hAnsiTheme="minorHAnsi" w:cs="Arial"/>
          <w:b/>
          <w:lang w:val="en-US"/>
        </w:rPr>
        <w:t xml:space="preserve">System Architecture and </w:t>
      </w:r>
      <w:r w:rsidR="00E71876">
        <w:rPr>
          <w:rFonts w:asciiTheme="minorHAnsi" w:hAnsiTheme="minorHAnsi" w:cs="Arial"/>
          <w:b/>
          <w:lang w:val="en-US"/>
        </w:rPr>
        <w:t>Specifications</w:t>
      </w:r>
      <w:bookmarkEnd w:id="16"/>
    </w:p>
    <w:p w14:paraId="76C80546" w14:textId="77777777" w:rsidR="00841C54" w:rsidRPr="00107431" w:rsidRDefault="00E71876" w:rsidP="003F1DB3">
      <w:pPr>
        <w:pStyle w:val="Heading2"/>
        <w:rPr>
          <w:lang w:val="en-US"/>
        </w:rPr>
      </w:pPr>
      <w:bookmarkStart w:id="17" w:name="_Toc481682353"/>
      <w:r w:rsidRPr="00107431">
        <w:rPr>
          <w:lang w:val="en-US"/>
        </w:rPr>
        <w:t>System Architecture</w:t>
      </w:r>
      <w:bookmarkEnd w:id="17"/>
    </w:p>
    <w:p w14:paraId="727F414B" w14:textId="77777777" w:rsidR="000F45A4" w:rsidRPr="0049740E" w:rsidRDefault="000F45A4" w:rsidP="0066309B">
      <w:pPr>
        <w:jc w:val="center"/>
        <w:rPr>
          <w:rFonts w:cs="Arial"/>
        </w:rPr>
      </w:pPr>
      <w:r w:rsidRPr="0049740E">
        <w:rPr>
          <w:rFonts w:eastAsia="Times New Roman" w:cs="Arial"/>
          <w:noProof/>
          <w:lang w:val="en-US"/>
        </w:rPr>
        <w:drawing>
          <wp:inline distT="0" distB="0" distL="0" distR="0" wp14:anchorId="5E0FCA04" wp14:editId="1EC5DF43">
            <wp:extent cx="5968282" cy="5228129"/>
            <wp:effectExtent l="19050" t="0" r="0" b="0"/>
            <wp:docPr id="54"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proach_flow_chart_v4 (2).png"/>
                    <pic:cNvPicPr/>
                  </pic:nvPicPr>
                  <pic:blipFill>
                    <a:blip r:embed="rId8"/>
                    <a:stretch>
                      <a:fillRect/>
                    </a:stretch>
                  </pic:blipFill>
                  <pic:spPr>
                    <a:xfrm>
                      <a:off x="0" y="0"/>
                      <a:ext cx="5990436" cy="5247535"/>
                    </a:xfrm>
                    <a:prstGeom prst="rect">
                      <a:avLst/>
                    </a:prstGeom>
                  </pic:spPr>
                </pic:pic>
              </a:graphicData>
            </a:graphic>
          </wp:inline>
        </w:drawing>
      </w:r>
    </w:p>
    <w:p w14:paraId="16F8C59F" w14:textId="77777777" w:rsidR="00841C54" w:rsidRPr="0095611F" w:rsidRDefault="000F45A4" w:rsidP="0095611F">
      <w:pPr>
        <w:pStyle w:val="Caption"/>
        <w:jc w:val="center"/>
        <w:rPr>
          <w:rFonts w:cs="Arial"/>
          <w:b w:val="0"/>
          <w:color w:val="auto"/>
          <w:lang w:val="en-US"/>
        </w:rPr>
      </w:pPr>
      <w:bookmarkStart w:id="18" w:name="_Toc312490115"/>
      <w:r w:rsidRPr="001E5894">
        <w:rPr>
          <w:rFonts w:cs="Arial"/>
          <w:color w:val="auto"/>
          <w:lang w:val="en-US"/>
        </w:rPr>
        <w:t>Figure</w:t>
      </w:r>
      <w:r w:rsidR="00841C54">
        <w:rPr>
          <w:rFonts w:cs="Arial"/>
          <w:color w:val="auto"/>
          <w:lang w:val="en-US"/>
        </w:rPr>
        <w:t xml:space="preserve"> 1</w:t>
      </w:r>
      <w:r w:rsidR="00C3586B" w:rsidRPr="001E5894">
        <w:rPr>
          <w:rFonts w:cs="Arial"/>
          <w:color w:val="auto"/>
          <w:lang w:val="en-US"/>
        </w:rPr>
        <w:t xml:space="preserve">: </w:t>
      </w:r>
      <w:r w:rsidRPr="001E5894">
        <w:rPr>
          <w:rFonts w:cs="Arial"/>
          <w:b w:val="0"/>
          <w:color w:val="auto"/>
          <w:lang w:val="en-US"/>
        </w:rPr>
        <w:t>System Architecture / Flow-Chart Diagram</w:t>
      </w:r>
      <w:bookmarkEnd w:id="18"/>
    </w:p>
    <w:p w14:paraId="60C2237A" w14:textId="77777777" w:rsidR="00482BE5" w:rsidRPr="00841C54" w:rsidRDefault="00482BE5" w:rsidP="00841C54">
      <w:pPr>
        <w:rPr>
          <w:lang w:val="en-US"/>
        </w:rPr>
      </w:pPr>
    </w:p>
    <w:p w14:paraId="12D7DA70" w14:textId="77777777" w:rsidR="00E71876" w:rsidRDefault="00E71876" w:rsidP="00E71876">
      <w:pPr>
        <w:pStyle w:val="Heading2"/>
        <w:rPr>
          <w:lang w:val="en-US"/>
        </w:rPr>
      </w:pPr>
      <w:bookmarkStart w:id="19" w:name="_Toc481682354"/>
      <w:r>
        <w:rPr>
          <w:lang w:val="en-US"/>
        </w:rPr>
        <w:t>System Specifications</w:t>
      </w:r>
      <w:bookmarkEnd w:id="19"/>
    </w:p>
    <w:p w14:paraId="7DE3A95D" w14:textId="77777777" w:rsidR="001E5894" w:rsidRDefault="001E5894" w:rsidP="001E5894">
      <w:pPr>
        <w:ind w:left="397"/>
        <w:rPr>
          <w:lang w:val="en-US"/>
        </w:rPr>
      </w:pPr>
      <w:r>
        <w:rPr>
          <w:lang w:val="en-US"/>
        </w:rPr>
        <w:t>The nodes and packages that are shown in figure is discussed in details below:</w:t>
      </w:r>
    </w:p>
    <w:p w14:paraId="21E55B35" w14:textId="77777777" w:rsidR="00841C54" w:rsidRPr="001E5894" w:rsidRDefault="00841C54" w:rsidP="001E5894">
      <w:pPr>
        <w:ind w:left="397"/>
        <w:rPr>
          <w:rFonts w:cstheme="minorHAnsi"/>
          <w:lang w:val="en-US"/>
        </w:rPr>
      </w:pPr>
    </w:p>
    <w:p w14:paraId="76E8D4FF" w14:textId="77777777" w:rsidR="001E5894" w:rsidRPr="001E5894" w:rsidRDefault="001E5894" w:rsidP="001E5894">
      <w:pPr>
        <w:pStyle w:val="ListParagraph"/>
        <w:numPr>
          <w:ilvl w:val="0"/>
          <w:numId w:val="43"/>
        </w:numPr>
        <w:spacing w:after="0"/>
        <w:jc w:val="left"/>
        <w:rPr>
          <w:rFonts w:cstheme="minorHAnsi"/>
          <w:lang w:val="en-US"/>
        </w:rPr>
      </w:pPr>
      <w:r w:rsidRPr="001E5894">
        <w:rPr>
          <w:rFonts w:cstheme="minorHAnsi"/>
          <w:b/>
          <w:lang w:val="en-US"/>
        </w:rPr>
        <w:t>myrobot_launch_sim.launch:</w:t>
      </w:r>
      <w:r w:rsidRPr="001E5894">
        <w:rPr>
          <w:rFonts w:cstheme="minorHAnsi"/>
          <w:lang w:val="en-US"/>
        </w:rPr>
        <w:t xml:space="preserve"> This launch file creates a simulation with kitchen environment, Care-O-Bot 3 and an object on the. To test in real Robot myrobot_launch.launch can be used.</w:t>
      </w:r>
    </w:p>
    <w:p w14:paraId="5D40252F" w14:textId="77777777" w:rsidR="001E5894" w:rsidRPr="001E5894" w:rsidRDefault="001E5894" w:rsidP="001E5894">
      <w:pPr>
        <w:pStyle w:val="ListParagraph"/>
        <w:spacing w:after="0"/>
        <w:ind w:left="1080"/>
        <w:jc w:val="left"/>
        <w:rPr>
          <w:rFonts w:cstheme="minorHAnsi"/>
          <w:lang w:val="en-US"/>
        </w:rPr>
      </w:pPr>
    </w:p>
    <w:p w14:paraId="00DF614E" w14:textId="77777777" w:rsidR="001E5894" w:rsidRPr="001E5894" w:rsidRDefault="001E5894" w:rsidP="001E5894">
      <w:pPr>
        <w:pStyle w:val="ListParagraph"/>
        <w:numPr>
          <w:ilvl w:val="0"/>
          <w:numId w:val="43"/>
        </w:numPr>
        <w:spacing w:after="0"/>
        <w:jc w:val="left"/>
        <w:rPr>
          <w:rFonts w:cstheme="minorHAnsi"/>
          <w:lang w:val="en-US"/>
        </w:rPr>
      </w:pPr>
      <w:r w:rsidRPr="001E5894">
        <w:rPr>
          <w:rFonts w:cstheme="minorHAnsi"/>
          <w:b/>
          <w:lang w:val="en-US"/>
        </w:rPr>
        <w:t>cob_object_detection:</w:t>
      </w:r>
      <w:r w:rsidRPr="001E5894">
        <w:rPr>
          <w:rFonts w:cstheme="minorHAnsi"/>
          <w:lang w:val="en-US"/>
        </w:rPr>
        <w:t xml:space="preserve"> This node is used to detect the object using the data received from 3D camera, using the libraries OpenCV and Point Cloud Library. </w:t>
      </w:r>
      <w:r w:rsidR="0041078C">
        <w:rPr>
          <w:rFonts w:cstheme="minorHAnsi"/>
          <w:lang w:val="en-US"/>
        </w:rPr>
        <w:t>ROS OpenCV, a library of algorithms for image processing is used to detect object surface from a</w:t>
      </w:r>
      <w:r w:rsidR="00027611">
        <w:rPr>
          <w:rFonts w:cstheme="minorHAnsi"/>
          <w:lang w:val="en-US"/>
        </w:rPr>
        <w:t>n</w:t>
      </w:r>
      <w:r w:rsidR="0041078C">
        <w:rPr>
          <w:rFonts w:cstheme="minorHAnsi"/>
          <w:lang w:val="en-US"/>
        </w:rPr>
        <w:t xml:space="preserve"> unstructured environment and recognize the object.</w:t>
      </w:r>
    </w:p>
    <w:p w14:paraId="14A4B006" w14:textId="77777777" w:rsidR="001E5894" w:rsidRPr="001E5894" w:rsidRDefault="001E5894" w:rsidP="001E5894">
      <w:pPr>
        <w:pStyle w:val="ListParagraph"/>
        <w:spacing w:after="0"/>
        <w:ind w:left="1080"/>
        <w:jc w:val="left"/>
        <w:rPr>
          <w:rFonts w:cstheme="minorHAnsi"/>
          <w:lang w:val="en-US"/>
        </w:rPr>
      </w:pPr>
      <w:r w:rsidRPr="001E5894">
        <w:rPr>
          <w:rFonts w:cstheme="minorHAnsi"/>
          <w:lang w:val="en-US"/>
        </w:rPr>
        <w:lastRenderedPageBreak/>
        <w:t>Once object is detected, it will detect a co-ordinate, which is close to the Object so that COB can move to that position.</w:t>
      </w:r>
    </w:p>
    <w:p w14:paraId="0D01A2FC" w14:textId="77777777" w:rsidR="001E5894" w:rsidRPr="001E5894" w:rsidRDefault="001E5894" w:rsidP="001E5894">
      <w:pPr>
        <w:pStyle w:val="ListParagraph"/>
        <w:spacing w:after="0"/>
        <w:ind w:left="1080"/>
        <w:jc w:val="left"/>
        <w:rPr>
          <w:rFonts w:cstheme="minorHAnsi"/>
          <w:lang w:val="en-US"/>
        </w:rPr>
      </w:pPr>
    </w:p>
    <w:p w14:paraId="12D6637F" w14:textId="77777777" w:rsidR="001E5894" w:rsidRPr="001E5894" w:rsidRDefault="001E5894" w:rsidP="001E5894">
      <w:pPr>
        <w:pStyle w:val="ListParagraph"/>
        <w:numPr>
          <w:ilvl w:val="0"/>
          <w:numId w:val="43"/>
        </w:numPr>
        <w:spacing w:after="0"/>
        <w:jc w:val="left"/>
        <w:rPr>
          <w:rFonts w:cstheme="minorHAnsi"/>
          <w:lang w:val="en-US"/>
        </w:rPr>
      </w:pPr>
      <w:r w:rsidRPr="001E5894">
        <w:rPr>
          <w:rFonts w:cstheme="minorHAnsi"/>
          <w:b/>
          <w:lang w:val="en-US"/>
        </w:rPr>
        <w:t>cob_move:</w:t>
      </w:r>
      <w:r w:rsidRPr="001E5894">
        <w:rPr>
          <w:rFonts w:cstheme="minorHAnsi"/>
          <w:lang w:val="en-US"/>
        </w:rPr>
        <w:t xml:space="preserve"> This node is used to navigate the COB in Omni direction according to the co ordinate received from cob_object_detection.</w:t>
      </w:r>
      <w:r w:rsidRPr="001E5894">
        <w:rPr>
          <w:rFonts w:cstheme="minorHAnsi"/>
          <w:lang w:val="en-US"/>
        </w:rPr>
        <w:br/>
      </w:r>
    </w:p>
    <w:p w14:paraId="45B3B4F9" w14:textId="77777777" w:rsidR="001E5894" w:rsidRPr="001E5894" w:rsidRDefault="001E5894" w:rsidP="001E5894">
      <w:pPr>
        <w:pStyle w:val="ListParagraph"/>
        <w:shd w:val="clear" w:color="auto" w:fill="FFFFFF"/>
        <w:spacing w:after="0"/>
        <w:ind w:left="1080"/>
        <w:rPr>
          <w:rFonts w:cstheme="minorHAnsi"/>
          <w:lang w:val="en-US"/>
        </w:rPr>
      </w:pPr>
      <w:r w:rsidRPr="001E5894">
        <w:rPr>
          <w:rFonts w:cstheme="minorHAnsi"/>
          <w:lang w:val="en-US"/>
        </w:rPr>
        <w:t>Navigation: Navigation can be achieved by using Fraunhofer’s global navigation package (cob</w:t>
      </w:r>
      <w:r w:rsidRPr="001E5894">
        <w:rPr>
          <w:rFonts w:cstheme="minorHAnsi"/>
          <w:bCs/>
          <w:lang w:val="en-US"/>
        </w:rPr>
        <w:t>_navigation_global</w:t>
      </w:r>
      <w:r w:rsidRPr="001E5894">
        <w:rPr>
          <w:rFonts w:cstheme="minorHAnsi"/>
          <w:lang w:val="en-US"/>
        </w:rPr>
        <w:t xml:space="preserve">). The package uses </w:t>
      </w:r>
      <w:r w:rsidRPr="001E5894">
        <w:rPr>
          <w:rFonts w:cstheme="minorHAnsi"/>
          <w:bCs/>
          <w:lang w:val="en-US"/>
        </w:rPr>
        <w:t xml:space="preserve">navigation </w:t>
      </w:r>
      <w:r w:rsidRPr="001E5894">
        <w:rPr>
          <w:rFonts w:cstheme="minorHAnsi"/>
          <w:lang w:val="en-US"/>
        </w:rPr>
        <w:t xml:space="preserve">stack’s </w:t>
      </w:r>
      <w:r w:rsidRPr="001E5894">
        <w:rPr>
          <w:rFonts w:cstheme="minorHAnsi"/>
          <w:bCs/>
          <w:lang w:val="en-US"/>
        </w:rPr>
        <w:t>move_base</w:t>
      </w:r>
      <w:r w:rsidR="0078239C">
        <w:rPr>
          <w:rFonts w:cstheme="minorHAnsi"/>
          <w:bCs/>
          <w:lang w:val="en-US"/>
        </w:rPr>
        <w:t xml:space="preserve"> </w:t>
      </w:r>
      <w:r w:rsidRPr="001E5894">
        <w:rPr>
          <w:rFonts w:cstheme="minorHAnsi"/>
          <w:lang w:val="en-US"/>
        </w:rPr>
        <w:t>node as well as DWA (Dynamic Window Approach) local path planning (</w:t>
      </w:r>
      <w:r w:rsidRPr="001E5894">
        <w:rPr>
          <w:rFonts w:cstheme="minorHAnsi"/>
          <w:bCs/>
          <w:lang w:val="en-US"/>
        </w:rPr>
        <w:t>dwa_local_planner</w:t>
      </w:r>
      <w:r w:rsidRPr="001E5894">
        <w:rPr>
          <w:rFonts w:cstheme="minorHAnsi"/>
          <w:lang w:val="en-US"/>
        </w:rPr>
        <w:t>).</w:t>
      </w:r>
    </w:p>
    <w:p w14:paraId="1A328EA3" w14:textId="77777777" w:rsidR="001E5894" w:rsidRPr="001E5894" w:rsidRDefault="001E5894" w:rsidP="001E5894">
      <w:pPr>
        <w:pStyle w:val="NormalWeb"/>
        <w:shd w:val="clear" w:color="auto" w:fill="FFFFFF"/>
        <w:ind w:left="1080"/>
        <w:jc w:val="both"/>
        <w:rPr>
          <w:rFonts w:asciiTheme="minorHAnsi" w:hAnsiTheme="minorHAnsi" w:cstheme="minorHAnsi"/>
          <w:sz w:val="20"/>
          <w:szCs w:val="20"/>
          <w:lang w:val="en-US"/>
        </w:rPr>
      </w:pPr>
      <w:r w:rsidRPr="001E5894">
        <w:rPr>
          <w:rFonts w:asciiTheme="minorHAnsi" w:hAnsiTheme="minorHAnsi" w:cstheme="minorHAnsi"/>
          <w:sz w:val="20"/>
          <w:szCs w:val="20"/>
          <w:lang w:val="en-US"/>
        </w:rPr>
        <w:t xml:space="preserve">In DWA the controller gives velocity commands to the robot’s mobile base. It performs forward simulation from the current state to predict the outcome of different velocity commands and scores the commands by multiple characteristics. The highest scored command is published to the mobile base. </w:t>
      </w:r>
    </w:p>
    <w:p w14:paraId="2096BAAA" w14:textId="77777777" w:rsidR="001E5894" w:rsidRPr="001E5894" w:rsidRDefault="001E5894" w:rsidP="001E5894">
      <w:pPr>
        <w:pStyle w:val="NormalWeb"/>
        <w:shd w:val="clear" w:color="auto" w:fill="FFFFFF"/>
        <w:ind w:left="1080"/>
        <w:jc w:val="both"/>
        <w:rPr>
          <w:rFonts w:asciiTheme="minorHAnsi" w:hAnsiTheme="minorHAnsi" w:cstheme="minorHAnsi"/>
          <w:sz w:val="20"/>
          <w:szCs w:val="20"/>
          <w:lang w:val="en-US"/>
        </w:rPr>
      </w:pPr>
      <w:r w:rsidRPr="001E5894">
        <w:rPr>
          <w:rFonts w:asciiTheme="minorHAnsi" w:hAnsiTheme="minorHAnsi" w:cstheme="minorHAnsi"/>
          <w:sz w:val="20"/>
          <w:szCs w:val="20"/>
          <w:lang w:val="en-US"/>
        </w:rPr>
        <w:t xml:space="preserve">The correct launch commands after starting roscore and bringing up the robot and environment were: </w:t>
      </w:r>
    </w:p>
    <w:p w14:paraId="5183CF1E" w14:textId="77777777" w:rsidR="001E5894" w:rsidRPr="001E5894" w:rsidRDefault="001E5894" w:rsidP="001E5894">
      <w:pPr>
        <w:pStyle w:val="NormalWeb"/>
        <w:numPr>
          <w:ilvl w:val="0"/>
          <w:numId w:val="44"/>
        </w:numPr>
        <w:shd w:val="clear" w:color="auto" w:fill="FFFFFF"/>
        <w:tabs>
          <w:tab w:val="clear" w:pos="720"/>
          <w:tab w:val="num" w:pos="1800"/>
        </w:tabs>
        <w:ind w:left="1800"/>
        <w:jc w:val="both"/>
        <w:rPr>
          <w:rFonts w:asciiTheme="minorHAnsi" w:hAnsiTheme="minorHAnsi" w:cstheme="minorHAnsi"/>
          <w:sz w:val="20"/>
          <w:szCs w:val="20"/>
          <w:lang w:val="en-US"/>
        </w:rPr>
      </w:pPr>
      <w:r w:rsidRPr="001E5894">
        <w:rPr>
          <w:rFonts w:asciiTheme="minorHAnsi" w:hAnsiTheme="minorHAnsi" w:cstheme="minorHAnsi"/>
          <w:sz w:val="20"/>
          <w:szCs w:val="20"/>
          <w:lang w:val="en-US"/>
        </w:rPr>
        <w:t>-  roslaunchcob_navigation_global 2dnav_ros_dwa.launch</w:t>
      </w:r>
    </w:p>
    <w:p w14:paraId="48AD970D" w14:textId="77777777" w:rsidR="001E5894" w:rsidRPr="001E5894" w:rsidRDefault="001E5894" w:rsidP="001E5894">
      <w:pPr>
        <w:pStyle w:val="NormalWeb"/>
        <w:numPr>
          <w:ilvl w:val="0"/>
          <w:numId w:val="44"/>
        </w:numPr>
        <w:shd w:val="clear" w:color="auto" w:fill="FFFFFF"/>
        <w:tabs>
          <w:tab w:val="clear" w:pos="720"/>
          <w:tab w:val="num" w:pos="1800"/>
        </w:tabs>
        <w:ind w:left="1800"/>
        <w:jc w:val="both"/>
        <w:rPr>
          <w:rFonts w:asciiTheme="minorHAnsi" w:hAnsiTheme="minorHAnsi" w:cstheme="minorHAnsi"/>
          <w:sz w:val="20"/>
          <w:szCs w:val="20"/>
          <w:lang w:val="en-US"/>
        </w:rPr>
      </w:pPr>
      <w:r w:rsidRPr="001E5894">
        <w:rPr>
          <w:rFonts w:asciiTheme="minorHAnsi" w:hAnsiTheme="minorHAnsi" w:cstheme="minorHAnsi"/>
          <w:sz w:val="20"/>
          <w:szCs w:val="20"/>
          <w:lang w:val="en-US"/>
        </w:rPr>
        <w:t>-  roslaunchcob_navigation_globalrviz.launch</w:t>
      </w:r>
    </w:p>
    <w:p w14:paraId="4688AFCE" w14:textId="77777777" w:rsidR="001E5894" w:rsidRPr="001E5894" w:rsidRDefault="001E5894" w:rsidP="001E5894">
      <w:pPr>
        <w:pStyle w:val="NormalWeb"/>
        <w:shd w:val="clear" w:color="auto" w:fill="FFFFFF"/>
        <w:ind w:left="1080"/>
        <w:jc w:val="both"/>
        <w:rPr>
          <w:rFonts w:asciiTheme="minorHAnsi" w:hAnsiTheme="minorHAnsi" w:cstheme="minorHAnsi"/>
          <w:sz w:val="20"/>
          <w:szCs w:val="20"/>
          <w:lang w:val="en-US"/>
        </w:rPr>
      </w:pPr>
      <w:r w:rsidRPr="001E5894">
        <w:rPr>
          <w:rFonts w:asciiTheme="minorHAnsi" w:hAnsiTheme="minorHAnsi" w:cstheme="minorHAnsi"/>
          <w:sz w:val="20"/>
          <w:szCs w:val="20"/>
          <w:lang w:val="en-US"/>
        </w:rPr>
        <w:t xml:space="preserve">Using the packages required installation of the </w:t>
      </w:r>
      <w:r w:rsidRPr="001E5894">
        <w:rPr>
          <w:rFonts w:asciiTheme="minorHAnsi" w:hAnsiTheme="minorHAnsi" w:cstheme="minorHAnsi"/>
          <w:bCs/>
          <w:sz w:val="20"/>
          <w:szCs w:val="20"/>
          <w:lang w:val="en-US"/>
        </w:rPr>
        <w:t>dwa_local_planner</w:t>
      </w:r>
      <w:r w:rsidRPr="001E5894">
        <w:rPr>
          <w:rFonts w:asciiTheme="minorHAnsi" w:hAnsiTheme="minorHAnsi" w:cstheme="minorHAnsi"/>
          <w:sz w:val="20"/>
          <w:szCs w:val="20"/>
          <w:lang w:val="en-US"/>
        </w:rPr>
        <w:t xml:space="preserve">package: </w:t>
      </w:r>
    </w:p>
    <w:p w14:paraId="04CD42C3" w14:textId="77777777" w:rsidR="001E5894" w:rsidRPr="001E5894" w:rsidRDefault="001E5894" w:rsidP="001E5894">
      <w:pPr>
        <w:pStyle w:val="NormalWeb"/>
        <w:shd w:val="clear" w:color="auto" w:fill="FFFFFF"/>
        <w:ind w:left="1080"/>
        <w:jc w:val="both"/>
        <w:rPr>
          <w:rFonts w:asciiTheme="minorHAnsi" w:hAnsiTheme="minorHAnsi" w:cstheme="minorHAnsi"/>
          <w:sz w:val="20"/>
          <w:szCs w:val="20"/>
          <w:lang w:val="en-US"/>
        </w:rPr>
      </w:pPr>
      <w:r w:rsidRPr="001E5894">
        <w:rPr>
          <w:rFonts w:asciiTheme="minorHAnsi" w:hAnsiTheme="minorHAnsi" w:cstheme="minorHAnsi"/>
          <w:sz w:val="20"/>
          <w:szCs w:val="20"/>
          <w:lang w:val="en-US"/>
        </w:rPr>
        <w:t>- sudo apt-get install ros-indigo-dwa-local-planner</w:t>
      </w:r>
    </w:p>
    <w:p w14:paraId="5186ECE9" w14:textId="77777777" w:rsidR="001E5894" w:rsidRPr="001E5894" w:rsidRDefault="001E5894" w:rsidP="001E5894">
      <w:pPr>
        <w:pStyle w:val="NormalWeb"/>
        <w:shd w:val="clear" w:color="auto" w:fill="FFFFFF"/>
        <w:ind w:left="1080"/>
        <w:jc w:val="both"/>
        <w:rPr>
          <w:rFonts w:asciiTheme="minorHAnsi" w:hAnsiTheme="minorHAnsi" w:cstheme="minorHAnsi"/>
          <w:sz w:val="20"/>
          <w:szCs w:val="20"/>
          <w:lang w:val="en-US"/>
        </w:rPr>
      </w:pPr>
      <w:r w:rsidRPr="001E5894">
        <w:rPr>
          <w:rFonts w:asciiTheme="minorHAnsi" w:hAnsiTheme="minorHAnsi" w:cstheme="minorHAnsi"/>
          <w:sz w:val="20"/>
          <w:szCs w:val="20"/>
          <w:lang w:val="en-US"/>
        </w:rPr>
        <w:t xml:space="preserve">To use the tutorial packages, the </w:t>
      </w:r>
      <w:r w:rsidRPr="001E5894">
        <w:rPr>
          <w:rFonts w:asciiTheme="minorHAnsi" w:hAnsiTheme="minorHAnsi" w:cstheme="minorHAnsi"/>
          <w:bCs/>
          <w:sz w:val="20"/>
          <w:szCs w:val="20"/>
          <w:lang w:val="en-US"/>
        </w:rPr>
        <w:t>cob_tutorials-indigo_dev</w:t>
      </w:r>
      <w:r w:rsidRPr="001E5894">
        <w:rPr>
          <w:rFonts w:asciiTheme="minorHAnsi" w:hAnsiTheme="minorHAnsi" w:cstheme="minorHAnsi"/>
          <w:sz w:val="20"/>
          <w:szCs w:val="20"/>
          <w:lang w:val="en-US"/>
        </w:rPr>
        <w:t xml:space="preserve">package should be downloaded from Github, placed in the src folder of the catkin workspace and then built using catkin_make. The script server can be used to easily give commands to the </w:t>
      </w:r>
      <w:r w:rsidRPr="001E5894">
        <w:rPr>
          <w:rFonts w:asciiTheme="minorHAnsi" w:hAnsiTheme="minorHAnsi" w:cstheme="minorHAnsi"/>
          <w:bCs/>
          <w:sz w:val="20"/>
          <w:szCs w:val="20"/>
          <w:lang w:val="en-US"/>
        </w:rPr>
        <w:t>move_base</w:t>
      </w:r>
      <w:r w:rsidRPr="001E5894">
        <w:rPr>
          <w:rFonts w:asciiTheme="minorHAnsi" w:hAnsiTheme="minorHAnsi" w:cstheme="minorHAnsi"/>
          <w:sz w:val="20"/>
          <w:szCs w:val="20"/>
          <w:lang w:val="en-US"/>
        </w:rPr>
        <w:t xml:space="preserve">as well as the arms, torso and grippers of the robot. To use the python API the target locations need to be defined in </w:t>
      </w:r>
      <w:r w:rsidRPr="001E5894">
        <w:rPr>
          <w:rFonts w:asciiTheme="minorHAnsi" w:hAnsiTheme="minorHAnsi" w:cstheme="minorHAnsi"/>
          <w:bCs/>
          <w:sz w:val="20"/>
          <w:szCs w:val="20"/>
          <w:lang w:val="en-US"/>
        </w:rPr>
        <w:t>navigation_goals.yaml</w:t>
      </w:r>
      <w:r w:rsidRPr="001E5894">
        <w:rPr>
          <w:rFonts w:asciiTheme="minorHAnsi" w:hAnsiTheme="minorHAnsi" w:cstheme="minorHAnsi"/>
          <w:sz w:val="20"/>
          <w:szCs w:val="20"/>
          <w:lang w:val="en-US"/>
        </w:rPr>
        <w:t xml:space="preserve">, which can be found in </w:t>
      </w:r>
    </w:p>
    <w:p w14:paraId="403B77B8" w14:textId="77777777" w:rsidR="001E5894" w:rsidRPr="001E5894" w:rsidRDefault="001E5894" w:rsidP="001E5894">
      <w:pPr>
        <w:pStyle w:val="NormalWeb"/>
        <w:shd w:val="clear" w:color="auto" w:fill="FFFFFF"/>
        <w:ind w:left="1080"/>
        <w:jc w:val="both"/>
        <w:rPr>
          <w:rFonts w:asciiTheme="minorHAnsi" w:hAnsiTheme="minorHAnsi" w:cstheme="minorHAnsi"/>
          <w:sz w:val="20"/>
          <w:szCs w:val="20"/>
          <w:lang w:val="en-US"/>
        </w:rPr>
      </w:pPr>
      <w:r w:rsidRPr="001E5894">
        <w:rPr>
          <w:rFonts w:asciiTheme="minorHAnsi" w:hAnsiTheme="minorHAnsi" w:cstheme="minorHAnsi"/>
          <w:sz w:val="20"/>
          <w:szCs w:val="20"/>
          <w:lang w:val="en-US"/>
        </w:rPr>
        <w:t>/opt/ros/indigo/share/cob_default_env_config/ipa-</w:t>
      </w:r>
      <w:r w:rsidR="00554E99">
        <w:rPr>
          <w:rFonts w:asciiTheme="minorHAnsi" w:hAnsiTheme="minorHAnsi" w:cstheme="minorHAnsi"/>
          <w:sz w:val="20"/>
          <w:szCs w:val="20"/>
          <w:lang w:val="en-US"/>
        </w:rPr>
        <w:t>kitchen</w:t>
      </w:r>
    </w:p>
    <w:p w14:paraId="446C95DA" w14:textId="77777777" w:rsidR="001E5894" w:rsidRPr="001E5894" w:rsidRDefault="001E5894" w:rsidP="001E5894">
      <w:pPr>
        <w:pStyle w:val="NormalWeb"/>
        <w:shd w:val="clear" w:color="auto" w:fill="FFFFFF"/>
        <w:ind w:left="1080"/>
        <w:jc w:val="both"/>
        <w:rPr>
          <w:rFonts w:asciiTheme="minorHAnsi" w:hAnsiTheme="minorHAnsi" w:cstheme="minorHAnsi"/>
          <w:sz w:val="20"/>
          <w:szCs w:val="20"/>
          <w:lang w:val="en-US"/>
        </w:rPr>
      </w:pPr>
      <w:r w:rsidRPr="001E5894">
        <w:rPr>
          <w:rFonts w:asciiTheme="minorHAnsi" w:hAnsiTheme="minorHAnsi" w:cstheme="minorHAnsi"/>
          <w:sz w:val="20"/>
          <w:szCs w:val="20"/>
          <w:lang w:val="en-US"/>
        </w:rPr>
        <w:t>The scripts should then be placed in</w:t>
      </w:r>
    </w:p>
    <w:p w14:paraId="14BD9507" w14:textId="77777777" w:rsidR="001E5894" w:rsidRPr="001E5894" w:rsidRDefault="001E5894" w:rsidP="001E5894">
      <w:pPr>
        <w:pStyle w:val="NormalWeb"/>
        <w:shd w:val="clear" w:color="auto" w:fill="FFFFFF"/>
        <w:ind w:left="1080"/>
        <w:jc w:val="both"/>
        <w:rPr>
          <w:rFonts w:asciiTheme="minorHAnsi" w:hAnsiTheme="minorHAnsi" w:cstheme="minorHAnsi"/>
          <w:sz w:val="20"/>
          <w:szCs w:val="20"/>
          <w:lang w:val="en-US"/>
        </w:rPr>
      </w:pPr>
      <w:r w:rsidRPr="001E5894">
        <w:rPr>
          <w:rFonts w:asciiTheme="minorHAnsi" w:hAnsiTheme="minorHAnsi" w:cstheme="minorHAnsi"/>
          <w:sz w:val="20"/>
          <w:szCs w:val="20"/>
          <w:lang w:val="en-US"/>
        </w:rPr>
        <w:t xml:space="preserve"> .../catkin_ws/src/cob_tutorials-indigo_dev/cob_script_server_tutorial/scripts </w:t>
      </w:r>
    </w:p>
    <w:p w14:paraId="480AF64C" w14:textId="77777777" w:rsidR="00CD3C2A" w:rsidRDefault="00CD3C2A" w:rsidP="001E5894">
      <w:pPr>
        <w:pStyle w:val="NormalWeb"/>
        <w:shd w:val="clear" w:color="auto" w:fill="FFFFFF"/>
        <w:ind w:left="1080"/>
        <w:jc w:val="both"/>
        <w:rPr>
          <w:rFonts w:asciiTheme="minorHAnsi" w:hAnsiTheme="minorHAnsi" w:cstheme="minorHAnsi"/>
          <w:sz w:val="20"/>
          <w:szCs w:val="20"/>
          <w:lang w:val="en-US"/>
        </w:rPr>
      </w:pPr>
    </w:p>
    <w:p w14:paraId="6797A9C2" w14:textId="77777777" w:rsidR="001E5894" w:rsidRPr="001E5894" w:rsidRDefault="001E5894" w:rsidP="001E5894">
      <w:pPr>
        <w:pStyle w:val="NormalWeb"/>
        <w:shd w:val="clear" w:color="auto" w:fill="FFFFFF"/>
        <w:ind w:left="1080"/>
        <w:jc w:val="both"/>
        <w:rPr>
          <w:rFonts w:asciiTheme="minorHAnsi" w:hAnsiTheme="minorHAnsi" w:cstheme="minorHAnsi"/>
          <w:sz w:val="20"/>
          <w:szCs w:val="20"/>
          <w:lang w:val="en-US"/>
        </w:rPr>
      </w:pPr>
      <w:r w:rsidRPr="001E5894">
        <w:rPr>
          <w:rFonts w:asciiTheme="minorHAnsi" w:hAnsiTheme="minorHAnsi" w:cstheme="minorHAnsi"/>
          <w:sz w:val="20"/>
          <w:szCs w:val="20"/>
          <w:lang w:val="en-US"/>
        </w:rPr>
        <w:t xml:space="preserve">When the script server node is launched, it reads the navigation goals from file and uploads them as parameters so they can be used by the python scripts. So to run a self-made script the following commands are required: </w:t>
      </w:r>
    </w:p>
    <w:p w14:paraId="405863C0" w14:textId="77777777" w:rsidR="001E5894" w:rsidRPr="001E5894" w:rsidRDefault="001E5894" w:rsidP="001E5894">
      <w:pPr>
        <w:pStyle w:val="NormalWeb"/>
        <w:numPr>
          <w:ilvl w:val="0"/>
          <w:numId w:val="45"/>
        </w:numPr>
        <w:shd w:val="clear" w:color="auto" w:fill="FFFFFF"/>
        <w:tabs>
          <w:tab w:val="clear" w:pos="720"/>
          <w:tab w:val="num" w:pos="1800"/>
        </w:tabs>
        <w:ind w:left="1800"/>
        <w:jc w:val="both"/>
        <w:rPr>
          <w:rFonts w:asciiTheme="minorHAnsi" w:hAnsiTheme="minorHAnsi" w:cstheme="minorHAnsi"/>
          <w:sz w:val="20"/>
          <w:szCs w:val="20"/>
          <w:lang w:val="en-US"/>
        </w:rPr>
      </w:pPr>
      <w:r w:rsidRPr="001E5894">
        <w:rPr>
          <w:rFonts w:asciiTheme="minorHAnsi" w:hAnsiTheme="minorHAnsi" w:cstheme="minorHAnsi"/>
          <w:sz w:val="20"/>
          <w:szCs w:val="20"/>
          <w:lang w:val="en-US"/>
        </w:rPr>
        <w:t>-  roslaunchcob_script_serverscript_server.launch</w:t>
      </w:r>
    </w:p>
    <w:p w14:paraId="19F78249" w14:textId="77777777" w:rsidR="001E5894" w:rsidRPr="001E5894" w:rsidRDefault="001E5894" w:rsidP="001E5894">
      <w:pPr>
        <w:pStyle w:val="NormalWeb"/>
        <w:numPr>
          <w:ilvl w:val="0"/>
          <w:numId w:val="45"/>
        </w:numPr>
        <w:shd w:val="clear" w:color="auto" w:fill="FFFFFF"/>
        <w:tabs>
          <w:tab w:val="clear" w:pos="720"/>
          <w:tab w:val="num" w:pos="1800"/>
        </w:tabs>
        <w:ind w:left="1800"/>
        <w:jc w:val="both"/>
        <w:rPr>
          <w:rFonts w:asciiTheme="minorHAnsi" w:hAnsiTheme="minorHAnsi" w:cstheme="minorHAnsi"/>
          <w:sz w:val="20"/>
          <w:szCs w:val="20"/>
          <w:lang w:val="en-US"/>
        </w:rPr>
      </w:pPr>
      <w:r w:rsidRPr="001E5894">
        <w:rPr>
          <w:rFonts w:asciiTheme="minorHAnsi" w:hAnsiTheme="minorHAnsi" w:cstheme="minorHAnsi"/>
          <w:sz w:val="20"/>
          <w:szCs w:val="20"/>
          <w:lang w:val="en-US"/>
        </w:rPr>
        <w:t xml:space="preserve">-  rosruncob_script_server script_name.py </w:t>
      </w:r>
    </w:p>
    <w:p w14:paraId="474DF393" w14:textId="77777777" w:rsidR="001E5894" w:rsidRPr="001E5894" w:rsidRDefault="001E5894" w:rsidP="001E5894">
      <w:pPr>
        <w:pStyle w:val="ListParagraph"/>
        <w:numPr>
          <w:ilvl w:val="0"/>
          <w:numId w:val="43"/>
        </w:numPr>
        <w:spacing w:after="0"/>
        <w:jc w:val="left"/>
        <w:rPr>
          <w:rFonts w:cstheme="minorHAnsi"/>
          <w:lang w:val="en-US"/>
        </w:rPr>
      </w:pPr>
      <w:r w:rsidRPr="001E5894">
        <w:rPr>
          <w:rFonts w:cstheme="minorHAnsi"/>
          <w:b/>
          <w:lang w:val="en-US"/>
        </w:rPr>
        <w:t>cob_grasp</w:t>
      </w:r>
      <w:r w:rsidR="00C71705">
        <w:rPr>
          <w:rFonts w:cstheme="minorHAnsi"/>
          <w:b/>
          <w:lang w:val="en-US"/>
        </w:rPr>
        <w:t>_</w:t>
      </w:r>
      <w:r w:rsidRPr="001E5894">
        <w:rPr>
          <w:rFonts w:cstheme="minorHAnsi"/>
          <w:b/>
          <w:lang w:val="en-US"/>
        </w:rPr>
        <w:t>node:</w:t>
      </w:r>
      <w:r w:rsidRPr="001E5894">
        <w:rPr>
          <w:rFonts w:cstheme="minorHAnsi"/>
          <w:lang w:val="en-US"/>
        </w:rPr>
        <w:t xml:space="preserve"> This node is used for Grasping and Manipulation</w:t>
      </w:r>
    </w:p>
    <w:p w14:paraId="14862C11" w14:textId="77777777" w:rsidR="001E5894" w:rsidRPr="001E5894" w:rsidRDefault="001E5894" w:rsidP="001E5894">
      <w:pPr>
        <w:pStyle w:val="ListParagraph"/>
        <w:ind w:left="1080"/>
        <w:rPr>
          <w:rFonts w:cstheme="minorHAnsi"/>
          <w:lang w:val="en-US"/>
        </w:rPr>
      </w:pPr>
    </w:p>
    <w:p w14:paraId="7A553D99" w14:textId="77777777" w:rsidR="001E5894" w:rsidRPr="001E5894" w:rsidRDefault="001E5894" w:rsidP="001E5894">
      <w:pPr>
        <w:ind w:left="708" w:firstLine="708"/>
        <w:rPr>
          <w:rFonts w:cstheme="minorHAnsi"/>
          <w:lang w:val="en-US"/>
        </w:rPr>
      </w:pPr>
      <w:r w:rsidRPr="001E5894">
        <w:rPr>
          <w:rFonts w:cstheme="minorHAnsi"/>
          <w:lang w:val="en-US"/>
        </w:rPr>
        <w:t>Grasping packages in general which could be used are as follows:</w:t>
      </w:r>
    </w:p>
    <w:p w14:paraId="332903FA" w14:textId="77777777" w:rsidR="001E5894" w:rsidRPr="001E5894" w:rsidRDefault="001E5894" w:rsidP="001E5894">
      <w:pPr>
        <w:numPr>
          <w:ilvl w:val="0"/>
          <w:numId w:val="42"/>
        </w:numPr>
        <w:tabs>
          <w:tab w:val="clear" w:pos="720"/>
          <w:tab w:val="num" w:pos="2148"/>
        </w:tabs>
        <w:spacing w:after="0"/>
        <w:ind w:left="2148"/>
        <w:jc w:val="left"/>
        <w:rPr>
          <w:rFonts w:eastAsia="Times New Roman" w:cstheme="minorHAnsi"/>
        </w:rPr>
      </w:pPr>
      <w:r w:rsidRPr="001E5894">
        <w:rPr>
          <w:rFonts w:eastAsia="Times New Roman" w:cstheme="minorHAnsi"/>
        </w:rPr>
        <w:t>agile_grasp</w:t>
      </w:r>
    </w:p>
    <w:p w14:paraId="478A6F27" w14:textId="77777777" w:rsidR="001E5894" w:rsidRPr="001E5894" w:rsidRDefault="001E5894" w:rsidP="001E5894">
      <w:pPr>
        <w:numPr>
          <w:ilvl w:val="0"/>
          <w:numId w:val="42"/>
        </w:numPr>
        <w:tabs>
          <w:tab w:val="clear" w:pos="720"/>
          <w:tab w:val="num" w:pos="2148"/>
        </w:tabs>
        <w:spacing w:after="0"/>
        <w:ind w:left="2148"/>
        <w:jc w:val="left"/>
        <w:rPr>
          <w:rFonts w:eastAsia="Times New Roman" w:cstheme="minorHAnsi"/>
        </w:rPr>
      </w:pPr>
      <w:r w:rsidRPr="001E5894">
        <w:rPr>
          <w:rFonts w:eastAsia="Times New Roman" w:cstheme="minorHAnsi"/>
        </w:rPr>
        <w:t>haf_grasping</w:t>
      </w:r>
    </w:p>
    <w:p w14:paraId="24D70323" w14:textId="77777777" w:rsidR="001E5894" w:rsidRPr="001E5894" w:rsidRDefault="001E5894" w:rsidP="001E5894">
      <w:pPr>
        <w:numPr>
          <w:ilvl w:val="0"/>
          <w:numId w:val="42"/>
        </w:numPr>
        <w:tabs>
          <w:tab w:val="clear" w:pos="720"/>
          <w:tab w:val="num" w:pos="2148"/>
        </w:tabs>
        <w:spacing w:after="0"/>
        <w:ind w:left="2148"/>
        <w:jc w:val="left"/>
        <w:rPr>
          <w:rFonts w:eastAsia="Times New Roman" w:cstheme="minorHAnsi"/>
        </w:rPr>
      </w:pPr>
      <w:r w:rsidRPr="001E5894">
        <w:rPr>
          <w:rFonts w:eastAsia="Times New Roman" w:cstheme="minorHAnsi"/>
        </w:rPr>
        <w:t>handle_detector</w:t>
      </w:r>
    </w:p>
    <w:p w14:paraId="67A012A1" w14:textId="77777777" w:rsidR="001E5894" w:rsidRPr="001E5894" w:rsidRDefault="001E5894" w:rsidP="001E5894">
      <w:pPr>
        <w:numPr>
          <w:ilvl w:val="0"/>
          <w:numId w:val="42"/>
        </w:numPr>
        <w:tabs>
          <w:tab w:val="clear" w:pos="720"/>
          <w:tab w:val="num" w:pos="2148"/>
        </w:tabs>
        <w:spacing w:after="0"/>
        <w:ind w:left="2148"/>
        <w:jc w:val="left"/>
        <w:rPr>
          <w:rFonts w:eastAsia="Times New Roman" w:cstheme="minorHAnsi"/>
        </w:rPr>
      </w:pPr>
      <w:r w:rsidRPr="001E5894">
        <w:rPr>
          <w:rFonts w:eastAsia="Times New Roman" w:cstheme="minorHAnsi"/>
        </w:rPr>
        <w:t>mini_max</w:t>
      </w:r>
    </w:p>
    <w:p w14:paraId="02F79E2E" w14:textId="77777777" w:rsidR="001E5894" w:rsidRPr="001E5894" w:rsidRDefault="001E5894" w:rsidP="001E5894">
      <w:pPr>
        <w:numPr>
          <w:ilvl w:val="0"/>
          <w:numId w:val="42"/>
        </w:numPr>
        <w:tabs>
          <w:tab w:val="clear" w:pos="720"/>
          <w:tab w:val="num" w:pos="2148"/>
        </w:tabs>
        <w:spacing w:after="0"/>
        <w:ind w:left="2148"/>
        <w:jc w:val="left"/>
        <w:rPr>
          <w:rFonts w:eastAsia="Times New Roman" w:cstheme="minorHAnsi"/>
        </w:rPr>
      </w:pPr>
      <w:r w:rsidRPr="001E5894">
        <w:rPr>
          <w:rFonts w:eastAsia="Times New Roman" w:cstheme="minorHAnsi"/>
        </w:rPr>
        <w:t>atenpas/grasp_selection</w:t>
      </w:r>
    </w:p>
    <w:p w14:paraId="707C0F91" w14:textId="77777777" w:rsidR="001E5894" w:rsidRPr="001E5894" w:rsidRDefault="001E5894" w:rsidP="001E5894">
      <w:pPr>
        <w:ind w:left="708"/>
        <w:rPr>
          <w:rFonts w:eastAsia="Times New Roman" w:cstheme="minorHAnsi"/>
        </w:rPr>
      </w:pPr>
    </w:p>
    <w:p w14:paraId="626E2B1B" w14:textId="77777777" w:rsidR="001E5894" w:rsidRPr="001E5894" w:rsidRDefault="001E5894" w:rsidP="001E5894">
      <w:pPr>
        <w:pStyle w:val="NormalWeb"/>
        <w:shd w:val="clear" w:color="auto" w:fill="FFFFFF"/>
        <w:ind w:left="708" w:firstLine="708"/>
        <w:rPr>
          <w:rFonts w:asciiTheme="minorHAnsi" w:hAnsiTheme="minorHAnsi" w:cstheme="minorHAnsi"/>
          <w:sz w:val="20"/>
          <w:szCs w:val="20"/>
          <w:lang w:val="en-US"/>
        </w:rPr>
      </w:pPr>
      <w:r w:rsidRPr="001E5894">
        <w:rPr>
          <w:rFonts w:asciiTheme="minorHAnsi" w:hAnsiTheme="minorHAnsi" w:cstheme="minorHAnsi"/>
          <w:sz w:val="20"/>
          <w:szCs w:val="20"/>
          <w:lang w:val="en-US"/>
        </w:rPr>
        <w:lastRenderedPageBreak/>
        <w:t xml:space="preserve">The best way to implement the grasping of the bot would be to use the package </w:t>
      </w:r>
      <w:r w:rsidRPr="001E5894">
        <w:rPr>
          <w:rFonts w:asciiTheme="minorHAnsi" w:hAnsiTheme="minorHAnsi" w:cstheme="minorHAnsi"/>
          <w:bCs/>
          <w:sz w:val="20"/>
          <w:szCs w:val="20"/>
          <w:lang w:val="en-US"/>
        </w:rPr>
        <w:t>cob_grasping</w:t>
      </w:r>
      <w:r w:rsidRPr="001E5894">
        <w:rPr>
          <w:rFonts w:asciiTheme="minorHAnsi" w:hAnsiTheme="minorHAnsi" w:cstheme="minorHAnsi"/>
          <w:sz w:val="20"/>
          <w:szCs w:val="20"/>
          <w:lang w:val="en-US"/>
        </w:rPr>
        <w:t>.</w:t>
      </w:r>
    </w:p>
    <w:p w14:paraId="37789E46" w14:textId="77777777" w:rsidR="001E5894" w:rsidRPr="001E5894" w:rsidRDefault="001E5894" w:rsidP="001E5894">
      <w:pPr>
        <w:pStyle w:val="NormalWeb"/>
        <w:shd w:val="clear" w:color="auto" w:fill="FFFFFF"/>
        <w:ind w:left="1416"/>
        <w:jc w:val="both"/>
        <w:rPr>
          <w:rFonts w:asciiTheme="minorHAnsi" w:hAnsiTheme="minorHAnsi" w:cstheme="minorHAnsi"/>
          <w:sz w:val="20"/>
          <w:szCs w:val="20"/>
          <w:lang w:val="en-US"/>
        </w:rPr>
      </w:pPr>
      <w:r w:rsidRPr="001E5894">
        <w:rPr>
          <w:rFonts w:asciiTheme="minorHAnsi" w:hAnsiTheme="minorHAnsi" w:cstheme="minorHAnsi"/>
          <w:sz w:val="20"/>
          <w:szCs w:val="20"/>
          <w:lang w:val="en-US"/>
        </w:rPr>
        <w:t xml:space="preserve">We could also use a third-party software called OpenRAVE to calculate grasps that achieve force closure on different items. On a basic level, OpenRAVE takes as parameters the item to grasp and the gripper that does the grasping, then attempts to find stable grasps and saves the joint configurations of the gripper for said grasps which can then be published to ROS. </w:t>
      </w:r>
    </w:p>
    <w:p w14:paraId="295CB9C0" w14:textId="77777777" w:rsidR="001E5894" w:rsidRPr="001E5894" w:rsidRDefault="001E5894" w:rsidP="001E5894">
      <w:pPr>
        <w:pStyle w:val="NormalWeb"/>
        <w:shd w:val="clear" w:color="auto" w:fill="FFFFFF"/>
        <w:ind w:left="1416"/>
        <w:jc w:val="both"/>
        <w:rPr>
          <w:rFonts w:asciiTheme="minorHAnsi" w:hAnsiTheme="minorHAnsi" w:cstheme="minorHAnsi"/>
          <w:sz w:val="20"/>
          <w:szCs w:val="20"/>
          <w:lang w:val="en-US"/>
        </w:rPr>
      </w:pPr>
      <w:r w:rsidRPr="001E5894">
        <w:rPr>
          <w:rFonts w:asciiTheme="minorHAnsi" w:hAnsiTheme="minorHAnsi" w:cstheme="minorHAnsi"/>
          <w:sz w:val="20"/>
          <w:szCs w:val="20"/>
          <w:lang w:val="en-US"/>
        </w:rPr>
        <w:t xml:space="preserve">The lack of operational object detection results in that the robot would have been able to only to grasp items that have pre-defined stable grasps or models compatible with OpenRAVE for which grasps with force closure could be calculated. </w:t>
      </w:r>
    </w:p>
    <w:p w14:paraId="654EB7D1" w14:textId="77777777" w:rsidR="001E5894" w:rsidRPr="001E5894" w:rsidRDefault="001E5894" w:rsidP="001E5894">
      <w:pPr>
        <w:pStyle w:val="NormalWeb"/>
        <w:numPr>
          <w:ilvl w:val="0"/>
          <w:numId w:val="43"/>
        </w:numPr>
        <w:shd w:val="clear" w:color="auto" w:fill="FFFFFF"/>
        <w:contextualSpacing/>
        <w:jc w:val="both"/>
        <w:rPr>
          <w:rFonts w:asciiTheme="minorHAnsi" w:hAnsiTheme="minorHAnsi" w:cstheme="minorHAnsi"/>
          <w:sz w:val="20"/>
          <w:szCs w:val="20"/>
          <w:lang w:val="en-US"/>
        </w:rPr>
      </w:pPr>
      <w:r w:rsidRPr="001E5894">
        <w:rPr>
          <w:rFonts w:asciiTheme="minorHAnsi" w:hAnsiTheme="minorHAnsi" w:cstheme="minorHAnsi"/>
          <w:b/>
          <w:sz w:val="20"/>
          <w:szCs w:val="20"/>
          <w:lang w:val="en-US"/>
        </w:rPr>
        <w:t>cob_safety_check:</w:t>
      </w:r>
      <w:r w:rsidRPr="001E5894">
        <w:rPr>
          <w:rFonts w:asciiTheme="minorHAnsi" w:hAnsiTheme="minorHAnsi" w:cstheme="minorHAnsi"/>
          <w:sz w:val="20"/>
          <w:szCs w:val="20"/>
          <w:lang w:val="en-US"/>
        </w:rPr>
        <w:t xml:space="preserve"> This node is used to check if the position of COB is safe enough to grab the object in it’s grasping point. If it detects that from the current position COB cannot grab the object, it uses cob_move to relocate </w:t>
      </w:r>
      <w:r w:rsidR="0095611F" w:rsidRPr="001E5894">
        <w:rPr>
          <w:rFonts w:asciiTheme="minorHAnsi" w:hAnsiTheme="minorHAnsi" w:cstheme="minorHAnsi"/>
          <w:sz w:val="20"/>
          <w:szCs w:val="20"/>
          <w:lang w:val="en-US"/>
        </w:rPr>
        <w:t>its</w:t>
      </w:r>
      <w:r w:rsidRPr="001E5894">
        <w:rPr>
          <w:rFonts w:asciiTheme="minorHAnsi" w:hAnsiTheme="minorHAnsi" w:cstheme="minorHAnsi"/>
          <w:sz w:val="20"/>
          <w:szCs w:val="20"/>
          <w:lang w:val="en-US"/>
        </w:rPr>
        <w:t xml:space="preserve"> position. For this safety checking moveit is used. </w:t>
      </w:r>
      <w:r w:rsidR="00A740D5">
        <w:rPr>
          <w:rFonts w:asciiTheme="minorHAnsi" w:hAnsiTheme="minorHAnsi" w:cstheme="minorHAnsi"/>
          <w:sz w:val="20"/>
          <w:szCs w:val="20"/>
          <w:lang w:val="en-US"/>
        </w:rPr>
        <w:t xml:space="preserve">In Moveitmove_group node is main component which combines all the required components and provide the required services. Using this we can plan for the arm path, can check the validity if it the path is safe. </w:t>
      </w:r>
      <w:r w:rsidR="00266502">
        <w:rPr>
          <w:rFonts w:asciiTheme="minorHAnsi" w:hAnsiTheme="minorHAnsi" w:cstheme="minorHAnsi"/>
          <w:sz w:val="20"/>
          <w:szCs w:val="20"/>
          <w:lang w:val="en-US"/>
        </w:rPr>
        <w:t>For this we can use moveit_grasps</w:t>
      </w:r>
      <w:r w:rsidRPr="001E5894">
        <w:rPr>
          <w:rFonts w:asciiTheme="minorHAnsi" w:hAnsiTheme="minorHAnsi" w:cstheme="minorHAnsi"/>
          <w:sz w:val="20"/>
          <w:szCs w:val="20"/>
          <w:lang w:val="en-US"/>
        </w:rPr>
        <w:t xml:space="preserve">indigo-devel which can be downloaded from </w:t>
      </w:r>
    </w:p>
    <w:p w14:paraId="17EEA831" w14:textId="77777777" w:rsidR="001E5894" w:rsidRPr="00880E39" w:rsidRDefault="00B8409A" w:rsidP="001E5894">
      <w:pPr>
        <w:pStyle w:val="NormalWeb"/>
        <w:shd w:val="clear" w:color="auto" w:fill="FFFFFF"/>
        <w:ind w:left="1080"/>
        <w:contextualSpacing/>
        <w:jc w:val="both"/>
        <w:rPr>
          <w:rFonts w:asciiTheme="minorHAnsi" w:hAnsiTheme="minorHAnsi" w:cstheme="minorHAnsi"/>
          <w:sz w:val="20"/>
          <w:szCs w:val="20"/>
          <w:lang w:val="en-US"/>
        </w:rPr>
      </w:pPr>
      <w:hyperlink r:id="rId9" w:history="1">
        <w:r w:rsidR="001E5894" w:rsidRPr="001E5894">
          <w:rPr>
            <w:rStyle w:val="Hyperlink"/>
            <w:rFonts w:asciiTheme="minorHAnsi" w:hAnsiTheme="minorHAnsi" w:cstheme="minorHAnsi"/>
            <w:color w:val="auto"/>
            <w:sz w:val="20"/>
            <w:szCs w:val="20"/>
            <w:lang w:val="en-US"/>
          </w:rPr>
          <w:t>https://github.com/davetcoleman/moveit_grasps/tree/indigo-devel</w:t>
        </w:r>
      </w:hyperlink>
    </w:p>
    <w:p w14:paraId="39B71C6B" w14:textId="77777777" w:rsidR="001E5894" w:rsidRPr="001E5894" w:rsidRDefault="001E5894" w:rsidP="001E5894">
      <w:pPr>
        <w:pStyle w:val="NormalWeb"/>
        <w:shd w:val="clear" w:color="auto" w:fill="FFFFFF"/>
        <w:ind w:left="1080"/>
        <w:contextualSpacing/>
        <w:jc w:val="both"/>
        <w:rPr>
          <w:rFonts w:asciiTheme="minorHAnsi" w:hAnsiTheme="minorHAnsi" w:cstheme="minorHAnsi"/>
          <w:sz w:val="20"/>
          <w:szCs w:val="20"/>
          <w:lang w:val="en-US"/>
        </w:rPr>
      </w:pPr>
    </w:p>
    <w:p w14:paraId="40CA0CB0" w14:textId="77777777" w:rsidR="001E5894" w:rsidRPr="001E5894" w:rsidRDefault="001E5894" w:rsidP="001E5894">
      <w:pPr>
        <w:pStyle w:val="NormalWeb"/>
        <w:numPr>
          <w:ilvl w:val="0"/>
          <w:numId w:val="43"/>
        </w:numPr>
        <w:shd w:val="clear" w:color="auto" w:fill="FFFFFF"/>
        <w:contextualSpacing/>
        <w:jc w:val="both"/>
        <w:rPr>
          <w:rFonts w:asciiTheme="minorHAnsi" w:hAnsiTheme="minorHAnsi" w:cstheme="minorHAnsi"/>
          <w:sz w:val="20"/>
          <w:szCs w:val="20"/>
          <w:lang w:val="en-US"/>
        </w:rPr>
      </w:pPr>
      <w:r w:rsidRPr="001E5894">
        <w:rPr>
          <w:rFonts w:asciiTheme="minorHAnsi" w:hAnsiTheme="minorHAnsi" w:cstheme="minorHAnsi"/>
          <w:b/>
          <w:sz w:val="20"/>
          <w:szCs w:val="20"/>
          <w:lang w:val="en-US"/>
        </w:rPr>
        <w:t>cob_grab:</w:t>
      </w:r>
      <w:r w:rsidRPr="001E5894">
        <w:rPr>
          <w:rFonts w:asciiTheme="minorHAnsi" w:hAnsiTheme="minorHAnsi" w:cstheme="minorHAnsi"/>
          <w:sz w:val="20"/>
          <w:szCs w:val="20"/>
          <w:lang w:val="en-US"/>
        </w:rPr>
        <w:t xml:space="preserve"> This node is used to grab the object through it’s grasping point and drop it on other location. This node is </w:t>
      </w:r>
      <w:r w:rsidR="000559E4" w:rsidRPr="001E5894">
        <w:rPr>
          <w:rFonts w:asciiTheme="minorHAnsi" w:hAnsiTheme="minorHAnsi" w:cstheme="minorHAnsi"/>
          <w:sz w:val="20"/>
          <w:szCs w:val="20"/>
          <w:lang w:val="en-US"/>
        </w:rPr>
        <w:t>responsible</w:t>
      </w:r>
      <w:r w:rsidRPr="001E5894">
        <w:rPr>
          <w:rFonts w:asciiTheme="minorHAnsi" w:hAnsiTheme="minorHAnsi" w:cstheme="minorHAnsi"/>
          <w:sz w:val="20"/>
          <w:szCs w:val="20"/>
          <w:lang w:val="en-US"/>
        </w:rPr>
        <w:t xml:space="preserve"> for moving the arm to proper position.</w:t>
      </w:r>
      <w:r w:rsidR="0040136D">
        <w:rPr>
          <w:rFonts w:asciiTheme="minorHAnsi" w:hAnsiTheme="minorHAnsi" w:cstheme="minorHAnsi"/>
          <w:sz w:val="20"/>
          <w:szCs w:val="20"/>
          <w:lang w:val="en-US"/>
        </w:rPr>
        <w:t xml:space="preserve"> </w:t>
      </w:r>
      <w:r w:rsidR="00266502">
        <w:rPr>
          <w:rFonts w:asciiTheme="minorHAnsi" w:hAnsiTheme="minorHAnsi" w:cstheme="minorHAnsi"/>
          <w:sz w:val="20"/>
          <w:szCs w:val="20"/>
          <w:lang w:val="en-US"/>
        </w:rPr>
        <w:t xml:space="preserve">Moveit is also used in this node to execute the validate plan path which approved in safety check node. </w:t>
      </w:r>
      <w:r w:rsidR="0095611F">
        <w:rPr>
          <w:rFonts w:asciiTheme="minorHAnsi" w:hAnsiTheme="minorHAnsi" w:cstheme="minorHAnsi"/>
          <w:sz w:val="20"/>
          <w:szCs w:val="20"/>
          <w:lang w:val="en-US"/>
        </w:rPr>
        <w:t xml:space="preserve">Communication </w:t>
      </w:r>
      <w:r w:rsidR="0095611F" w:rsidRPr="001E5894">
        <w:rPr>
          <w:rFonts w:asciiTheme="minorHAnsi" w:hAnsiTheme="minorHAnsi" w:cstheme="minorHAnsi"/>
          <w:sz w:val="20"/>
          <w:szCs w:val="20"/>
          <w:lang w:val="en-US"/>
        </w:rPr>
        <w:t>between</w:t>
      </w:r>
      <w:r w:rsidR="00266502">
        <w:rPr>
          <w:rFonts w:asciiTheme="minorHAnsi" w:hAnsiTheme="minorHAnsi" w:cstheme="minorHAnsi"/>
          <w:sz w:val="20"/>
          <w:szCs w:val="20"/>
          <w:lang w:val="en-US"/>
        </w:rPr>
        <w:t xml:space="preserve"> robot and move_group is done by ROS Topics and Actions. Move_group uses </w:t>
      </w:r>
      <w:r w:rsidRPr="001E5894">
        <w:rPr>
          <w:rFonts w:asciiTheme="minorHAnsi" w:hAnsiTheme="minorHAnsi" w:cstheme="minorHAnsi"/>
          <w:sz w:val="20"/>
          <w:szCs w:val="20"/>
          <w:lang w:val="en-US"/>
        </w:rPr>
        <w:t>robot_state_publisher and join_state_topic</w:t>
      </w:r>
      <w:r w:rsidR="00266502">
        <w:rPr>
          <w:rFonts w:asciiTheme="minorHAnsi" w:hAnsiTheme="minorHAnsi" w:cstheme="minorHAnsi"/>
          <w:sz w:val="20"/>
          <w:szCs w:val="20"/>
          <w:lang w:val="en-US"/>
        </w:rPr>
        <w:t xml:space="preserve">to determine the current position of every joint of arm </w:t>
      </w:r>
      <w:r w:rsidRPr="001E5894">
        <w:rPr>
          <w:rFonts w:asciiTheme="minorHAnsi" w:hAnsiTheme="minorHAnsi" w:cstheme="minorHAnsi"/>
          <w:sz w:val="20"/>
          <w:szCs w:val="20"/>
          <w:lang w:val="en-US"/>
        </w:rPr>
        <w:t>to move the arm properly.</w:t>
      </w:r>
    </w:p>
    <w:p w14:paraId="22559148" w14:textId="77777777" w:rsidR="00841C54" w:rsidRPr="00E71876" w:rsidRDefault="00841C54" w:rsidP="00591247">
      <w:pPr>
        <w:rPr>
          <w:rFonts w:cs="Arial"/>
          <w:lang w:val="en-US"/>
        </w:rPr>
      </w:pPr>
    </w:p>
    <w:p w14:paraId="47B34CB9" w14:textId="77777777" w:rsidR="0066309B" w:rsidRPr="00061DB2" w:rsidRDefault="00061DB2" w:rsidP="00061DB2">
      <w:pPr>
        <w:pStyle w:val="Heading1"/>
        <w:rPr>
          <w:rFonts w:asciiTheme="minorHAnsi" w:hAnsiTheme="minorHAnsi" w:cs="Arial"/>
          <w:b/>
          <w:lang w:val="en-US"/>
        </w:rPr>
      </w:pPr>
      <w:bookmarkStart w:id="20" w:name="_Toc481682355"/>
      <w:bookmarkStart w:id="21" w:name="_Toc438635468"/>
      <w:r w:rsidRPr="00061DB2">
        <w:rPr>
          <w:rFonts w:asciiTheme="minorHAnsi" w:hAnsiTheme="minorHAnsi" w:cs="Arial"/>
          <w:b/>
          <w:lang w:val="en-US"/>
        </w:rPr>
        <w:t>Timeline</w:t>
      </w:r>
      <w:bookmarkEnd w:id="20"/>
    </w:p>
    <w:p w14:paraId="44933FAE" w14:textId="77777777" w:rsidR="005E7EB9" w:rsidRPr="00F72511" w:rsidRDefault="00287F09" w:rsidP="00266E56">
      <w:pPr>
        <w:rPr>
          <w:lang w:val="en-US"/>
        </w:rPr>
      </w:pPr>
      <w:r w:rsidRPr="00F72511">
        <w:rPr>
          <w:lang w:val="en-US"/>
        </w:rPr>
        <w:t>Tentative timeline for this project is given below</w:t>
      </w:r>
      <w:r w:rsidR="00AA3A67" w:rsidRPr="00F72511">
        <w:rPr>
          <w:lang w:val="en-US"/>
        </w:rPr>
        <w:t>:</w:t>
      </w:r>
    </w:p>
    <w:tbl>
      <w:tblPr>
        <w:tblStyle w:val="TableGrid"/>
        <w:tblW w:w="0" w:type="auto"/>
        <w:jc w:val="center"/>
        <w:tblLook w:val="04A0" w:firstRow="1" w:lastRow="0" w:firstColumn="1" w:lastColumn="0" w:noHBand="0" w:noVBand="1"/>
      </w:tblPr>
      <w:tblGrid>
        <w:gridCol w:w="4927"/>
        <w:gridCol w:w="4927"/>
      </w:tblGrid>
      <w:tr w:rsidR="00273FF8" w:rsidRPr="00F72511" w14:paraId="5CE013D9" w14:textId="77777777" w:rsidTr="00C305F3">
        <w:trPr>
          <w:trHeight w:val="516"/>
          <w:jc w:val="center"/>
        </w:trPr>
        <w:tc>
          <w:tcPr>
            <w:tcW w:w="4927" w:type="dxa"/>
          </w:tcPr>
          <w:p w14:paraId="5FFED452" w14:textId="77777777" w:rsidR="00273FF8" w:rsidRPr="00F72511" w:rsidRDefault="00273FF8" w:rsidP="00273FF8">
            <w:pPr>
              <w:jc w:val="center"/>
              <w:rPr>
                <w:b/>
                <w:lang w:val="en-US"/>
              </w:rPr>
            </w:pPr>
            <w:r w:rsidRPr="00F72511">
              <w:rPr>
                <w:b/>
                <w:lang w:val="en-US"/>
              </w:rPr>
              <w:t>Date</w:t>
            </w:r>
          </w:p>
        </w:tc>
        <w:tc>
          <w:tcPr>
            <w:tcW w:w="4927" w:type="dxa"/>
          </w:tcPr>
          <w:p w14:paraId="4E242D06" w14:textId="77777777" w:rsidR="00273FF8" w:rsidRPr="00F72511" w:rsidRDefault="00273FF8" w:rsidP="00FE329D">
            <w:pPr>
              <w:jc w:val="left"/>
              <w:rPr>
                <w:b/>
                <w:lang w:val="en-US"/>
              </w:rPr>
            </w:pPr>
            <w:r w:rsidRPr="00F72511">
              <w:rPr>
                <w:b/>
                <w:lang w:val="en-US"/>
              </w:rPr>
              <w:t>Milestone</w:t>
            </w:r>
          </w:p>
        </w:tc>
      </w:tr>
      <w:tr w:rsidR="00273FF8" w:rsidRPr="00970D25" w14:paraId="2E08C217" w14:textId="77777777" w:rsidTr="00273FF8">
        <w:trPr>
          <w:jc w:val="center"/>
        </w:trPr>
        <w:tc>
          <w:tcPr>
            <w:tcW w:w="4927" w:type="dxa"/>
          </w:tcPr>
          <w:p w14:paraId="1B664F6A" w14:textId="77777777" w:rsidR="00273FF8" w:rsidRPr="00F72511" w:rsidRDefault="00273FF8" w:rsidP="00273FF8">
            <w:pPr>
              <w:jc w:val="center"/>
              <w:rPr>
                <w:lang w:val="en-US"/>
              </w:rPr>
            </w:pPr>
            <w:r w:rsidRPr="00F72511">
              <w:rPr>
                <w:lang w:val="en-US"/>
              </w:rPr>
              <w:t>17.05 – 30.05</w:t>
            </w:r>
          </w:p>
        </w:tc>
        <w:tc>
          <w:tcPr>
            <w:tcW w:w="4927" w:type="dxa"/>
          </w:tcPr>
          <w:p w14:paraId="3F015858" w14:textId="77777777" w:rsidR="00273FF8" w:rsidRPr="00F72511" w:rsidRDefault="00273FF8" w:rsidP="00FE329D">
            <w:pPr>
              <w:jc w:val="left"/>
              <w:rPr>
                <w:lang w:val="en-US"/>
              </w:rPr>
            </w:pPr>
            <w:r w:rsidRPr="00F72511">
              <w:rPr>
                <w:lang w:val="en-US"/>
              </w:rPr>
              <w:t>Move the Care O Bot to a fixed location</w:t>
            </w:r>
          </w:p>
          <w:p w14:paraId="31A702B5" w14:textId="77777777" w:rsidR="0063124B" w:rsidRPr="00F72511" w:rsidRDefault="00FE329D" w:rsidP="00FE329D">
            <w:pPr>
              <w:jc w:val="left"/>
              <w:rPr>
                <w:lang w:val="en-US"/>
              </w:rPr>
            </w:pPr>
            <w:r w:rsidRPr="00F72511">
              <w:rPr>
                <w:lang w:val="en-US"/>
              </w:rPr>
              <w:t>Node: cob_m</w:t>
            </w:r>
            <w:r w:rsidR="0063124B" w:rsidRPr="00F72511">
              <w:rPr>
                <w:lang w:val="en-US"/>
              </w:rPr>
              <w:t>ove.py</w:t>
            </w:r>
          </w:p>
          <w:p w14:paraId="6F1FB251" w14:textId="77777777" w:rsidR="00FE329D" w:rsidRPr="00F72511" w:rsidRDefault="00FE329D" w:rsidP="00FE329D">
            <w:pPr>
              <w:jc w:val="left"/>
              <w:rPr>
                <w:lang w:val="en-US"/>
              </w:rPr>
            </w:pPr>
            <w:r w:rsidRPr="00F72511">
              <w:rPr>
                <w:lang w:val="en-US"/>
              </w:rPr>
              <w:t>Using: geometry_msg/twist</w:t>
            </w:r>
          </w:p>
        </w:tc>
      </w:tr>
      <w:tr w:rsidR="00273FF8" w:rsidRPr="00970D25" w14:paraId="100F26D6" w14:textId="77777777" w:rsidTr="00273FF8">
        <w:trPr>
          <w:jc w:val="center"/>
        </w:trPr>
        <w:tc>
          <w:tcPr>
            <w:tcW w:w="4927" w:type="dxa"/>
          </w:tcPr>
          <w:p w14:paraId="210ABF27" w14:textId="77777777" w:rsidR="00273FF8" w:rsidRPr="00F72511" w:rsidRDefault="00273FF8" w:rsidP="005133B7">
            <w:pPr>
              <w:jc w:val="center"/>
              <w:rPr>
                <w:lang w:val="en-US"/>
              </w:rPr>
            </w:pPr>
            <w:r w:rsidRPr="00F72511">
              <w:rPr>
                <w:lang w:val="en-US"/>
              </w:rPr>
              <w:t>31.05 – 1</w:t>
            </w:r>
            <w:r w:rsidR="005133B7" w:rsidRPr="00F72511">
              <w:rPr>
                <w:lang w:val="en-US"/>
              </w:rPr>
              <w:t>3</w:t>
            </w:r>
            <w:r w:rsidRPr="00F72511">
              <w:rPr>
                <w:lang w:val="en-US"/>
              </w:rPr>
              <w:t>.06</w:t>
            </w:r>
          </w:p>
        </w:tc>
        <w:tc>
          <w:tcPr>
            <w:tcW w:w="4927" w:type="dxa"/>
          </w:tcPr>
          <w:p w14:paraId="345409FE" w14:textId="77777777" w:rsidR="00273FF8" w:rsidRPr="00F72511" w:rsidRDefault="005133B7" w:rsidP="00FE329D">
            <w:pPr>
              <w:jc w:val="left"/>
              <w:rPr>
                <w:lang w:val="en-US"/>
              </w:rPr>
            </w:pPr>
            <w:r w:rsidRPr="00F72511">
              <w:rPr>
                <w:lang w:val="en-US"/>
              </w:rPr>
              <w:t>Milestone 2 :</w:t>
            </w:r>
            <w:r w:rsidR="00273FF8" w:rsidRPr="00F72511">
              <w:rPr>
                <w:lang w:val="en-US"/>
              </w:rPr>
              <w:t>Searching for Grasping point and move to that location</w:t>
            </w:r>
          </w:p>
          <w:p w14:paraId="1710326A" w14:textId="77777777" w:rsidR="00FE329D" w:rsidRPr="00F72511" w:rsidRDefault="00FE329D" w:rsidP="00FE329D">
            <w:pPr>
              <w:jc w:val="left"/>
              <w:rPr>
                <w:lang w:val="en-US"/>
              </w:rPr>
            </w:pPr>
            <w:r w:rsidRPr="00F72511">
              <w:rPr>
                <w:lang w:val="en-US"/>
              </w:rPr>
              <w:t>Nodes: cob_grasp</w:t>
            </w:r>
            <w:r w:rsidR="00E12D1E">
              <w:rPr>
                <w:lang w:val="en-US"/>
              </w:rPr>
              <w:t>_node</w:t>
            </w:r>
            <w:r w:rsidRPr="00F72511">
              <w:rPr>
                <w:lang w:val="en-US"/>
              </w:rPr>
              <w:t>.py and cob_move.py collaborate</w:t>
            </w:r>
          </w:p>
          <w:p w14:paraId="636AB784" w14:textId="77777777" w:rsidR="0063124B" w:rsidRPr="00F72511" w:rsidRDefault="00FE329D" w:rsidP="00FE329D">
            <w:pPr>
              <w:spacing w:after="200" w:line="276" w:lineRule="auto"/>
              <w:rPr>
                <w:lang w:val="en-US"/>
              </w:rPr>
            </w:pPr>
            <w:r w:rsidRPr="00F72511">
              <w:rPr>
                <w:lang w:val="en-US"/>
              </w:rPr>
              <w:t xml:space="preserve">Using: </w:t>
            </w:r>
            <w:r w:rsidRPr="00F72511">
              <w:rPr>
                <w:rFonts w:cs="Arial"/>
                <w:lang w:val="en-US"/>
              </w:rPr>
              <w:t>Haf_grasping, Agile_grasp</w:t>
            </w:r>
          </w:p>
        </w:tc>
      </w:tr>
      <w:tr w:rsidR="00273FF8" w:rsidRPr="00970D25" w14:paraId="2B083CA4" w14:textId="77777777" w:rsidTr="00273FF8">
        <w:trPr>
          <w:jc w:val="center"/>
        </w:trPr>
        <w:tc>
          <w:tcPr>
            <w:tcW w:w="4927" w:type="dxa"/>
          </w:tcPr>
          <w:p w14:paraId="30519817" w14:textId="77777777" w:rsidR="00273FF8" w:rsidRPr="00F72511" w:rsidRDefault="00273FF8" w:rsidP="00273FF8">
            <w:pPr>
              <w:jc w:val="center"/>
              <w:rPr>
                <w:lang w:val="en-US"/>
              </w:rPr>
            </w:pPr>
            <w:r w:rsidRPr="00F72511">
              <w:rPr>
                <w:lang w:val="en-US"/>
              </w:rPr>
              <w:t xml:space="preserve">14.06 – 28.06 </w:t>
            </w:r>
          </w:p>
        </w:tc>
        <w:tc>
          <w:tcPr>
            <w:tcW w:w="4927" w:type="dxa"/>
          </w:tcPr>
          <w:p w14:paraId="4544749C" w14:textId="77777777" w:rsidR="00DC1677" w:rsidRPr="00F72511" w:rsidRDefault="00DC1677" w:rsidP="00FE329D">
            <w:pPr>
              <w:jc w:val="left"/>
              <w:rPr>
                <w:lang w:val="en-US"/>
              </w:rPr>
            </w:pPr>
            <w:r w:rsidRPr="00F72511">
              <w:rPr>
                <w:lang w:val="en-US"/>
              </w:rPr>
              <w:t>(Intermediate milestone)</w:t>
            </w:r>
          </w:p>
          <w:p w14:paraId="6E3A5EBC" w14:textId="77777777" w:rsidR="00273FF8" w:rsidRPr="00F72511" w:rsidRDefault="00273FF8" w:rsidP="00FE329D">
            <w:pPr>
              <w:jc w:val="left"/>
              <w:rPr>
                <w:lang w:val="en-US"/>
              </w:rPr>
            </w:pPr>
            <w:r w:rsidRPr="00F72511">
              <w:rPr>
                <w:lang w:val="en-US"/>
              </w:rPr>
              <w:t>Grab the object and pick it up</w:t>
            </w:r>
          </w:p>
          <w:p w14:paraId="505138DF" w14:textId="77777777" w:rsidR="00FE329D" w:rsidRPr="00F72511" w:rsidRDefault="00FE329D" w:rsidP="00FE329D">
            <w:pPr>
              <w:jc w:val="left"/>
              <w:rPr>
                <w:lang w:val="en-US"/>
              </w:rPr>
            </w:pPr>
            <w:r w:rsidRPr="00F72511">
              <w:rPr>
                <w:lang w:val="en-US"/>
              </w:rPr>
              <w:t>Node: cob_grab.py</w:t>
            </w:r>
          </w:p>
          <w:p w14:paraId="56FFB67A" w14:textId="77777777" w:rsidR="00FE329D" w:rsidRPr="00F72511" w:rsidRDefault="00FE329D" w:rsidP="00FE329D">
            <w:pPr>
              <w:jc w:val="left"/>
              <w:rPr>
                <w:lang w:val="en-US"/>
              </w:rPr>
            </w:pPr>
            <w:r w:rsidRPr="00F72511">
              <w:rPr>
                <w:lang w:val="en-US"/>
              </w:rPr>
              <w:t xml:space="preserve">Using: </w:t>
            </w:r>
            <w:r w:rsidRPr="00F72511">
              <w:rPr>
                <w:rFonts w:cs="Arial"/>
                <w:lang w:val="en-US"/>
              </w:rPr>
              <w:t>Moveit_grasps indigo-devel</w:t>
            </w:r>
          </w:p>
        </w:tc>
      </w:tr>
      <w:tr w:rsidR="00273FF8" w:rsidRPr="00970D25" w14:paraId="523ECB05" w14:textId="77777777" w:rsidTr="00273FF8">
        <w:trPr>
          <w:jc w:val="center"/>
        </w:trPr>
        <w:tc>
          <w:tcPr>
            <w:tcW w:w="4927" w:type="dxa"/>
          </w:tcPr>
          <w:p w14:paraId="760B1CA4" w14:textId="77777777" w:rsidR="00273FF8" w:rsidRPr="00F72511" w:rsidRDefault="007A3EA1" w:rsidP="00FC018A">
            <w:pPr>
              <w:jc w:val="center"/>
              <w:rPr>
                <w:lang w:val="en-US"/>
              </w:rPr>
            </w:pPr>
            <w:r w:rsidRPr="00F72511">
              <w:rPr>
                <w:lang w:val="en-US"/>
              </w:rPr>
              <w:t xml:space="preserve">28.06 </w:t>
            </w:r>
            <w:r w:rsidR="00FC018A" w:rsidRPr="00F72511">
              <w:rPr>
                <w:lang w:val="en-US"/>
              </w:rPr>
              <w:t>–11.07</w:t>
            </w:r>
          </w:p>
        </w:tc>
        <w:tc>
          <w:tcPr>
            <w:tcW w:w="4927" w:type="dxa"/>
          </w:tcPr>
          <w:p w14:paraId="2356C135" w14:textId="77777777" w:rsidR="00273FF8" w:rsidRPr="00F72511" w:rsidRDefault="005133B7" w:rsidP="00620721">
            <w:pPr>
              <w:jc w:val="left"/>
              <w:rPr>
                <w:lang w:val="en-US"/>
              </w:rPr>
            </w:pPr>
            <w:r w:rsidRPr="00F72511">
              <w:rPr>
                <w:lang w:val="en-US"/>
              </w:rPr>
              <w:t>Milestone3: drop it , (</w:t>
            </w:r>
            <w:r w:rsidR="007A3EA1" w:rsidRPr="00F72511">
              <w:rPr>
                <w:lang w:val="en-US"/>
              </w:rPr>
              <w:t>Safety check, fine tuning</w:t>
            </w:r>
            <w:r w:rsidRPr="00F72511">
              <w:rPr>
                <w:lang w:val="en-US"/>
              </w:rPr>
              <w:t>)</w:t>
            </w:r>
            <w:r w:rsidR="00DC1677" w:rsidRPr="00F72511">
              <w:rPr>
                <w:lang w:val="en-US"/>
              </w:rPr>
              <w:t xml:space="preserve"> and Check in Real Robot.</w:t>
            </w:r>
          </w:p>
        </w:tc>
      </w:tr>
    </w:tbl>
    <w:p w14:paraId="4DFF6492" w14:textId="77777777" w:rsidR="00273FF8" w:rsidRDefault="00273FF8" w:rsidP="00266E56">
      <w:pPr>
        <w:rPr>
          <w:color w:val="008EC4" w:themeColor="accent4" w:themeTint="BF"/>
          <w:lang w:val="en-US"/>
        </w:rPr>
      </w:pPr>
    </w:p>
    <w:p w14:paraId="59C20224" w14:textId="77777777" w:rsidR="009A3459" w:rsidRPr="00B8514C" w:rsidRDefault="009A3459" w:rsidP="00266E56">
      <w:pPr>
        <w:rPr>
          <w:color w:val="008EC4" w:themeColor="accent4" w:themeTint="BF"/>
          <w:lang w:val="en-US"/>
        </w:rPr>
      </w:pPr>
    </w:p>
    <w:p w14:paraId="02D8F566" w14:textId="77777777" w:rsidR="00840CBF" w:rsidRPr="00061DB2" w:rsidRDefault="000F45A4" w:rsidP="004F20F1">
      <w:pPr>
        <w:pStyle w:val="Heading1"/>
        <w:rPr>
          <w:rFonts w:asciiTheme="minorHAnsi" w:hAnsiTheme="minorHAnsi" w:cs="Arial"/>
          <w:b/>
          <w:lang w:val="en-US"/>
        </w:rPr>
      </w:pPr>
      <w:bookmarkStart w:id="22" w:name="_Toc481682356"/>
      <w:r w:rsidRPr="00061DB2">
        <w:rPr>
          <w:rFonts w:asciiTheme="minorHAnsi" w:hAnsiTheme="minorHAnsi" w:cs="Arial"/>
          <w:b/>
          <w:lang w:val="en-US"/>
        </w:rPr>
        <w:lastRenderedPageBreak/>
        <w:t>Frameworks and Tools</w:t>
      </w:r>
      <w:bookmarkEnd w:id="21"/>
      <w:bookmarkEnd w:id="22"/>
    </w:p>
    <w:p w14:paraId="584B071F" w14:textId="77777777" w:rsidR="0066309B" w:rsidRPr="00F72511" w:rsidRDefault="00F927F3" w:rsidP="0066309B">
      <w:pPr>
        <w:spacing w:after="200" w:line="276" w:lineRule="auto"/>
        <w:rPr>
          <w:rFonts w:cs="Arial"/>
          <w:lang w:val="en-US"/>
        </w:rPr>
      </w:pPr>
      <w:r w:rsidRPr="00F72511">
        <w:rPr>
          <w:rFonts w:cs="Arial"/>
          <w:lang w:val="en-US"/>
        </w:rPr>
        <w:t>For this project we are using Robot Operating System</w:t>
      </w:r>
      <w:r w:rsidR="00273FF8" w:rsidRPr="00F72511">
        <w:rPr>
          <w:rFonts w:cs="Arial"/>
          <w:lang w:val="en-US"/>
        </w:rPr>
        <w:t xml:space="preserve"> (ROS)</w:t>
      </w:r>
      <w:r w:rsidRPr="00F72511">
        <w:rPr>
          <w:rFonts w:cs="Arial"/>
          <w:lang w:val="en-US"/>
        </w:rPr>
        <w:t xml:space="preserve"> in Ubuntu 14.04 Trusty. </w:t>
      </w:r>
    </w:p>
    <w:p w14:paraId="515D0B87" w14:textId="77777777" w:rsidR="00F927F3" w:rsidRPr="00F72511" w:rsidRDefault="00F927F3" w:rsidP="0066309B">
      <w:pPr>
        <w:spacing w:after="200" w:line="276" w:lineRule="auto"/>
        <w:rPr>
          <w:rFonts w:cs="Arial"/>
          <w:lang w:val="en-US"/>
        </w:rPr>
      </w:pPr>
      <w:r w:rsidRPr="00F72511">
        <w:rPr>
          <w:rFonts w:cs="Arial"/>
          <w:lang w:val="en-US"/>
        </w:rPr>
        <w:t>Other Framework:</w:t>
      </w:r>
    </w:p>
    <w:p w14:paraId="79900DA9" w14:textId="77777777" w:rsidR="00F927F3" w:rsidRPr="00F72511" w:rsidRDefault="00F927F3" w:rsidP="00F927F3">
      <w:pPr>
        <w:pStyle w:val="ListParagraph"/>
        <w:numPr>
          <w:ilvl w:val="0"/>
          <w:numId w:val="40"/>
        </w:numPr>
        <w:spacing w:after="200" w:line="276" w:lineRule="auto"/>
        <w:rPr>
          <w:rFonts w:cs="Arial"/>
          <w:lang w:val="en-US"/>
        </w:rPr>
      </w:pPr>
      <w:r w:rsidRPr="00F72511">
        <w:rPr>
          <w:rFonts w:cs="Arial"/>
          <w:lang w:val="en-US"/>
        </w:rPr>
        <w:t>Catkin Project</w:t>
      </w:r>
    </w:p>
    <w:p w14:paraId="26690182" w14:textId="77777777" w:rsidR="00F927F3" w:rsidRPr="00F72511" w:rsidRDefault="00F927F3" w:rsidP="00F927F3">
      <w:pPr>
        <w:pStyle w:val="ListParagraph"/>
        <w:numPr>
          <w:ilvl w:val="0"/>
          <w:numId w:val="40"/>
        </w:numPr>
        <w:spacing w:after="200" w:line="276" w:lineRule="auto"/>
        <w:rPr>
          <w:rFonts w:cs="Arial"/>
          <w:lang w:val="en-US"/>
        </w:rPr>
      </w:pPr>
      <w:r w:rsidRPr="00F72511">
        <w:rPr>
          <w:rFonts w:cs="Arial"/>
          <w:lang w:val="en-US"/>
        </w:rPr>
        <w:t>Care-O-Bot library indigo</w:t>
      </w:r>
    </w:p>
    <w:p w14:paraId="256BAE79" w14:textId="77777777" w:rsidR="00DC51AF" w:rsidRPr="00F72511" w:rsidRDefault="00DC51AF" w:rsidP="0066309B">
      <w:pPr>
        <w:pStyle w:val="ListParagraph"/>
        <w:numPr>
          <w:ilvl w:val="0"/>
          <w:numId w:val="15"/>
        </w:numPr>
        <w:spacing w:after="200" w:line="276" w:lineRule="auto"/>
        <w:rPr>
          <w:rFonts w:cs="Arial"/>
          <w:lang w:val="en-US"/>
        </w:rPr>
      </w:pPr>
      <w:r w:rsidRPr="00F72511">
        <w:rPr>
          <w:rFonts w:cs="Arial"/>
          <w:lang w:val="en-US"/>
        </w:rPr>
        <w:t>T</w:t>
      </w:r>
      <w:r w:rsidR="00902CE4" w:rsidRPr="00F72511">
        <w:rPr>
          <w:rFonts w:cs="Arial"/>
          <w:lang w:val="en-US"/>
        </w:rPr>
        <w:t>o</w:t>
      </w:r>
      <w:r w:rsidRPr="00F72511">
        <w:rPr>
          <w:rFonts w:cs="Arial"/>
          <w:lang w:val="en-US"/>
        </w:rPr>
        <w:t xml:space="preserve"> move the Care O Bot 3 in Omni direction we are using:</w:t>
      </w:r>
    </w:p>
    <w:p w14:paraId="2F110E0E" w14:textId="77777777" w:rsidR="00DC51AF" w:rsidRPr="00F72511" w:rsidRDefault="00DC51AF" w:rsidP="00DC51AF">
      <w:pPr>
        <w:pStyle w:val="ListParagraph"/>
        <w:numPr>
          <w:ilvl w:val="1"/>
          <w:numId w:val="15"/>
        </w:numPr>
        <w:spacing w:after="200" w:line="276" w:lineRule="auto"/>
        <w:rPr>
          <w:rFonts w:cs="Arial"/>
          <w:lang w:val="en-US"/>
        </w:rPr>
      </w:pPr>
      <w:r w:rsidRPr="00F72511">
        <w:rPr>
          <w:rFonts w:cs="Arial"/>
          <w:lang w:val="en-US"/>
        </w:rPr>
        <w:t>Cmd_val</w:t>
      </w:r>
      <w:r w:rsidR="00487952">
        <w:rPr>
          <w:rFonts w:cs="Arial"/>
          <w:lang w:val="en-US"/>
        </w:rPr>
        <w:t xml:space="preserve">, </w:t>
      </w:r>
      <w:r w:rsidR="00487952" w:rsidRPr="00487952">
        <w:rPr>
          <w:rFonts w:cs="Arial"/>
          <w:lang w:val="en-US"/>
        </w:rPr>
        <w:t>cob_2dnav</w:t>
      </w:r>
    </w:p>
    <w:p w14:paraId="3C550E78" w14:textId="77777777" w:rsidR="00DC51AF" w:rsidRPr="00F72511" w:rsidRDefault="00DC51AF" w:rsidP="00DC51AF">
      <w:pPr>
        <w:pStyle w:val="ListParagraph"/>
        <w:numPr>
          <w:ilvl w:val="1"/>
          <w:numId w:val="15"/>
        </w:numPr>
        <w:spacing w:after="200" w:line="276" w:lineRule="auto"/>
        <w:rPr>
          <w:rFonts w:cs="Arial"/>
          <w:lang w:val="en-US"/>
        </w:rPr>
      </w:pPr>
      <w:r w:rsidRPr="00F72511">
        <w:rPr>
          <w:rFonts w:cs="Arial"/>
          <w:lang w:val="en-US"/>
        </w:rPr>
        <w:t>Geometry_msg/twist</w:t>
      </w:r>
    </w:p>
    <w:p w14:paraId="2618F434" w14:textId="77777777" w:rsidR="00131A26" w:rsidRPr="00F72511" w:rsidRDefault="00131A26" w:rsidP="0066309B">
      <w:pPr>
        <w:pStyle w:val="ListParagraph"/>
        <w:numPr>
          <w:ilvl w:val="0"/>
          <w:numId w:val="15"/>
        </w:numPr>
        <w:spacing w:after="200" w:line="276" w:lineRule="auto"/>
        <w:rPr>
          <w:rFonts w:cs="Arial"/>
          <w:lang w:val="en-US"/>
        </w:rPr>
      </w:pPr>
      <w:r w:rsidRPr="00F72511">
        <w:rPr>
          <w:rFonts w:cs="Arial"/>
          <w:lang w:val="en-US"/>
        </w:rPr>
        <w:t>To search for grasping point:</w:t>
      </w:r>
    </w:p>
    <w:p w14:paraId="265D23DE" w14:textId="77777777" w:rsidR="00131A26" w:rsidRPr="00F72511" w:rsidRDefault="00902CE4" w:rsidP="00131A26">
      <w:pPr>
        <w:pStyle w:val="ListParagraph"/>
        <w:numPr>
          <w:ilvl w:val="1"/>
          <w:numId w:val="15"/>
        </w:numPr>
        <w:spacing w:after="200" w:line="276" w:lineRule="auto"/>
        <w:rPr>
          <w:rFonts w:cs="Arial"/>
          <w:lang w:val="en-US"/>
        </w:rPr>
      </w:pPr>
      <w:r w:rsidRPr="00F72511">
        <w:rPr>
          <w:rFonts w:cs="Arial"/>
          <w:lang w:val="en-US"/>
        </w:rPr>
        <w:t>Haf_grasping</w:t>
      </w:r>
    </w:p>
    <w:p w14:paraId="5E35BF3B" w14:textId="77777777" w:rsidR="00131A26" w:rsidRPr="00F72511" w:rsidRDefault="00131A26" w:rsidP="00131A26">
      <w:pPr>
        <w:pStyle w:val="ListParagraph"/>
        <w:numPr>
          <w:ilvl w:val="1"/>
          <w:numId w:val="15"/>
        </w:numPr>
        <w:spacing w:after="200" w:line="276" w:lineRule="auto"/>
        <w:rPr>
          <w:rFonts w:cs="Arial"/>
          <w:lang w:val="en-US"/>
        </w:rPr>
      </w:pPr>
      <w:r w:rsidRPr="00F72511">
        <w:rPr>
          <w:rFonts w:cs="Arial"/>
          <w:lang w:val="en-US"/>
        </w:rPr>
        <w:t>Agile_grasp</w:t>
      </w:r>
    </w:p>
    <w:p w14:paraId="4EF6347E" w14:textId="77777777" w:rsidR="00131A26" w:rsidRPr="00F72511" w:rsidRDefault="00131A26" w:rsidP="00131A26">
      <w:pPr>
        <w:pStyle w:val="ListParagraph"/>
        <w:numPr>
          <w:ilvl w:val="1"/>
          <w:numId w:val="15"/>
        </w:numPr>
        <w:spacing w:after="200" w:line="276" w:lineRule="auto"/>
        <w:rPr>
          <w:rFonts w:cs="Arial"/>
          <w:lang w:val="en-US"/>
        </w:rPr>
      </w:pPr>
      <w:r w:rsidRPr="00F72511">
        <w:rPr>
          <w:rFonts w:cs="Arial"/>
          <w:lang w:val="en-US"/>
        </w:rPr>
        <w:t>Moveit_grasps indigo-devel</w:t>
      </w:r>
    </w:p>
    <w:p w14:paraId="56489B7E" w14:textId="77777777" w:rsidR="0066309B" w:rsidRPr="00F72511" w:rsidRDefault="0066309B" w:rsidP="0066309B">
      <w:pPr>
        <w:pStyle w:val="ListParagraph"/>
        <w:numPr>
          <w:ilvl w:val="0"/>
          <w:numId w:val="15"/>
        </w:numPr>
        <w:spacing w:after="200" w:line="276" w:lineRule="auto"/>
        <w:rPr>
          <w:rFonts w:cs="Arial"/>
          <w:lang w:val="en-US"/>
        </w:rPr>
      </w:pPr>
      <w:r w:rsidRPr="00F72511">
        <w:rPr>
          <w:rFonts w:cs="Arial"/>
          <w:lang w:val="en-US"/>
        </w:rPr>
        <w:t>OpenCV will be used for image processing tools</w:t>
      </w:r>
    </w:p>
    <w:p w14:paraId="3A8202D2" w14:textId="77777777" w:rsidR="000617DE" w:rsidRPr="00F72511" w:rsidRDefault="000617DE" w:rsidP="0066309B">
      <w:pPr>
        <w:pStyle w:val="ListParagraph"/>
        <w:numPr>
          <w:ilvl w:val="0"/>
          <w:numId w:val="15"/>
        </w:numPr>
        <w:spacing w:after="200" w:line="276" w:lineRule="auto"/>
        <w:rPr>
          <w:rFonts w:cs="Arial"/>
          <w:lang w:val="en-US"/>
        </w:rPr>
      </w:pPr>
      <w:r w:rsidRPr="00F72511">
        <w:rPr>
          <w:rFonts w:cs="Arial"/>
          <w:lang w:val="en-US"/>
        </w:rPr>
        <w:t>Gazebo and Rviz will be used as simulator</w:t>
      </w:r>
    </w:p>
    <w:p w14:paraId="28B30829" w14:textId="77777777" w:rsidR="00841C54" w:rsidRDefault="00841C54" w:rsidP="000F45A4">
      <w:pPr>
        <w:pStyle w:val="Heading1"/>
        <w:numPr>
          <w:ilvl w:val="0"/>
          <w:numId w:val="0"/>
        </w:numPr>
        <w:rPr>
          <w:rFonts w:asciiTheme="minorHAnsi" w:hAnsiTheme="minorHAnsi" w:cs="Arial"/>
          <w:sz w:val="20"/>
          <w:szCs w:val="20"/>
          <w:lang w:val="en-US"/>
        </w:rPr>
      </w:pPr>
      <w:bookmarkStart w:id="23" w:name="_Toc438635469"/>
      <w:bookmarkStart w:id="24" w:name="_Toc481682357"/>
    </w:p>
    <w:p w14:paraId="774CC683" w14:textId="77777777" w:rsidR="000F45A4" w:rsidRPr="00841C54" w:rsidRDefault="000F45A4" w:rsidP="000F45A4">
      <w:pPr>
        <w:pStyle w:val="Heading1"/>
        <w:numPr>
          <w:ilvl w:val="0"/>
          <w:numId w:val="0"/>
        </w:numPr>
        <w:rPr>
          <w:rFonts w:asciiTheme="minorHAnsi" w:hAnsiTheme="minorHAnsi" w:cs="Arial"/>
          <w:b/>
          <w:color w:val="000000" w:themeColor="text1"/>
          <w:sz w:val="21"/>
          <w:szCs w:val="20"/>
          <w:lang w:val="en-US"/>
        </w:rPr>
      </w:pPr>
      <w:r w:rsidRPr="00841C54">
        <w:rPr>
          <w:rFonts w:asciiTheme="minorHAnsi" w:hAnsiTheme="minorHAnsi" w:cs="Arial"/>
          <w:b/>
          <w:color w:val="000000" w:themeColor="text1"/>
          <w:sz w:val="21"/>
          <w:szCs w:val="20"/>
          <w:lang w:val="en-US"/>
        </w:rPr>
        <w:t>References</w:t>
      </w:r>
      <w:bookmarkEnd w:id="23"/>
      <w:bookmarkEnd w:id="24"/>
    </w:p>
    <w:p w14:paraId="57688394" w14:textId="77777777" w:rsidR="00841C54" w:rsidRPr="00AF255A" w:rsidRDefault="00841C54" w:rsidP="000F45A4">
      <w:pPr>
        <w:rPr>
          <w:rFonts w:cs="Arial"/>
          <w:color w:val="008EC4" w:themeColor="accent4" w:themeTint="BF"/>
          <w:lang w:val="en-US"/>
        </w:rPr>
      </w:pPr>
    </w:p>
    <w:p w14:paraId="5F8CA57F" w14:textId="77777777" w:rsidR="0023011D" w:rsidRDefault="000F45A4" w:rsidP="00B8514C">
      <w:pPr>
        <w:rPr>
          <w:rFonts w:cs="Arial"/>
          <w:lang w:val="en-US"/>
        </w:rPr>
      </w:pPr>
      <w:r w:rsidRPr="00B8514C">
        <w:rPr>
          <w:rFonts w:cs="Arial"/>
          <w:lang w:val="en-US"/>
        </w:rPr>
        <w:t xml:space="preserve">[1] </w:t>
      </w:r>
      <w:r w:rsidR="0023011D">
        <w:rPr>
          <w:rFonts w:cs="Arial"/>
          <w:lang w:val="en-US"/>
        </w:rPr>
        <w:t xml:space="preserve">PWC: Pulse on robotics  </w:t>
      </w:r>
      <w:hyperlink r:id="rId10" w:history="1">
        <w:r w:rsidR="0023011D" w:rsidRPr="005E27C2">
          <w:rPr>
            <w:rStyle w:val="Hyperlink"/>
            <w:rFonts w:cs="Arial"/>
            <w:lang w:val="en-US"/>
          </w:rPr>
          <w:t>https://www.pwc.com/</w:t>
        </w:r>
      </w:hyperlink>
    </w:p>
    <w:p w14:paraId="31B5E615" w14:textId="77777777" w:rsidR="00B8514C" w:rsidRDefault="00482BE5" w:rsidP="00B8514C">
      <w:pPr>
        <w:rPr>
          <w:rFonts w:cs="Arial"/>
          <w:lang w:val="en-US"/>
        </w:rPr>
      </w:pPr>
      <w:r>
        <w:rPr>
          <w:rFonts w:cs="Arial"/>
          <w:lang w:val="en-US"/>
        </w:rPr>
        <w:t xml:space="preserve">[2] </w:t>
      </w:r>
      <w:r w:rsidR="00B8514C" w:rsidRPr="00B8514C">
        <w:rPr>
          <w:rFonts w:cs="Arial"/>
          <w:lang w:val="en-US"/>
        </w:rPr>
        <w:t xml:space="preserve">ROS Indigo Install: </w:t>
      </w:r>
      <w:hyperlink r:id="rId11" w:history="1">
        <w:r w:rsidR="00EC1CB2" w:rsidRPr="00BE5078">
          <w:rPr>
            <w:rStyle w:val="Hyperlink"/>
            <w:rFonts w:cs="Arial"/>
            <w:lang w:val="en-US"/>
          </w:rPr>
          <w:t>http://wiki.ros.org/indigo/Installation/Ubuntu</w:t>
        </w:r>
      </w:hyperlink>
    </w:p>
    <w:p w14:paraId="2A489184" w14:textId="77777777" w:rsidR="000F45A4" w:rsidRDefault="00482BE5" w:rsidP="00B8514C">
      <w:pPr>
        <w:rPr>
          <w:rFonts w:cs="Arial"/>
          <w:lang w:val="en-US"/>
        </w:rPr>
      </w:pPr>
      <w:r>
        <w:rPr>
          <w:rFonts w:cs="Arial"/>
          <w:lang w:val="en-US"/>
        </w:rPr>
        <w:t>[3</w:t>
      </w:r>
      <w:r w:rsidR="000F45A4" w:rsidRPr="0049740E">
        <w:rPr>
          <w:rFonts w:cs="Arial"/>
          <w:lang w:val="en-US"/>
        </w:rPr>
        <w:t xml:space="preserve">] </w:t>
      </w:r>
      <w:r w:rsidR="00B8514C">
        <w:rPr>
          <w:rFonts w:cs="Arial"/>
          <w:lang w:val="en-US"/>
        </w:rPr>
        <w:t xml:space="preserve">Care-O-Bot 3 library install: </w:t>
      </w:r>
      <w:hyperlink r:id="rId12" w:history="1">
        <w:r w:rsidR="00B8514C" w:rsidRPr="00BE5078">
          <w:rPr>
            <w:rStyle w:val="Hyperlink"/>
            <w:rFonts w:cs="Arial"/>
            <w:lang w:val="en-US"/>
          </w:rPr>
          <w:t>http://wiki.ros.org/Robots/Care-O-bot/indigo</w:t>
        </w:r>
      </w:hyperlink>
    </w:p>
    <w:p w14:paraId="3D033F48" w14:textId="77777777" w:rsidR="000F45A4" w:rsidRDefault="00482BE5" w:rsidP="000F45A4">
      <w:pPr>
        <w:rPr>
          <w:rFonts w:cs="Arial"/>
          <w:shd w:val="clear" w:color="auto" w:fill="FFFFFF"/>
          <w:lang w:val="en-US"/>
        </w:rPr>
      </w:pPr>
      <w:r>
        <w:rPr>
          <w:rFonts w:cs="Arial"/>
          <w:shd w:val="clear" w:color="auto" w:fill="FFFFFF"/>
          <w:lang w:val="en-US"/>
        </w:rPr>
        <w:t>[4</w:t>
      </w:r>
      <w:r w:rsidR="000F45A4" w:rsidRPr="0049740E">
        <w:rPr>
          <w:rFonts w:cs="Arial"/>
          <w:shd w:val="clear" w:color="auto" w:fill="FFFFFF"/>
          <w:lang w:val="en-US"/>
        </w:rPr>
        <w:t xml:space="preserve">] </w:t>
      </w:r>
      <w:r w:rsidR="00EC1CB2">
        <w:rPr>
          <w:rFonts w:cs="Arial"/>
          <w:shd w:val="clear" w:color="auto" w:fill="FFFFFF"/>
          <w:lang w:val="en-US"/>
        </w:rPr>
        <w:t xml:space="preserve">Haf Grasping: </w:t>
      </w:r>
      <w:hyperlink r:id="rId13" w:history="1">
        <w:r w:rsidR="00EC1CB2" w:rsidRPr="00BE5078">
          <w:rPr>
            <w:rStyle w:val="Hyperlink"/>
            <w:rFonts w:cs="Arial"/>
            <w:shd w:val="clear" w:color="auto" w:fill="FFFFFF"/>
            <w:lang w:val="en-US"/>
          </w:rPr>
          <w:t>http://wiki.ros.org/haf_grasping</w:t>
        </w:r>
      </w:hyperlink>
    </w:p>
    <w:p w14:paraId="409F8E30" w14:textId="77777777" w:rsidR="00EC1CB2" w:rsidRDefault="00482BE5" w:rsidP="00EC1CB2">
      <w:pPr>
        <w:rPr>
          <w:rFonts w:cs="Arial"/>
        </w:rPr>
      </w:pPr>
      <w:r>
        <w:rPr>
          <w:rFonts w:cs="Arial"/>
        </w:rPr>
        <w:t>[5</w:t>
      </w:r>
      <w:r w:rsidR="000F45A4" w:rsidRPr="00EC1CB2">
        <w:rPr>
          <w:rFonts w:cs="Arial"/>
        </w:rPr>
        <w:t xml:space="preserve">] </w:t>
      </w:r>
      <w:r w:rsidR="00EC1CB2" w:rsidRPr="00EC1CB2">
        <w:rPr>
          <w:rFonts w:cs="Arial"/>
        </w:rPr>
        <w:t xml:space="preserve">Agile_Grasp: </w:t>
      </w:r>
      <w:hyperlink r:id="rId14" w:history="1">
        <w:r w:rsidR="00EC1CB2" w:rsidRPr="00BE5078">
          <w:rPr>
            <w:rStyle w:val="Hyperlink"/>
            <w:rFonts w:cs="Arial"/>
          </w:rPr>
          <w:t>http://wiki.ros.org/agile_grasp</w:t>
        </w:r>
      </w:hyperlink>
    </w:p>
    <w:p w14:paraId="441EA9E5" w14:textId="77777777" w:rsidR="000F45A4" w:rsidRDefault="00482BE5" w:rsidP="006238B4">
      <w:pPr>
        <w:rPr>
          <w:rFonts w:cs="Arial"/>
          <w:color w:val="008EC4" w:themeColor="accent4" w:themeTint="BF"/>
          <w:lang w:val="en-US"/>
        </w:rPr>
      </w:pPr>
      <w:r>
        <w:rPr>
          <w:rFonts w:cs="Arial"/>
          <w:lang w:val="en-US"/>
        </w:rPr>
        <w:t>[6</w:t>
      </w:r>
      <w:r w:rsidR="000F45A4" w:rsidRPr="0049740E">
        <w:rPr>
          <w:rFonts w:cs="Arial"/>
          <w:lang w:val="en-US"/>
        </w:rPr>
        <w:t xml:space="preserve">] </w:t>
      </w:r>
      <w:r w:rsidR="00EC1CB2">
        <w:rPr>
          <w:rFonts w:cs="Arial"/>
          <w:lang w:val="en-US"/>
        </w:rPr>
        <w:t xml:space="preserve">Moveit_grasp indigo devel: </w:t>
      </w:r>
      <w:hyperlink r:id="rId15" w:history="1">
        <w:r w:rsidR="006238B4" w:rsidRPr="00BE5078">
          <w:rPr>
            <w:rStyle w:val="Hyperlink"/>
            <w:rFonts w:cs="Arial"/>
            <w:lang w:val="en-US"/>
          </w:rPr>
          <w:t>https://github.com/davetcoleman/moveit_grasps/tree/indigo-devel</w:t>
        </w:r>
      </w:hyperlink>
    </w:p>
    <w:p w14:paraId="67688397" w14:textId="77777777" w:rsidR="006238B4" w:rsidRDefault="006238B4" w:rsidP="006238B4">
      <w:pPr>
        <w:rPr>
          <w:rFonts w:cs="Arial"/>
          <w:color w:val="008EC4" w:themeColor="accent4" w:themeTint="BF"/>
          <w:lang w:val="en-US"/>
        </w:rPr>
      </w:pPr>
    </w:p>
    <w:p w14:paraId="2F8D2A0C" w14:textId="77777777" w:rsidR="006238B4" w:rsidRDefault="006238B4" w:rsidP="006238B4">
      <w:pPr>
        <w:rPr>
          <w:rFonts w:cs="Arial"/>
          <w:color w:val="008EC4" w:themeColor="accent4" w:themeTint="BF"/>
          <w:lang w:val="en-US"/>
        </w:rPr>
      </w:pPr>
    </w:p>
    <w:p w14:paraId="5592E14E" w14:textId="77777777" w:rsidR="006238B4" w:rsidRDefault="006238B4" w:rsidP="006238B4">
      <w:pPr>
        <w:rPr>
          <w:rFonts w:cs="Arial"/>
          <w:color w:val="008EC4" w:themeColor="accent4" w:themeTint="BF"/>
          <w:lang w:val="en-US"/>
        </w:rPr>
      </w:pPr>
    </w:p>
    <w:p w14:paraId="7EDA4A18" w14:textId="77777777" w:rsidR="006238B4" w:rsidRDefault="006238B4" w:rsidP="006238B4">
      <w:pPr>
        <w:rPr>
          <w:rFonts w:cs="Arial"/>
          <w:color w:val="008EC4" w:themeColor="accent4" w:themeTint="BF"/>
          <w:lang w:val="en-US"/>
        </w:rPr>
      </w:pPr>
    </w:p>
    <w:sectPr w:rsidR="006238B4" w:rsidSect="005A5A96">
      <w:headerReference w:type="default" r:id="rId16"/>
      <w:footerReference w:type="default" r:id="rId17"/>
      <w:headerReference w:type="first" r:id="rId18"/>
      <w:footerReference w:type="first" r:id="rId19"/>
      <w:pgSz w:w="11906" w:h="16838"/>
      <w:pgMar w:top="1985" w:right="992" w:bottom="1134" w:left="1276" w:header="709" w:footer="403"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61EBC42" w14:textId="77777777" w:rsidR="00B8409A" w:rsidRDefault="00B8409A" w:rsidP="00817753">
      <w:r>
        <w:separator/>
      </w:r>
    </w:p>
  </w:endnote>
  <w:endnote w:type="continuationSeparator" w:id="0">
    <w:p w14:paraId="0A1632E0" w14:textId="77777777" w:rsidR="00B8409A" w:rsidRDefault="00B8409A" w:rsidP="00817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tilliumText22L Rg">
    <w:altName w:val="Arial"/>
    <w:panose1 w:val="00000000000000000000"/>
    <w:charset w:val="00"/>
    <w:family w:val="modern"/>
    <w:notTrueType/>
    <w:pitch w:val="variable"/>
    <w:sig w:usb0="A00000EF" w:usb1="0000004B" w:usb2="00000000" w:usb3="00000000" w:csb0="00000193"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Liberation Serif">
    <w:charset w:val="00"/>
    <w:family w:val="roman"/>
    <w:pitch w:val="variable"/>
    <w:sig w:usb0="E0000AFF" w:usb1="500078FF" w:usb2="00000021"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883"/>
      <w:gridCol w:w="1971"/>
    </w:tblGrid>
    <w:sdt>
      <w:sdtPr>
        <w:rPr>
          <w:rFonts w:asciiTheme="majorHAnsi" w:eastAsiaTheme="majorEastAsia" w:hAnsiTheme="majorHAnsi" w:cstheme="majorBidi"/>
        </w:rPr>
        <w:id w:val="-316647442"/>
        <w:docPartObj>
          <w:docPartGallery w:val="Page Numbers (Bottom of Page)"/>
          <w:docPartUnique/>
        </w:docPartObj>
      </w:sdtPr>
      <w:sdtEndPr>
        <w:rPr>
          <w:rFonts w:asciiTheme="minorHAnsi" w:eastAsiaTheme="minorHAnsi" w:hAnsiTheme="minorHAnsi" w:cstheme="minorBidi"/>
        </w:rPr>
      </w:sdtEndPr>
      <w:sdtContent>
        <w:tr w:rsidR="00DF2988" w14:paraId="1C43AFF0" w14:textId="77777777">
          <w:trPr>
            <w:trHeight w:val="727"/>
          </w:trPr>
          <w:tc>
            <w:tcPr>
              <w:tcW w:w="4000" w:type="pct"/>
              <w:tcBorders>
                <w:right w:val="triple" w:sz="4" w:space="0" w:color="37A19D" w:themeColor="accent1"/>
              </w:tcBorders>
            </w:tcPr>
            <w:p w14:paraId="72D099B0" w14:textId="77777777" w:rsidR="00DF2988" w:rsidRDefault="00DF2988">
              <w:pPr>
                <w:tabs>
                  <w:tab w:val="left" w:pos="620"/>
                  <w:tab w:val="center" w:pos="4320"/>
                </w:tabs>
                <w:jc w:val="right"/>
                <w:rPr>
                  <w:rFonts w:asciiTheme="majorHAnsi" w:eastAsiaTheme="majorEastAsia" w:hAnsiTheme="majorHAnsi" w:cstheme="majorBidi"/>
                </w:rPr>
              </w:pPr>
            </w:p>
          </w:tc>
          <w:tc>
            <w:tcPr>
              <w:tcW w:w="1000" w:type="pct"/>
              <w:tcBorders>
                <w:left w:val="triple" w:sz="4" w:space="0" w:color="37A19D" w:themeColor="accent1"/>
              </w:tcBorders>
            </w:tcPr>
            <w:p w14:paraId="47A4E721" w14:textId="77777777" w:rsidR="00DF2988" w:rsidRDefault="00B8409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E26022">
                <w:rPr>
                  <w:noProof/>
                </w:rPr>
                <w:t>5</w:t>
              </w:r>
              <w:r>
                <w:rPr>
                  <w:noProof/>
                </w:rPr>
                <w:fldChar w:fldCharType="end"/>
              </w:r>
            </w:p>
          </w:tc>
        </w:tr>
      </w:sdtContent>
    </w:sdt>
  </w:tbl>
  <w:p w14:paraId="6BC14095" w14:textId="77777777" w:rsidR="00DF2988" w:rsidRPr="000149D9" w:rsidRDefault="00DF2988" w:rsidP="00817753">
    <w:pPr>
      <w:pStyle w:val="Footer"/>
      <w:rPr>
        <w:rFonts w:cstheme="minorHAnsi"/>
        <w:color w:val="FFFFFF" w:themeColor="background1"/>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F125A4" w14:textId="77777777" w:rsidR="00DF2988" w:rsidRDefault="00B8409A" w:rsidP="00817753">
    <w:pPr>
      <w:pStyle w:val="Footer"/>
    </w:pPr>
    <w:r>
      <w:rPr>
        <w:noProof/>
        <w:lang w:eastAsia="de-DE"/>
      </w:rPr>
      <w:pict w14:anchorId="53816659">
        <v:rect id="Rechteck_x0020_5" o:spid="_x0000_s2049" style="position:absolute;left:0;text-align:left;margin-left:-73.85pt;margin-top:801.35pt;width:623.6pt;height:28.35pt;z-index:-251659264;visibility:visibl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" fillcolor="#37a19d" stroked="f" strokeweight="2pt">
          <v:fill color2="#11436e" angle="180" focus="100%" type="gradient"/>
          <w10:wrap anchory="page"/>
        </v:rect>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9C69C2E" w14:textId="77777777" w:rsidR="00B8409A" w:rsidRDefault="00B8409A" w:rsidP="00817753">
      <w:r>
        <w:separator/>
      </w:r>
    </w:p>
  </w:footnote>
  <w:footnote w:type="continuationSeparator" w:id="0">
    <w:p w14:paraId="0ABF440C" w14:textId="77777777" w:rsidR="00B8409A" w:rsidRDefault="00B8409A" w:rsidP="008177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6BB0C01" w14:textId="77777777" w:rsidR="00DF2988" w:rsidRDefault="00DF2988" w:rsidP="00FB59A2">
    <w:pPr>
      <w:pStyle w:val="Header"/>
      <w:tabs>
        <w:tab w:val="clear" w:pos="4536"/>
        <w:tab w:val="clear" w:pos="9072"/>
        <w:tab w:val="left" w:pos="825"/>
      </w:tabs>
    </w:pPr>
    <w:r w:rsidRPr="00953600">
      <w:rPr>
        <w:rFonts w:eastAsiaTheme="majorEastAsia" w:cs="Arial"/>
        <w:bCs/>
        <w:noProof/>
        <w:color w:val="297875" w:themeColor="accent1" w:themeShade="BF"/>
        <w:lang w:val="en-US"/>
      </w:rPr>
      <w:drawing>
        <wp:anchor distT="0" distB="0" distL="114300" distR="114300" simplePos="0" relativeHeight="251663872" behindDoc="0" locked="0" layoutInCell="1" allowOverlap="1" wp14:anchorId="203C24A1" wp14:editId="3E560197">
          <wp:simplePos x="0" y="0"/>
          <wp:positionH relativeFrom="column">
            <wp:posOffset>5300980</wp:posOffset>
          </wp:positionH>
          <wp:positionV relativeFrom="paragraph">
            <wp:posOffset>6985</wp:posOffset>
          </wp:positionV>
          <wp:extent cx="822960" cy="341630"/>
          <wp:effectExtent l="0" t="0" r="0" b="1270"/>
          <wp:wrapSquare wrapText="bothSides"/>
          <wp:docPr id="72" name="Shape 72"/>
          <wp:cNvGraphicFramePr/>
          <a:graphic xmlns:a="http://schemas.openxmlformats.org/drawingml/2006/main">
            <a:graphicData uri="http://schemas.openxmlformats.org/drawingml/2006/picture">
              <pic:pic xmlns:pic="http://schemas.openxmlformats.org/drawingml/2006/picture">
                <pic:nvPicPr>
                  <pic:cNvPr id="72" name="Shape 72"/>
                  <pic:cNvPicPr preferRelativeResize="0"/>
                </pic:nvPicPr>
                <pic:blipFill>
                  <a:blip r:embed="rId1">
                    <a:alphaModFix/>
                    <a:extLst>
                      <a:ext uri="{28A0092B-C50C-407E-A947-70E740481C1C}">
                        <a14:useLocalDpi xmlns:a14="http://schemas.microsoft.com/office/drawing/2010/main" val="0"/>
                      </a:ext>
                    </a:extLst>
                  </a:blip>
                  <a:stretch>
                    <a:fillRect/>
                  </a:stretch>
                </pic:blipFill>
                <pic:spPr>
                  <a:xfrm>
                    <a:off x="0" y="0"/>
                    <a:ext cx="822960" cy="341630"/>
                  </a:xfrm>
                  <a:prstGeom prst="rect">
                    <a:avLst/>
                  </a:prstGeom>
                  <a:noFill/>
                  <a:ln>
                    <a:noFill/>
                  </a:ln>
                </pic:spPr>
              </pic:pic>
            </a:graphicData>
          </a:graphic>
        </wp:anchor>
      </w:drawing>
    </w:r>
    <w:r w:rsidR="00B8409A">
      <w:rPr>
        <w:noProof/>
        <w:lang w:eastAsia="de-DE"/>
      </w:rPr>
      <w:pict w14:anchorId="0487D42D">
        <v:line id="Gerade_x0020_Verbindung_x0020_12" o:spid="_x0000_s2051" style="position:absolute;left:0;text-align:left;z-index:251636224;visibility:visible;mso-position-horizontal-relative:text;mso-position-vertical-relative:text;mso-width-relative:margin;mso-height-relative:margin" from="-42.35pt,43.2pt" to="496.2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" strokeweight=".5pt"/>
      </w:pict>
    </w:r>
    <w:r w:rsidR="00B8409A">
      <w:rPr>
        <w:noProof/>
        <w:lang w:eastAsia="de-DE"/>
      </w:rPr>
      <w:pict w14:anchorId="69E37F69">
        <v:shapetype id="_x0000_t202" coordsize="21600,21600" o:spt="202" path="m0,0l0,21600,21600,21600,21600,0xe">
          <v:stroke joinstyle="miter"/>
          <v:path gradientshapeok="t" o:connecttype="rect"/>
        </v:shapetype>
        <v:shape id="_x0000_s2050" type="#_x0000_t202" style="position:absolute;left:0;text-align:left;margin-left:-42.5pt;margin-top:41.45pt;width:422.25pt;height:42.8pt;z-index:-251686400;visibility:visible;mso-position-horizontal-relative:text;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" filled="f" stroked="f">
          <v:textbox>
            <w:txbxContent>
              <w:p w14:paraId="30BA407B" w14:textId="77777777" w:rsidR="00DF2988" w:rsidRPr="008C6863" w:rsidRDefault="00DF2988" w:rsidP="008C6863">
                <w:pPr>
                  <w:pStyle w:val="DAIProjekttitelimKopf"/>
                </w:pPr>
                <w:r>
                  <w:t>Software Design Specifications - ACRONYM</w:t>
                </w:r>
              </w:p>
            </w:txbxContent>
          </v:textbox>
          <w10:wrap anchory="page"/>
        </v:shape>
      </w:pict>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BA49B29" w14:textId="77777777" w:rsidR="00DF2988" w:rsidRDefault="00DF2988" w:rsidP="00817753">
    <w:pPr>
      <w:pStyle w:val="Header"/>
    </w:pPr>
    <w:r w:rsidRPr="00953600">
      <w:rPr>
        <w:noProof/>
        <w:lang w:val="en-US"/>
      </w:rPr>
      <w:drawing>
        <wp:anchor distT="0" distB="0" distL="114300" distR="114300" simplePos="0" relativeHeight="251686400" behindDoc="0" locked="0" layoutInCell="1" allowOverlap="1" wp14:anchorId="579BE0C5" wp14:editId="120AC88D">
          <wp:simplePos x="0" y="0"/>
          <wp:positionH relativeFrom="column">
            <wp:posOffset>4866640</wp:posOffset>
          </wp:positionH>
          <wp:positionV relativeFrom="paragraph">
            <wp:posOffset>-145415</wp:posOffset>
          </wp:positionV>
          <wp:extent cx="723900" cy="326390"/>
          <wp:effectExtent l="0" t="0" r="0" b="0"/>
          <wp:wrapSquare wrapText="bothSides"/>
          <wp:docPr id="17" name="Shape 72"/>
          <wp:cNvGraphicFramePr/>
          <a:graphic xmlns:a="http://schemas.openxmlformats.org/drawingml/2006/main">
            <a:graphicData uri="http://schemas.openxmlformats.org/drawingml/2006/picture">
              <pic:pic xmlns:pic="http://schemas.openxmlformats.org/drawingml/2006/picture">
                <pic:nvPicPr>
                  <pic:cNvPr id="72" name="Shape 72"/>
                  <pic:cNvPicPr preferRelativeResize="0"/>
                </pic:nvPicPr>
                <pic:blipFill>
                  <a:blip r:embed="rId1">
                    <a:alphaModFix/>
                    <a:extLst>
                      <a:ext uri="{28A0092B-C50C-407E-A947-70E740481C1C}">
                        <a14:useLocalDpi xmlns:a14="http://schemas.microsoft.com/office/drawing/2010/main" val="0"/>
                      </a:ext>
                    </a:extLst>
                  </a:blip>
                  <a:stretch>
                    <a:fillRect/>
                  </a:stretch>
                </pic:blipFill>
                <pic:spPr>
                  <a:xfrm>
                    <a:off x="0" y="0"/>
                    <a:ext cx="723900" cy="326390"/>
                  </a:xfrm>
                  <a:prstGeom prst="rect">
                    <a:avLst/>
                  </a:prstGeom>
                  <a:noFill/>
                  <a:ln>
                    <a:noFill/>
                  </a:ln>
                </pic:spPr>
              </pic:pic>
            </a:graphicData>
          </a:graphic>
        </wp:anchor>
      </w:drawing>
    </w:r>
    <w:r w:rsidRPr="00B24141">
      <w:rPr>
        <w:noProof/>
        <w:lang w:val="en-US"/>
      </w:rPr>
      <w:drawing>
        <wp:anchor distT="0" distB="0" distL="0" distR="0" simplePos="0" relativeHeight="251658752" behindDoc="0" locked="0" layoutInCell="1" allowOverlap="1" wp14:anchorId="42BC7AAD" wp14:editId="53BB1431">
          <wp:simplePos x="0" y="0"/>
          <wp:positionH relativeFrom="column">
            <wp:posOffset>5869940</wp:posOffset>
          </wp:positionH>
          <wp:positionV relativeFrom="paragraph">
            <wp:posOffset>-129540</wp:posOffset>
          </wp:positionV>
          <wp:extent cx="460375" cy="341630"/>
          <wp:effectExtent l="0" t="0" r="0" b="1270"/>
          <wp:wrapSquare wrapText="bothSides"/>
          <wp:docPr id="10"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U_2d_rot.jpg"/>
                  <pic:cNvPicPr/>
                </pic:nvPicPr>
                <pic:blipFill>
                  <a:blip r:embed="rId2">
                    <a:extLst>
                      <a:ext uri="{28A0092B-C50C-407E-A947-70E740481C1C}">
                        <a14:useLocalDpi xmlns:a14="http://schemas.microsoft.com/office/drawing/2010/main" val="0"/>
                      </a:ext>
                    </a:extLst>
                  </a:blip>
                  <a:stretch>
                    <a:fillRect/>
                  </a:stretch>
                </pic:blipFill>
                <pic:spPr>
                  <a:xfrm>
                    <a:off x="0" y="0"/>
                    <a:ext cx="460375" cy="341630"/>
                  </a:xfrm>
                  <a:prstGeom prst="rect">
                    <a:avLst/>
                  </a:prstGeom>
                </pic:spPr>
              </pic:pic>
            </a:graphicData>
          </a:graphic>
        </wp:anchor>
      </w:drawing>
    </w:r>
    <w:r w:rsidRPr="00953600">
      <w:rPr>
        <w:rFonts w:cs="Arial"/>
        <w:noProof/>
        <w:lang w:val="en-US"/>
      </w:rPr>
      <w:drawing>
        <wp:anchor distT="0" distB="0" distL="114300" distR="114300" simplePos="0" relativeHeight="251680256" behindDoc="0" locked="0" layoutInCell="1" allowOverlap="1" wp14:anchorId="4B02715E" wp14:editId="37C40D9F">
          <wp:simplePos x="0" y="0"/>
          <wp:positionH relativeFrom="column">
            <wp:posOffset>949960</wp:posOffset>
          </wp:positionH>
          <wp:positionV relativeFrom="paragraph">
            <wp:posOffset>-152400</wp:posOffset>
          </wp:positionV>
          <wp:extent cx="693420" cy="386080"/>
          <wp:effectExtent l="0" t="0" r="0" b="0"/>
          <wp:wrapSquare wrapText="bothSides"/>
          <wp:docPr id="68" name="Shape 68"/>
          <wp:cNvGraphicFramePr/>
          <a:graphic xmlns:a="http://schemas.openxmlformats.org/drawingml/2006/main">
            <a:graphicData uri="http://schemas.openxmlformats.org/drawingml/2006/picture">
              <pic:pic xmlns:pic="http://schemas.openxmlformats.org/drawingml/2006/picture">
                <pic:nvPicPr>
                  <pic:cNvPr id="68" name="Shape 68"/>
                  <pic:cNvPicPr preferRelativeResize="0"/>
                </pic:nvPicPr>
                <pic:blipFill rotWithShape="1">
                  <a:blip r:embed="rId3">
                    <a:alphaModFix/>
                    <a:extLst>
                      <a:ext uri="{28A0092B-C50C-407E-A947-70E740481C1C}">
                        <a14:useLocalDpi xmlns:a14="http://schemas.microsoft.com/office/drawing/2010/main" val="0"/>
                      </a:ext>
                    </a:extLst>
                  </a:blip>
                  <a:srcRect/>
                  <a:stretch/>
                </pic:blipFill>
                <pic:spPr>
                  <a:xfrm>
                    <a:off x="0" y="0"/>
                    <a:ext cx="693420" cy="386080"/>
                  </a:xfrm>
                  <a:prstGeom prst="rect">
                    <a:avLst/>
                  </a:prstGeom>
                  <a:noFill/>
                  <a:ln>
                    <a:noFill/>
                  </a:ln>
                </pic:spPr>
              </pic:pic>
            </a:graphicData>
          </a:graphic>
        </wp:anchor>
      </w:drawing>
    </w:r>
    <w:r w:rsidRPr="00B24141">
      <w:rPr>
        <w:noProof/>
        <w:lang w:val="en-US"/>
      </w:rPr>
      <w:drawing>
        <wp:anchor distT="0" distB="0" distL="114300" distR="114300" simplePos="0" relativeHeight="251653632" behindDoc="1" locked="0" layoutInCell="1" allowOverlap="1" wp14:anchorId="774B6ADE" wp14:editId="234FCC3F">
          <wp:simplePos x="0" y="0"/>
          <wp:positionH relativeFrom="column">
            <wp:posOffset>-581660</wp:posOffset>
          </wp:positionH>
          <wp:positionV relativeFrom="paragraph">
            <wp:posOffset>-107373</wp:posOffset>
          </wp:positionV>
          <wp:extent cx="1280160" cy="341053"/>
          <wp:effectExtent l="0" t="0" r="0" b="1905"/>
          <wp:wrapNone/>
          <wp:docPr id="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ogo_Wordvorlag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04232" cy="347466"/>
                  </a:xfrm>
                  <a:prstGeom prst="rect">
                    <a:avLst/>
                  </a:prstGeom>
                </pic:spPr>
              </pic:pic>
            </a:graphicData>
          </a:graphic>
        </wp:anchor>
      </w:drawing>
    </w:r>
    <w:r>
      <w:rPr>
        <w:noProof/>
        <w:lang w:val="en-US"/>
      </w:rPr>
      <w:drawing>
        <wp:anchor distT="0" distB="0" distL="114300" distR="114300" simplePos="0" relativeHeight="251658240" behindDoc="1" locked="0" layoutInCell="1" allowOverlap="1" wp14:anchorId="475B61A1" wp14:editId="17BD480A">
          <wp:simplePos x="0" y="0"/>
          <wp:positionH relativeFrom="column">
            <wp:posOffset>-917737</wp:posOffset>
          </wp:positionH>
          <wp:positionV relativeFrom="page">
            <wp:posOffset>733425</wp:posOffset>
          </wp:positionV>
          <wp:extent cx="7793990" cy="2127250"/>
          <wp:effectExtent l="0" t="0" r="0" b="6350"/>
          <wp:wrapNone/>
          <wp:docPr id="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elbild_hoheWelleWord+PPT.jpg"/>
                  <pic:cNvPicPr/>
                </pic:nvPicPr>
                <pic:blipFill>
                  <a:blip r:embed="rId5">
                    <a:alphaModFix amt="79000"/>
                    <a:extLst>
                      <a:ext uri="{28A0092B-C50C-407E-A947-70E740481C1C}">
                        <a14:useLocalDpi xmlns:a14="http://schemas.microsoft.com/office/drawing/2010/main" val="0"/>
                      </a:ext>
                    </a:extLst>
                  </a:blip>
                  <a:stretch>
                    <a:fillRect/>
                  </a:stretch>
                </pic:blipFill>
                <pic:spPr>
                  <a:xfrm>
                    <a:off x="0" y="0"/>
                    <a:ext cx="7793990" cy="2127250"/>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83"/>
    <w:multiLevelType w:val="singleLevel"/>
    <w:tmpl w:val="7844511A"/>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2"/>
    <w:multiLevelType w:val="multilevel"/>
    <w:tmpl w:val="00000002"/>
    <w:name w:val="WWNum40"/>
    <w:lvl w:ilvl="0">
      <w:start w:val="1"/>
      <w:numFmt w:val="bullet"/>
      <w:lvlText w:val="-"/>
      <w:lvlJc w:val="left"/>
      <w:pPr>
        <w:tabs>
          <w:tab w:val="num" w:pos="0"/>
        </w:tabs>
        <w:ind w:left="720" w:hanging="360"/>
      </w:pPr>
      <w:rPr>
        <w:rFonts w:ascii="Calibri" w:hAnsi="Calibri" w:cs="Arial Unicode MS"/>
      </w:rPr>
    </w:lvl>
    <w:lvl w:ilvl="1">
      <w:start w:val="1"/>
      <w:numFmt w:val="bullet"/>
      <w:lvlText w:val="o"/>
      <w:lvlJc w:val="left"/>
      <w:pPr>
        <w:tabs>
          <w:tab w:val="num" w:pos="0"/>
        </w:tabs>
        <w:ind w:left="1440" w:hanging="360"/>
      </w:pPr>
      <w:rPr>
        <w:rFonts w:ascii="Courier New" w:hAnsi="Courier New" w:cs="Courier New"/>
        <w:sz w:val="20"/>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sz w:val="20"/>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sz w:val="20"/>
      </w:rPr>
    </w:lvl>
    <w:lvl w:ilvl="8">
      <w:start w:val="1"/>
      <w:numFmt w:val="bullet"/>
      <w:lvlText w:val=""/>
      <w:lvlJc w:val="left"/>
      <w:pPr>
        <w:tabs>
          <w:tab w:val="num" w:pos="0"/>
        </w:tabs>
        <w:ind w:left="6480" w:hanging="360"/>
      </w:pPr>
      <w:rPr>
        <w:rFonts w:ascii="Wingdings" w:hAnsi="Wingdings"/>
      </w:rPr>
    </w:lvl>
  </w:abstractNum>
  <w:abstractNum w:abstractNumId="3">
    <w:nsid w:val="00000003"/>
    <w:multiLevelType w:val="multilevel"/>
    <w:tmpl w:val="00000003"/>
    <w:name w:val="WWNum4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sz w:val="20"/>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sz w:val="20"/>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sz w:val="20"/>
      </w:rPr>
    </w:lvl>
    <w:lvl w:ilvl="8">
      <w:start w:val="1"/>
      <w:numFmt w:val="bullet"/>
      <w:lvlText w:val=""/>
      <w:lvlJc w:val="left"/>
      <w:pPr>
        <w:tabs>
          <w:tab w:val="num" w:pos="0"/>
        </w:tabs>
        <w:ind w:left="6480" w:hanging="360"/>
      </w:pPr>
      <w:rPr>
        <w:rFonts w:ascii="Wingdings" w:hAnsi="Wingdings"/>
      </w:rPr>
    </w:lvl>
  </w:abstractNum>
  <w:abstractNum w:abstractNumId="4">
    <w:nsid w:val="000320BF"/>
    <w:multiLevelType w:val="multilevel"/>
    <w:tmpl w:val="FB3C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0835A11"/>
    <w:multiLevelType w:val="hybridMultilevel"/>
    <w:tmpl w:val="54B64668"/>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6">
    <w:nsid w:val="015E14F9"/>
    <w:multiLevelType w:val="hybridMultilevel"/>
    <w:tmpl w:val="82D48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1D5E96"/>
    <w:multiLevelType w:val="multilevel"/>
    <w:tmpl w:val="B8BC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A66980"/>
    <w:multiLevelType w:val="hybridMultilevel"/>
    <w:tmpl w:val="9348C8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0CE15029"/>
    <w:multiLevelType w:val="hybridMultilevel"/>
    <w:tmpl w:val="3A809250"/>
    <w:lvl w:ilvl="0" w:tplc="3B103994">
      <w:start w:val="1"/>
      <w:numFmt w:val="decimal"/>
      <w:lvlText w:val="%1."/>
      <w:lvlJc w:val="left"/>
      <w:pPr>
        <w:ind w:left="757" w:hanging="360"/>
      </w:pPr>
      <w:rPr>
        <w:rFonts w:hint="default"/>
      </w:rPr>
    </w:lvl>
    <w:lvl w:ilvl="1" w:tplc="04070019">
      <w:start w:val="1"/>
      <w:numFmt w:val="lowerLetter"/>
      <w:lvlText w:val="%2."/>
      <w:lvlJc w:val="left"/>
      <w:pPr>
        <w:ind w:left="1477" w:hanging="360"/>
      </w:pPr>
    </w:lvl>
    <w:lvl w:ilvl="2" w:tplc="0407001B">
      <w:start w:val="1"/>
      <w:numFmt w:val="lowerRoman"/>
      <w:lvlText w:val="%3."/>
      <w:lvlJc w:val="right"/>
      <w:pPr>
        <w:ind w:left="2197" w:hanging="180"/>
      </w:pPr>
    </w:lvl>
    <w:lvl w:ilvl="3" w:tplc="0407000F">
      <w:start w:val="1"/>
      <w:numFmt w:val="decimal"/>
      <w:lvlText w:val="%4."/>
      <w:lvlJc w:val="left"/>
      <w:pPr>
        <w:ind w:left="2917" w:hanging="360"/>
      </w:pPr>
    </w:lvl>
    <w:lvl w:ilvl="4" w:tplc="04070019">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10">
    <w:nsid w:val="0D2D1EEE"/>
    <w:multiLevelType w:val="hybridMultilevel"/>
    <w:tmpl w:val="59F4536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7265013"/>
    <w:multiLevelType w:val="hybridMultilevel"/>
    <w:tmpl w:val="3D1606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7A125D1"/>
    <w:multiLevelType w:val="hybridMultilevel"/>
    <w:tmpl w:val="E924B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A920EE8"/>
    <w:multiLevelType w:val="hybridMultilevel"/>
    <w:tmpl w:val="B854FBC2"/>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03">
      <w:start w:val="1"/>
      <w:numFmt w:val="bullet"/>
      <w:lvlText w:val="o"/>
      <w:lvlJc w:val="left"/>
      <w:pPr>
        <w:ind w:left="2164" w:hanging="180"/>
      </w:pPr>
      <w:rPr>
        <w:rFonts w:ascii="Courier New" w:hAnsi="Courier New" w:cs="Courier New"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nsid w:val="1B1E01AB"/>
    <w:multiLevelType w:val="hybridMultilevel"/>
    <w:tmpl w:val="5E30C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65C4BE7"/>
    <w:multiLevelType w:val="hybridMultilevel"/>
    <w:tmpl w:val="AD5E6C00"/>
    <w:lvl w:ilvl="0" w:tplc="AC8CFE3C">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A13147"/>
    <w:multiLevelType w:val="hybridMultilevel"/>
    <w:tmpl w:val="8198079E"/>
    <w:lvl w:ilvl="0" w:tplc="04070001">
      <w:start w:val="1"/>
      <w:numFmt w:val="bullet"/>
      <w:lvlText w:val=""/>
      <w:lvlJc w:val="left"/>
      <w:pPr>
        <w:ind w:left="3558" w:hanging="360"/>
      </w:pPr>
      <w:rPr>
        <w:rFonts w:ascii="Symbol" w:hAnsi="Symbol" w:hint="default"/>
      </w:rPr>
    </w:lvl>
    <w:lvl w:ilvl="1" w:tplc="04070003" w:tentative="1">
      <w:start w:val="1"/>
      <w:numFmt w:val="bullet"/>
      <w:lvlText w:val="o"/>
      <w:lvlJc w:val="left"/>
      <w:pPr>
        <w:ind w:left="4278" w:hanging="360"/>
      </w:pPr>
      <w:rPr>
        <w:rFonts w:ascii="Courier New" w:hAnsi="Courier New" w:cs="Courier New" w:hint="default"/>
      </w:rPr>
    </w:lvl>
    <w:lvl w:ilvl="2" w:tplc="04070005" w:tentative="1">
      <w:start w:val="1"/>
      <w:numFmt w:val="bullet"/>
      <w:lvlText w:val=""/>
      <w:lvlJc w:val="left"/>
      <w:pPr>
        <w:ind w:left="4998" w:hanging="360"/>
      </w:pPr>
      <w:rPr>
        <w:rFonts w:ascii="Wingdings" w:hAnsi="Wingdings" w:hint="default"/>
      </w:rPr>
    </w:lvl>
    <w:lvl w:ilvl="3" w:tplc="04070001" w:tentative="1">
      <w:start w:val="1"/>
      <w:numFmt w:val="bullet"/>
      <w:lvlText w:val=""/>
      <w:lvlJc w:val="left"/>
      <w:pPr>
        <w:ind w:left="5718" w:hanging="360"/>
      </w:pPr>
      <w:rPr>
        <w:rFonts w:ascii="Symbol" w:hAnsi="Symbol" w:hint="default"/>
      </w:rPr>
    </w:lvl>
    <w:lvl w:ilvl="4" w:tplc="04070003" w:tentative="1">
      <w:start w:val="1"/>
      <w:numFmt w:val="bullet"/>
      <w:lvlText w:val="o"/>
      <w:lvlJc w:val="left"/>
      <w:pPr>
        <w:ind w:left="6438" w:hanging="360"/>
      </w:pPr>
      <w:rPr>
        <w:rFonts w:ascii="Courier New" w:hAnsi="Courier New" w:cs="Courier New" w:hint="default"/>
      </w:rPr>
    </w:lvl>
    <w:lvl w:ilvl="5" w:tplc="04070005" w:tentative="1">
      <w:start w:val="1"/>
      <w:numFmt w:val="bullet"/>
      <w:lvlText w:val=""/>
      <w:lvlJc w:val="left"/>
      <w:pPr>
        <w:ind w:left="7158" w:hanging="360"/>
      </w:pPr>
      <w:rPr>
        <w:rFonts w:ascii="Wingdings" w:hAnsi="Wingdings" w:hint="default"/>
      </w:rPr>
    </w:lvl>
    <w:lvl w:ilvl="6" w:tplc="04070001" w:tentative="1">
      <w:start w:val="1"/>
      <w:numFmt w:val="bullet"/>
      <w:lvlText w:val=""/>
      <w:lvlJc w:val="left"/>
      <w:pPr>
        <w:ind w:left="7878" w:hanging="360"/>
      </w:pPr>
      <w:rPr>
        <w:rFonts w:ascii="Symbol" w:hAnsi="Symbol" w:hint="default"/>
      </w:rPr>
    </w:lvl>
    <w:lvl w:ilvl="7" w:tplc="04070003" w:tentative="1">
      <w:start w:val="1"/>
      <w:numFmt w:val="bullet"/>
      <w:lvlText w:val="o"/>
      <w:lvlJc w:val="left"/>
      <w:pPr>
        <w:ind w:left="8598" w:hanging="360"/>
      </w:pPr>
      <w:rPr>
        <w:rFonts w:ascii="Courier New" w:hAnsi="Courier New" w:cs="Courier New" w:hint="default"/>
      </w:rPr>
    </w:lvl>
    <w:lvl w:ilvl="8" w:tplc="04070005" w:tentative="1">
      <w:start w:val="1"/>
      <w:numFmt w:val="bullet"/>
      <w:lvlText w:val=""/>
      <w:lvlJc w:val="left"/>
      <w:pPr>
        <w:ind w:left="9318" w:hanging="360"/>
      </w:pPr>
      <w:rPr>
        <w:rFonts w:ascii="Wingdings" w:hAnsi="Wingdings" w:hint="default"/>
      </w:rPr>
    </w:lvl>
  </w:abstractNum>
  <w:abstractNum w:abstractNumId="18">
    <w:nsid w:val="2AA668CD"/>
    <w:multiLevelType w:val="hybridMultilevel"/>
    <w:tmpl w:val="AFF6F67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273732"/>
    <w:multiLevelType w:val="hybridMultilevel"/>
    <w:tmpl w:val="1CE001D4"/>
    <w:lvl w:ilvl="0" w:tplc="0409000F">
      <w:start w:val="1"/>
      <w:numFmt w:val="decimal"/>
      <w:lvlText w:val="%1."/>
      <w:lvlJc w:val="left"/>
      <w:pPr>
        <w:ind w:left="720" w:hanging="360"/>
      </w:pPr>
      <w:rPr>
        <w:rFonts w:hint="default"/>
      </w:rPr>
    </w:lvl>
    <w:lvl w:ilvl="1" w:tplc="04090019" w:tentative="1">
      <w:start w:val="1"/>
      <w:numFmt w:val="lowerLetter"/>
      <w:pStyle w:val="Requiremen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B53BDA"/>
    <w:multiLevelType w:val="hybridMultilevel"/>
    <w:tmpl w:val="BD46D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5622C60"/>
    <w:multiLevelType w:val="hybridMultilevel"/>
    <w:tmpl w:val="81A896DE"/>
    <w:lvl w:ilvl="0" w:tplc="04070001">
      <w:start w:val="1"/>
      <w:numFmt w:val="bullet"/>
      <w:lvlText w:val=""/>
      <w:lvlJc w:val="left"/>
      <w:pPr>
        <w:ind w:left="3552" w:hanging="360"/>
      </w:pPr>
      <w:rPr>
        <w:rFonts w:ascii="Symbol" w:hAnsi="Symbol" w:hint="default"/>
      </w:rPr>
    </w:lvl>
    <w:lvl w:ilvl="1" w:tplc="04070003">
      <w:start w:val="1"/>
      <w:numFmt w:val="bullet"/>
      <w:lvlText w:val="o"/>
      <w:lvlJc w:val="left"/>
      <w:pPr>
        <w:ind w:left="4272" w:hanging="360"/>
      </w:pPr>
      <w:rPr>
        <w:rFonts w:ascii="Courier New" w:hAnsi="Courier New" w:cs="Courier New" w:hint="default"/>
      </w:rPr>
    </w:lvl>
    <w:lvl w:ilvl="2" w:tplc="04070005" w:tentative="1">
      <w:start w:val="1"/>
      <w:numFmt w:val="bullet"/>
      <w:lvlText w:val=""/>
      <w:lvlJc w:val="left"/>
      <w:pPr>
        <w:ind w:left="4992" w:hanging="360"/>
      </w:pPr>
      <w:rPr>
        <w:rFonts w:ascii="Wingdings" w:hAnsi="Wingdings" w:hint="default"/>
      </w:rPr>
    </w:lvl>
    <w:lvl w:ilvl="3" w:tplc="04070001" w:tentative="1">
      <w:start w:val="1"/>
      <w:numFmt w:val="bullet"/>
      <w:lvlText w:val=""/>
      <w:lvlJc w:val="left"/>
      <w:pPr>
        <w:ind w:left="5712" w:hanging="360"/>
      </w:pPr>
      <w:rPr>
        <w:rFonts w:ascii="Symbol" w:hAnsi="Symbol" w:hint="default"/>
      </w:rPr>
    </w:lvl>
    <w:lvl w:ilvl="4" w:tplc="04070003" w:tentative="1">
      <w:start w:val="1"/>
      <w:numFmt w:val="bullet"/>
      <w:lvlText w:val="o"/>
      <w:lvlJc w:val="left"/>
      <w:pPr>
        <w:ind w:left="6432" w:hanging="360"/>
      </w:pPr>
      <w:rPr>
        <w:rFonts w:ascii="Courier New" w:hAnsi="Courier New" w:cs="Courier New" w:hint="default"/>
      </w:rPr>
    </w:lvl>
    <w:lvl w:ilvl="5" w:tplc="04070005" w:tentative="1">
      <w:start w:val="1"/>
      <w:numFmt w:val="bullet"/>
      <w:lvlText w:val=""/>
      <w:lvlJc w:val="left"/>
      <w:pPr>
        <w:ind w:left="7152" w:hanging="360"/>
      </w:pPr>
      <w:rPr>
        <w:rFonts w:ascii="Wingdings" w:hAnsi="Wingdings" w:hint="default"/>
      </w:rPr>
    </w:lvl>
    <w:lvl w:ilvl="6" w:tplc="04070001" w:tentative="1">
      <w:start w:val="1"/>
      <w:numFmt w:val="bullet"/>
      <w:lvlText w:val=""/>
      <w:lvlJc w:val="left"/>
      <w:pPr>
        <w:ind w:left="7872" w:hanging="360"/>
      </w:pPr>
      <w:rPr>
        <w:rFonts w:ascii="Symbol" w:hAnsi="Symbol" w:hint="default"/>
      </w:rPr>
    </w:lvl>
    <w:lvl w:ilvl="7" w:tplc="04070003" w:tentative="1">
      <w:start w:val="1"/>
      <w:numFmt w:val="bullet"/>
      <w:lvlText w:val="o"/>
      <w:lvlJc w:val="left"/>
      <w:pPr>
        <w:ind w:left="8592" w:hanging="360"/>
      </w:pPr>
      <w:rPr>
        <w:rFonts w:ascii="Courier New" w:hAnsi="Courier New" w:cs="Courier New" w:hint="default"/>
      </w:rPr>
    </w:lvl>
    <w:lvl w:ilvl="8" w:tplc="04070005" w:tentative="1">
      <w:start w:val="1"/>
      <w:numFmt w:val="bullet"/>
      <w:lvlText w:val=""/>
      <w:lvlJc w:val="left"/>
      <w:pPr>
        <w:ind w:left="9312" w:hanging="360"/>
      </w:pPr>
      <w:rPr>
        <w:rFonts w:ascii="Wingdings" w:hAnsi="Wingdings" w:hint="default"/>
      </w:rPr>
    </w:lvl>
  </w:abstractNum>
  <w:abstractNum w:abstractNumId="22">
    <w:nsid w:val="36616674"/>
    <w:multiLevelType w:val="hybridMultilevel"/>
    <w:tmpl w:val="B24819A6"/>
    <w:lvl w:ilvl="0" w:tplc="36F83E26">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890368A"/>
    <w:multiLevelType w:val="hybridMultilevel"/>
    <w:tmpl w:val="08AAE13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4">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25">
    <w:nsid w:val="3A482A71"/>
    <w:multiLevelType w:val="multilevel"/>
    <w:tmpl w:val="06C2825C"/>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397" w:hanging="39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0A71295"/>
    <w:multiLevelType w:val="hybridMultilevel"/>
    <w:tmpl w:val="0402FFAC"/>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B15822"/>
    <w:multiLevelType w:val="hybridMultilevel"/>
    <w:tmpl w:val="471A16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216139F"/>
    <w:multiLevelType w:val="hybridMultilevel"/>
    <w:tmpl w:val="D018BD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2241273"/>
    <w:multiLevelType w:val="hybridMultilevel"/>
    <w:tmpl w:val="F87086B0"/>
    <w:lvl w:ilvl="0" w:tplc="772A01EE">
      <w:start w:val="1"/>
      <w:numFmt w:val="bullet"/>
      <w:lvlText w:val="•"/>
      <w:lvlJc w:val="left"/>
      <w:pPr>
        <w:tabs>
          <w:tab w:val="num" w:pos="720"/>
        </w:tabs>
        <w:ind w:left="720" w:hanging="360"/>
      </w:pPr>
      <w:rPr>
        <w:rFonts w:ascii="Arial" w:hAnsi="Arial" w:hint="default"/>
      </w:rPr>
    </w:lvl>
    <w:lvl w:ilvl="1" w:tplc="47E0E088" w:tentative="1">
      <w:start w:val="1"/>
      <w:numFmt w:val="bullet"/>
      <w:lvlText w:val="•"/>
      <w:lvlJc w:val="left"/>
      <w:pPr>
        <w:tabs>
          <w:tab w:val="num" w:pos="1440"/>
        </w:tabs>
        <w:ind w:left="1440" w:hanging="360"/>
      </w:pPr>
      <w:rPr>
        <w:rFonts w:ascii="Arial" w:hAnsi="Arial" w:hint="default"/>
      </w:rPr>
    </w:lvl>
    <w:lvl w:ilvl="2" w:tplc="5AB64B84" w:tentative="1">
      <w:start w:val="1"/>
      <w:numFmt w:val="bullet"/>
      <w:lvlText w:val="•"/>
      <w:lvlJc w:val="left"/>
      <w:pPr>
        <w:tabs>
          <w:tab w:val="num" w:pos="2160"/>
        </w:tabs>
        <w:ind w:left="2160" w:hanging="360"/>
      </w:pPr>
      <w:rPr>
        <w:rFonts w:ascii="Arial" w:hAnsi="Arial" w:hint="default"/>
      </w:rPr>
    </w:lvl>
    <w:lvl w:ilvl="3" w:tplc="8FC4C35A" w:tentative="1">
      <w:start w:val="1"/>
      <w:numFmt w:val="bullet"/>
      <w:lvlText w:val="•"/>
      <w:lvlJc w:val="left"/>
      <w:pPr>
        <w:tabs>
          <w:tab w:val="num" w:pos="2880"/>
        </w:tabs>
        <w:ind w:left="2880" w:hanging="360"/>
      </w:pPr>
      <w:rPr>
        <w:rFonts w:ascii="Arial" w:hAnsi="Arial" w:hint="default"/>
      </w:rPr>
    </w:lvl>
    <w:lvl w:ilvl="4" w:tplc="ED4C29C4" w:tentative="1">
      <w:start w:val="1"/>
      <w:numFmt w:val="bullet"/>
      <w:lvlText w:val="•"/>
      <w:lvlJc w:val="left"/>
      <w:pPr>
        <w:tabs>
          <w:tab w:val="num" w:pos="3600"/>
        </w:tabs>
        <w:ind w:left="3600" w:hanging="360"/>
      </w:pPr>
      <w:rPr>
        <w:rFonts w:ascii="Arial" w:hAnsi="Arial" w:hint="default"/>
      </w:rPr>
    </w:lvl>
    <w:lvl w:ilvl="5" w:tplc="A336E4A0" w:tentative="1">
      <w:start w:val="1"/>
      <w:numFmt w:val="bullet"/>
      <w:lvlText w:val="•"/>
      <w:lvlJc w:val="left"/>
      <w:pPr>
        <w:tabs>
          <w:tab w:val="num" w:pos="4320"/>
        </w:tabs>
        <w:ind w:left="4320" w:hanging="360"/>
      </w:pPr>
      <w:rPr>
        <w:rFonts w:ascii="Arial" w:hAnsi="Arial" w:hint="default"/>
      </w:rPr>
    </w:lvl>
    <w:lvl w:ilvl="6" w:tplc="82568006" w:tentative="1">
      <w:start w:val="1"/>
      <w:numFmt w:val="bullet"/>
      <w:lvlText w:val="•"/>
      <w:lvlJc w:val="left"/>
      <w:pPr>
        <w:tabs>
          <w:tab w:val="num" w:pos="5040"/>
        </w:tabs>
        <w:ind w:left="5040" w:hanging="360"/>
      </w:pPr>
      <w:rPr>
        <w:rFonts w:ascii="Arial" w:hAnsi="Arial" w:hint="default"/>
      </w:rPr>
    </w:lvl>
    <w:lvl w:ilvl="7" w:tplc="DCD8C8EC" w:tentative="1">
      <w:start w:val="1"/>
      <w:numFmt w:val="bullet"/>
      <w:lvlText w:val="•"/>
      <w:lvlJc w:val="left"/>
      <w:pPr>
        <w:tabs>
          <w:tab w:val="num" w:pos="5760"/>
        </w:tabs>
        <w:ind w:left="5760" w:hanging="360"/>
      </w:pPr>
      <w:rPr>
        <w:rFonts w:ascii="Arial" w:hAnsi="Arial" w:hint="default"/>
      </w:rPr>
    </w:lvl>
    <w:lvl w:ilvl="8" w:tplc="C0ECD474" w:tentative="1">
      <w:start w:val="1"/>
      <w:numFmt w:val="bullet"/>
      <w:lvlText w:val="•"/>
      <w:lvlJc w:val="left"/>
      <w:pPr>
        <w:tabs>
          <w:tab w:val="num" w:pos="6480"/>
        </w:tabs>
        <w:ind w:left="6480" w:hanging="360"/>
      </w:pPr>
      <w:rPr>
        <w:rFonts w:ascii="Arial" w:hAnsi="Arial" w:hint="default"/>
      </w:rPr>
    </w:lvl>
  </w:abstractNum>
  <w:abstractNum w:abstractNumId="30">
    <w:nsid w:val="42A60A0B"/>
    <w:multiLevelType w:val="hybridMultilevel"/>
    <w:tmpl w:val="589245B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4902115A"/>
    <w:multiLevelType w:val="singleLevel"/>
    <w:tmpl w:val="26F0154E"/>
    <w:lvl w:ilvl="0">
      <w:start w:val="1"/>
      <w:numFmt w:val="bullet"/>
      <w:pStyle w:val="Preface7"/>
      <w:lvlText w:val=""/>
      <w:lvlJc w:val="left"/>
      <w:pPr>
        <w:tabs>
          <w:tab w:val="num" w:pos="1151"/>
        </w:tabs>
        <w:ind w:left="1151" w:hanging="431"/>
      </w:pPr>
      <w:rPr>
        <w:rFonts w:ascii="Wingdings" w:hAnsi="Wingdings" w:hint="default"/>
      </w:rPr>
    </w:lvl>
  </w:abstractNum>
  <w:abstractNum w:abstractNumId="32">
    <w:nsid w:val="4C4C3FA2"/>
    <w:multiLevelType w:val="hybridMultilevel"/>
    <w:tmpl w:val="C636A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4E502877"/>
    <w:multiLevelType w:val="hybridMultilevel"/>
    <w:tmpl w:val="D0C6C9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3733C3C"/>
    <w:multiLevelType w:val="hybridMultilevel"/>
    <w:tmpl w:val="F190ABF2"/>
    <w:lvl w:ilvl="0" w:tplc="0407000F">
      <w:start w:val="1"/>
      <w:numFmt w:val="decimal"/>
      <w:lvlText w:val="%1."/>
      <w:lvlJc w:val="left"/>
      <w:pPr>
        <w:ind w:left="720" w:hanging="360"/>
      </w:pPr>
    </w:lvl>
    <w:lvl w:ilvl="1" w:tplc="04070003">
      <w:start w:val="1"/>
      <w:numFmt w:val="bullet"/>
      <w:lvlText w:val="o"/>
      <w:lvlJc w:val="left"/>
      <w:pPr>
        <w:ind w:left="1440" w:hanging="360"/>
      </w:pPr>
      <w:rPr>
        <w:rFonts w:ascii="Courier New" w:hAnsi="Courier New" w:cs="Courier New" w:hint="default"/>
      </w:rPr>
    </w:lvl>
    <w:lvl w:ilvl="2" w:tplc="04070003">
      <w:start w:val="1"/>
      <w:numFmt w:val="bullet"/>
      <w:lvlText w:val="o"/>
      <w:lvlJc w:val="left"/>
      <w:pPr>
        <w:ind w:left="2160" w:hanging="180"/>
      </w:pPr>
      <w:rPr>
        <w:rFonts w:ascii="Courier New" w:hAnsi="Courier New" w:cs="Courier New"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5A4D081A"/>
    <w:multiLevelType w:val="hybridMultilevel"/>
    <w:tmpl w:val="E104E0B8"/>
    <w:lvl w:ilvl="0" w:tplc="04070001">
      <w:start w:val="1"/>
      <w:numFmt w:val="bullet"/>
      <w:lvlText w:val=""/>
      <w:lvlJc w:val="left"/>
      <w:pPr>
        <w:ind w:left="3552" w:hanging="360"/>
      </w:pPr>
      <w:rPr>
        <w:rFonts w:ascii="Symbol" w:hAnsi="Symbol" w:hint="default"/>
      </w:rPr>
    </w:lvl>
    <w:lvl w:ilvl="1" w:tplc="04070003" w:tentative="1">
      <w:start w:val="1"/>
      <w:numFmt w:val="bullet"/>
      <w:lvlText w:val="o"/>
      <w:lvlJc w:val="left"/>
      <w:pPr>
        <w:ind w:left="4272" w:hanging="360"/>
      </w:pPr>
      <w:rPr>
        <w:rFonts w:ascii="Courier New" w:hAnsi="Courier New" w:cs="Courier New" w:hint="default"/>
      </w:rPr>
    </w:lvl>
    <w:lvl w:ilvl="2" w:tplc="04070005" w:tentative="1">
      <w:start w:val="1"/>
      <w:numFmt w:val="bullet"/>
      <w:lvlText w:val=""/>
      <w:lvlJc w:val="left"/>
      <w:pPr>
        <w:ind w:left="4992" w:hanging="360"/>
      </w:pPr>
      <w:rPr>
        <w:rFonts w:ascii="Wingdings" w:hAnsi="Wingdings" w:hint="default"/>
      </w:rPr>
    </w:lvl>
    <w:lvl w:ilvl="3" w:tplc="04070001" w:tentative="1">
      <w:start w:val="1"/>
      <w:numFmt w:val="bullet"/>
      <w:lvlText w:val=""/>
      <w:lvlJc w:val="left"/>
      <w:pPr>
        <w:ind w:left="5712" w:hanging="360"/>
      </w:pPr>
      <w:rPr>
        <w:rFonts w:ascii="Symbol" w:hAnsi="Symbol" w:hint="default"/>
      </w:rPr>
    </w:lvl>
    <w:lvl w:ilvl="4" w:tplc="04070003" w:tentative="1">
      <w:start w:val="1"/>
      <w:numFmt w:val="bullet"/>
      <w:lvlText w:val="o"/>
      <w:lvlJc w:val="left"/>
      <w:pPr>
        <w:ind w:left="6432" w:hanging="360"/>
      </w:pPr>
      <w:rPr>
        <w:rFonts w:ascii="Courier New" w:hAnsi="Courier New" w:cs="Courier New" w:hint="default"/>
      </w:rPr>
    </w:lvl>
    <w:lvl w:ilvl="5" w:tplc="04070005" w:tentative="1">
      <w:start w:val="1"/>
      <w:numFmt w:val="bullet"/>
      <w:lvlText w:val=""/>
      <w:lvlJc w:val="left"/>
      <w:pPr>
        <w:ind w:left="7152" w:hanging="360"/>
      </w:pPr>
      <w:rPr>
        <w:rFonts w:ascii="Wingdings" w:hAnsi="Wingdings" w:hint="default"/>
      </w:rPr>
    </w:lvl>
    <w:lvl w:ilvl="6" w:tplc="04070001" w:tentative="1">
      <w:start w:val="1"/>
      <w:numFmt w:val="bullet"/>
      <w:lvlText w:val=""/>
      <w:lvlJc w:val="left"/>
      <w:pPr>
        <w:ind w:left="7872" w:hanging="360"/>
      </w:pPr>
      <w:rPr>
        <w:rFonts w:ascii="Symbol" w:hAnsi="Symbol" w:hint="default"/>
      </w:rPr>
    </w:lvl>
    <w:lvl w:ilvl="7" w:tplc="04070003" w:tentative="1">
      <w:start w:val="1"/>
      <w:numFmt w:val="bullet"/>
      <w:lvlText w:val="o"/>
      <w:lvlJc w:val="left"/>
      <w:pPr>
        <w:ind w:left="8592" w:hanging="360"/>
      </w:pPr>
      <w:rPr>
        <w:rFonts w:ascii="Courier New" w:hAnsi="Courier New" w:cs="Courier New" w:hint="default"/>
      </w:rPr>
    </w:lvl>
    <w:lvl w:ilvl="8" w:tplc="04070005" w:tentative="1">
      <w:start w:val="1"/>
      <w:numFmt w:val="bullet"/>
      <w:lvlText w:val=""/>
      <w:lvlJc w:val="left"/>
      <w:pPr>
        <w:ind w:left="9312" w:hanging="360"/>
      </w:pPr>
      <w:rPr>
        <w:rFonts w:ascii="Wingdings" w:hAnsi="Wingdings" w:hint="default"/>
      </w:rPr>
    </w:lvl>
  </w:abstractNum>
  <w:abstractNum w:abstractNumId="37">
    <w:nsid w:val="5FC71417"/>
    <w:multiLevelType w:val="hybridMultilevel"/>
    <w:tmpl w:val="D30602C0"/>
    <w:lvl w:ilvl="0" w:tplc="01CE9552">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8">
    <w:nsid w:val="62F467A6"/>
    <w:multiLevelType w:val="multilevel"/>
    <w:tmpl w:val="4F28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CB3959"/>
    <w:multiLevelType w:val="hybridMultilevel"/>
    <w:tmpl w:val="325C7F1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41">
    <w:nsid w:val="72185DA0"/>
    <w:multiLevelType w:val="singleLevel"/>
    <w:tmpl w:val="F50E9A6A"/>
    <w:lvl w:ilvl="0">
      <w:start w:val="1"/>
      <w:numFmt w:val="bullet"/>
      <w:pStyle w:val="CommentBullet"/>
      <w:lvlText w:val=""/>
      <w:lvlJc w:val="left"/>
      <w:pPr>
        <w:tabs>
          <w:tab w:val="num" w:pos="360"/>
        </w:tabs>
        <w:ind w:left="360" w:hanging="360"/>
      </w:pPr>
      <w:rPr>
        <w:rFonts w:ascii="Symbol" w:hAnsi="Symbol" w:hint="default"/>
      </w:rPr>
    </w:lvl>
  </w:abstractNum>
  <w:abstractNum w:abstractNumId="42">
    <w:nsid w:val="751C7C0A"/>
    <w:multiLevelType w:val="hybridMultilevel"/>
    <w:tmpl w:val="A2A2A35A"/>
    <w:lvl w:ilvl="0" w:tplc="04090001">
      <w:start w:val="1"/>
      <w:numFmt w:val="bullet"/>
      <w:pStyle w:val="ReqAre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44158D"/>
    <w:multiLevelType w:val="hybridMultilevel"/>
    <w:tmpl w:val="EE5CCF8C"/>
    <w:lvl w:ilvl="0" w:tplc="04070003">
      <w:start w:val="1"/>
      <w:numFmt w:val="bullet"/>
      <w:lvlText w:val="o"/>
      <w:lvlJc w:val="left"/>
      <w:pPr>
        <w:ind w:left="1494" w:hanging="360"/>
      </w:pPr>
      <w:rPr>
        <w:rFonts w:ascii="Courier New" w:hAnsi="Courier New" w:cs="Courier New" w:hint="default"/>
      </w:rPr>
    </w:lvl>
    <w:lvl w:ilvl="1" w:tplc="04070003" w:tentative="1">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num w:numId="1">
    <w:abstractNumId w:val="25"/>
  </w:num>
  <w:num w:numId="2">
    <w:abstractNumId w:val="30"/>
  </w:num>
  <w:num w:numId="3">
    <w:abstractNumId w:val="19"/>
  </w:num>
  <w:num w:numId="4">
    <w:abstractNumId w:val="42"/>
  </w:num>
  <w:num w:numId="5">
    <w:abstractNumId w:val="35"/>
  </w:num>
  <w:num w:numId="6">
    <w:abstractNumId w:val="0"/>
  </w:num>
  <w:num w:numId="7">
    <w:abstractNumId w:val="41"/>
  </w:num>
  <w:num w:numId="8">
    <w:abstractNumId w:val="24"/>
  </w:num>
  <w:num w:numId="9">
    <w:abstractNumId w:val="14"/>
  </w:num>
  <w:num w:numId="10">
    <w:abstractNumId w:val="40"/>
    <w:lvlOverride w:ilvl="0">
      <w:startOverride w:val="1"/>
    </w:lvlOverride>
  </w:num>
  <w:num w:numId="11">
    <w:abstractNumId w:val="31"/>
  </w:num>
  <w:num w:numId="12">
    <w:abstractNumId w:val="12"/>
  </w:num>
  <w:num w:numId="13">
    <w:abstractNumId w:val="20"/>
  </w:num>
  <w:num w:numId="14">
    <w:abstractNumId w:val="8"/>
  </w:num>
  <w:num w:numId="15">
    <w:abstractNumId w:val="27"/>
  </w:num>
  <w:num w:numId="16">
    <w:abstractNumId w:val="33"/>
  </w:num>
  <w:num w:numId="17">
    <w:abstractNumId w:val="11"/>
  </w:num>
  <w:num w:numId="18">
    <w:abstractNumId w:val="32"/>
  </w:num>
  <w:num w:numId="19">
    <w:abstractNumId w:val="9"/>
  </w:num>
  <w:num w:numId="20">
    <w:abstractNumId w:val="36"/>
  </w:num>
  <w:num w:numId="21">
    <w:abstractNumId w:val="17"/>
  </w:num>
  <w:num w:numId="22">
    <w:abstractNumId w:val="21"/>
  </w:num>
  <w:num w:numId="23">
    <w:abstractNumId w:val="34"/>
  </w:num>
  <w:num w:numId="24">
    <w:abstractNumId w:val="13"/>
  </w:num>
  <w:num w:numId="25">
    <w:abstractNumId w:val="43"/>
  </w:num>
  <w:num w:numId="26">
    <w:abstractNumId w:val="18"/>
  </w:num>
  <w:num w:numId="27">
    <w:abstractNumId w:val="15"/>
  </w:num>
  <w:num w:numId="28">
    <w:abstractNumId w:val="10"/>
  </w:num>
  <w:num w:numId="29">
    <w:abstractNumId w:val="5"/>
  </w:num>
  <w:num w:numId="30">
    <w:abstractNumId w:val="37"/>
  </w:num>
  <w:num w:numId="31">
    <w:abstractNumId w:val="1"/>
  </w:num>
  <w:num w:numId="32">
    <w:abstractNumId w:val="2"/>
  </w:num>
  <w:num w:numId="33">
    <w:abstractNumId w:val="3"/>
  </w:num>
  <w:num w:numId="34">
    <w:abstractNumId w:val="28"/>
  </w:num>
  <w:num w:numId="35">
    <w:abstractNumId w:val="22"/>
  </w:num>
  <w:num w:numId="36">
    <w:abstractNumId w:val="25"/>
  </w:num>
  <w:num w:numId="37">
    <w:abstractNumId w:val="25"/>
  </w:num>
  <w:num w:numId="38">
    <w:abstractNumId w:val="25"/>
  </w:num>
  <w:num w:numId="39">
    <w:abstractNumId w:val="29"/>
  </w:num>
  <w:num w:numId="40">
    <w:abstractNumId w:val="26"/>
  </w:num>
  <w:num w:numId="41">
    <w:abstractNumId w:val="23"/>
  </w:num>
  <w:num w:numId="42">
    <w:abstractNumId w:val="4"/>
  </w:num>
  <w:num w:numId="43">
    <w:abstractNumId w:val="16"/>
  </w:num>
  <w:num w:numId="44">
    <w:abstractNumId w:val="38"/>
  </w:num>
  <w:num w:numId="45">
    <w:abstractNumId w:val="7"/>
  </w:num>
  <w:num w:numId="46">
    <w:abstractNumId w:val="6"/>
  </w:num>
  <w:num w:numId="47">
    <w:abstractNumId w:val="3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42AD3"/>
    <w:rsid w:val="00001899"/>
    <w:rsid w:val="00004E17"/>
    <w:rsid w:val="000050DF"/>
    <w:rsid w:val="00010F50"/>
    <w:rsid w:val="000122E2"/>
    <w:rsid w:val="00012B22"/>
    <w:rsid w:val="000149D9"/>
    <w:rsid w:val="00017E8E"/>
    <w:rsid w:val="0002113C"/>
    <w:rsid w:val="000221BC"/>
    <w:rsid w:val="000228A2"/>
    <w:rsid w:val="000239EE"/>
    <w:rsid w:val="00024119"/>
    <w:rsid w:val="0002419F"/>
    <w:rsid w:val="00027611"/>
    <w:rsid w:val="00032FFE"/>
    <w:rsid w:val="00033EAD"/>
    <w:rsid w:val="000367AD"/>
    <w:rsid w:val="00041169"/>
    <w:rsid w:val="00042EB8"/>
    <w:rsid w:val="00043D93"/>
    <w:rsid w:val="000500A2"/>
    <w:rsid w:val="00050A6B"/>
    <w:rsid w:val="00051D4B"/>
    <w:rsid w:val="00052F3F"/>
    <w:rsid w:val="000559E4"/>
    <w:rsid w:val="000572F7"/>
    <w:rsid w:val="000611DE"/>
    <w:rsid w:val="000617DE"/>
    <w:rsid w:val="00061DB2"/>
    <w:rsid w:val="00064C64"/>
    <w:rsid w:val="00065EC5"/>
    <w:rsid w:val="00073938"/>
    <w:rsid w:val="00077149"/>
    <w:rsid w:val="0008117E"/>
    <w:rsid w:val="0008217D"/>
    <w:rsid w:val="0008507F"/>
    <w:rsid w:val="000852FB"/>
    <w:rsid w:val="0008699B"/>
    <w:rsid w:val="00087775"/>
    <w:rsid w:val="000878A3"/>
    <w:rsid w:val="00090A9B"/>
    <w:rsid w:val="000947EB"/>
    <w:rsid w:val="000A067E"/>
    <w:rsid w:val="000A1163"/>
    <w:rsid w:val="000A1C81"/>
    <w:rsid w:val="000A34FC"/>
    <w:rsid w:val="000A4D88"/>
    <w:rsid w:val="000A549D"/>
    <w:rsid w:val="000A7463"/>
    <w:rsid w:val="000B0422"/>
    <w:rsid w:val="000B2371"/>
    <w:rsid w:val="000B3A4F"/>
    <w:rsid w:val="000B3FF0"/>
    <w:rsid w:val="000B6184"/>
    <w:rsid w:val="000C0C6F"/>
    <w:rsid w:val="000C1B26"/>
    <w:rsid w:val="000C1F7F"/>
    <w:rsid w:val="000C3FF9"/>
    <w:rsid w:val="000C7718"/>
    <w:rsid w:val="000D0BB2"/>
    <w:rsid w:val="000D0E8B"/>
    <w:rsid w:val="000D3BD5"/>
    <w:rsid w:val="000D4BC3"/>
    <w:rsid w:val="000D6419"/>
    <w:rsid w:val="000D7592"/>
    <w:rsid w:val="000E0803"/>
    <w:rsid w:val="000E0EB7"/>
    <w:rsid w:val="000E1C73"/>
    <w:rsid w:val="000E218E"/>
    <w:rsid w:val="000E3BCB"/>
    <w:rsid w:val="000E412B"/>
    <w:rsid w:val="000E6976"/>
    <w:rsid w:val="000F1DFA"/>
    <w:rsid w:val="000F20B7"/>
    <w:rsid w:val="000F2E87"/>
    <w:rsid w:val="000F45A4"/>
    <w:rsid w:val="0010471F"/>
    <w:rsid w:val="001055DA"/>
    <w:rsid w:val="0010563C"/>
    <w:rsid w:val="00105CC7"/>
    <w:rsid w:val="00107431"/>
    <w:rsid w:val="0011074E"/>
    <w:rsid w:val="001114AE"/>
    <w:rsid w:val="00114500"/>
    <w:rsid w:val="0011623E"/>
    <w:rsid w:val="001165B8"/>
    <w:rsid w:val="00117DC9"/>
    <w:rsid w:val="00120432"/>
    <w:rsid w:val="0012310A"/>
    <w:rsid w:val="0012616F"/>
    <w:rsid w:val="00130607"/>
    <w:rsid w:val="00131A26"/>
    <w:rsid w:val="00132F85"/>
    <w:rsid w:val="001374D8"/>
    <w:rsid w:val="00137AB9"/>
    <w:rsid w:val="00140881"/>
    <w:rsid w:val="001415CA"/>
    <w:rsid w:val="001448D4"/>
    <w:rsid w:val="00145C6F"/>
    <w:rsid w:val="0014618F"/>
    <w:rsid w:val="00154D96"/>
    <w:rsid w:val="00155619"/>
    <w:rsid w:val="00155731"/>
    <w:rsid w:val="00157166"/>
    <w:rsid w:val="00160695"/>
    <w:rsid w:val="0016125C"/>
    <w:rsid w:val="0016361B"/>
    <w:rsid w:val="001705E9"/>
    <w:rsid w:val="00172383"/>
    <w:rsid w:val="001739D2"/>
    <w:rsid w:val="00177000"/>
    <w:rsid w:val="00177653"/>
    <w:rsid w:val="00182A36"/>
    <w:rsid w:val="00183517"/>
    <w:rsid w:val="0019087A"/>
    <w:rsid w:val="0019094C"/>
    <w:rsid w:val="00191B45"/>
    <w:rsid w:val="00192791"/>
    <w:rsid w:val="001939D2"/>
    <w:rsid w:val="001944C1"/>
    <w:rsid w:val="00194BEE"/>
    <w:rsid w:val="00197210"/>
    <w:rsid w:val="001974E4"/>
    <w:rsid w:val="001A0F5C"/>
    <w:rsid w:val="001A1948"/>
    <w:rsid w:val="001A26E7"/>
    <w:rsid w:val="001A2F7C"/>
    <w:rsid w:val="001A3DA1"/>
    <w:rsid w:val="001A53F3"/>
    <w:rsid w:val="001B2E11"/>
    <w:rsid w:val="001B2FF5"/>
    <w:rsid w:val="001B4361"/>
    <w:rsid w:val="001B4955"/>
    <w:rsid w:val="001B5F93"/>
    <w:rsid w:val="001C21BC"/>
    <w:rsid w:val="001C2C33"/>
    <w:rsid w:val="001C52F9"/>
    <w:rsid w:val="001C738B"/>
    <w:rsid w:val="001D08C2"/>
    <w:rsid w:val="001D200C"/>
    <w:rsid w:val="001D230C"/>
    <w:rsid w:val="001D34C4"/>
    <w:rsid w:val="001D3BD1"/>
    <w:rsid w:val="001D5F0F"/>
    <w:rsid w:val="001D7A4B"/>
    <w:rsid w:val="001E0E65"/>
    <w:rsid w:val="001E1FE3"/>
    <w:rsid w:val="001E32D4"/>
    <w:rsid w:val="001E5894"/>
    <w:rsid w:val="001E5CA1"/>
    <w:rsid w:val="001F210A"/>
    <w:rsid w:val="001F2E80"/>
    <w:rsid w:val="001F3825"/>
    <w:rsid w:val="001F3932"/>
    <w:rsid w:val="001F61B5"/>
    <w:rsid w:val="001F67AE"/>
    <w:rsid w:val="001F6A60"/>
    <w:rsid w:val="001F7145"/>
    <w:rsid w:val="002008B4"/>
    <w:rsid w:val="002032CC"/>
    <w:rsid w:val="00204918"/>
    <w:rsid w:val="00206B0D"/>
    <w:rsid w:val="002079EA"/>
    <w:rsid w:val="0021038D"/>
    <w:rsid w:val="00210D06"/>
    <w:rsid w:val="0021132E"/>
    <w:rsid w:val="00212E18"/>
    <w:rsid w:val="00213E25"/>
    <w:rsid w:val="0021459C"/>
    <w:rsid w:val="00215680"/>
    <w:rsid w:val="00215706"/>
    <w:rsid w:val="00215D34"/>
    <w:rsid w:val="00220A17"/>
    <w:rsid w:val="00222C9E"/>
    <w:rsid w:val="002260FE"/>
    <w:rsid w:val="0022678A"/>
    <w:rsid w:val="00227CDE"/>
    <w:rsid w:val="0023011D"/>
    <w:rsid w:val="00234C55"/>
    <w:rsid w:val="00235B69"/>
    <w:rsid w:val="00237A22"/>
    <w:rsid w:val="0024083C"/>
    <w:rsid w:val="0024211B"/>
    <w:rsid w:val="00243F96"/>
    <w:rsid w:val="002445F6"/>
    <w:rsid w:val="00245299"/>
    <w:rsid w:val="00251F87"/>
    <w:rsid w:val="00254B04"/>
    <w:rsid w:val="00255CEF"/>
    <w:rsid w:val="00256113"/>
    <w:rsid w:val="0025789A"/>
    <w:rsid w:val="0026146D"/>
    <w:rsid w:val="002637A8"/>
    <w:rsid w:val="00264C34"/>
    <w:rsid w:val="00265C60"/>
    <w:rsid w:val="00265E5A"/>
    <w:rsid w:val="002662CE"/>
    <w:rsid w:val="00266502"/>
    <w:rsid w:val="00266E56"/>
    <w:rsid w:val="00271801"/>
    <w:rsid w:val="00271B41"/>
    <w:rsid w:val="002722E7"/>
    <w:rsid w:val="00273FF8"/>
    <w:rsid w:val="00275ED8"/>
    <w:rsid w:val="00280D3E"/>
    <w:rsid w:val="0028147C"/>
    <w:rsid w:val="0028275E"/>
    <w:rsid w:val="00283191"/>
    <w:rsid w:val="002855AD"/>
    <w:rsid w:val="00287F09"/>
    <w:rsid w:val="0029171C"/>
    <w:rsid w:val="00294341"/>
    <w:rsid w:val="00295A92"/>
    <w:rsid w:val="00296C0C"/>
    <w:rsid w:val="002A17A5"/>
    <w:rsid w:val="002A4360"/>
    <w:rsid w:val="002A556A"/>
    <w:rsid w:val="002B01A7"/>
    <w:rsid w:val="002B1B05"/>
    <w:rsid w:val="002B29E8"/>
    <w:rsid w:val="002B3E5D"/>
    <w:rsid w:val="002B41D8"/>
    <w:rsid w:val="002B5159"/>
    <w:rsid w:val="002B5235"/>
    <w:rsid w:val="002B5934"/>
    <w:rsid w:val="002C69D9"/>
    <w:rsid w:val="002D07B4"/>
    <w:rsid w:val="002D2157"/>
    <w:rsid w:val="002D6BC1"/>
    <w:rsid w:val="002D7BDE"/>
    <w:rsid w:val="002E18D0"/>
    <w:rsid w:val="002E3BAD"/>
    <w:rsid w:val="002E5BDF"/>
    <w:rsid w:val="002E6471"/>
    <w:rsid w:val="002E6634"/>
    <w:rsid w:val="002E7727"/>
    <w:rsid w:val="002F1A1F"/>
    <w:rsid w:val="002F7161"/>
    <w:rsid w:val="002F75A1"/>
    <w:rsid w:val="003014C0"/>
    <w:rsid w:val="003026D1"/>
    <w:rsid w:val="00303B71"/>
    <w:rsid w:val="00307561"/>
    <w:rsid w:val="00307B0D"/>
    <w:rsid w:val="00311AAA"/>
    <w:rsid w:val="00314522"/>
    <w:rsid w:val="00315DC8"/>
    <w:rsid w:val="0031661E"/>
    <w:rsid w:val="00317D5D"/>
    <w:rsid w:val="00323830"/>
    <w:rsid w:val="0032430A"/>
    <w:rsid w:val="00324674"/>
    <w:rsid w:val="003247CB"/>
    <w:rsid w:val="003277E8"/>
    <w:rsid w:val="003302B7"/>
    <w:rsid w:val="0033156B"/>
    <w:rsid w:val="00334415"/>
    <w:rsid w:val="00334569"/>
    <w:rsid w:val="00336570"/>
    <w:rsid w:val="00342C5F"/>
    <w:rsid w:val="00342D34"/>
    <w:rsid w:val="0034451B"/>
    <w:rsid w:val="00345B00"/>
    <w:rsid w:val="00346B37"/>
    <w:rsid w:val="00351544"/>
    <w:rsid w:val="00353DEE"/>
    <w:rsid w:val="00355419"/>
    <w:rsid w:val="00356DE2"/>
    <w:rsid w:val="00357BB5"/>
    <w:rsid w:val="00357FF1"/>
    <w:rsid w:val="00360027"/>
    <w:rsid w:val="00361B4F"/>
    <w:rsid w:val="00362392"/>
    <w:rsid w:val="003633EF"/>
    <w:rsid w:val="003660B7"/>
    <w:rsid w:val="00367646"/>
    <w:rsid w:val="00383E37"/>
    <w:rsid w:val="003853CF"/>
    <w:rsid w:val="00385EB5"/>
    <w:rsid w:val="00390305"/>
    <w:rsid w:val="00392903"/>
    <w:rsid w:val="00395189"/>
    <w:rsid w:val="003A1B08"/>
    <w:rsid w:val="003A2EC4"/>
    <w:rsid w:val="003A3DC4"/>
    <w:rsid w:val="003A63AD"/>
    <w:rsid w:val="003A6C3C"/>
    <w:rsid w:val="003A7349"/>
    <w:rsid w:val="003A73F5"/>
    <w:rsid w:val="003A75EB"/>
    <w:rsid w:val="003A7C40"/>
    <w:rsid w:val="003B066A"/>
    <w:rsid w:val="003B105D"/>
    <w:rsid w:val="003B464B"/>
    <w:rsid w:val="003B685D"/>
    <w:rsid w:val="003C11B4"/>
    <w:rsid w:val="003C13C7"/>
    <w:rsid w:val="003C15E9"/>
    <w:rsid w:val="003C5E7A"/>
    <w:rsid w:val="003D1C37"/>
    <w:rsid w:val="003D672C"/>
    <w:rsid w:val="003D7896"/>
    <w:rsid w:val="003E06D1"/>
    <w:rsid w:val="003E1A2A"/>
    <w:rsid w:val="003E36AF"/>
    <w:rsid w:val="003E3CB8"/>
    <w:rsid w:val="003E3FDF"/>
    <w:rsid w:val="003E62AB"/>
    <w:rsid w:val="003E6E09"/>
    <w:rsid w:val="003E6E93"/>
    <w:rsid w:val="003F0479"/>
    <w:rsid w:val="003F1735"/>
    <w:rsid w:val="003F1DB3"/>
    <w:rsid w:val="003F4D76"/>
    <w:rsid w:val="003F6746"/>
    <w:rsid w:val="003F77EA"/>
    <w:rsid w:val="0040136D"/>
    <w:rsid w:val="00402613"/>
    <w:rsid w:val="004038E4"/>
    <w:rsid w:val="004041A5"/>
    <w:rsid w:val="00405E49"/>
    <w:rsid w:val="0041078C"/>
    <w:rsid w:val="004114DB"/>
    <w:rsid w:val="0041158A"/>
    <w:rsid w:val="00412464"/>
    <w:rsid w:val="00413100"/>
    <w:rsid w:val="0041457A"/>
    <w:rsid w:val="004147FE"/>
    <w:rsid w:val="00415692"/>
    <w:rsid w:val="0041629E"/>
    <w:rsid w:val="004210C1"/>
    <w:rsid w:val="004212C9"/>
    <w:rsid w:val="004213FE"/>
    <w:rsid w:val="0042268F"/>
    <w:rsid w:val="00423650"/>
    <w:rsid w:val="004300B0"/>
    <w:rsid w:val="00430189"/>
    <w:rsid w:val="004302D8"/>
    <w:rsid w:val="00431330"/>
    <w:rsid w:val="0043423D"/>
    <w:rsid w:val="00434A58"/>
    <w:rsid w:val="004352C7"/>
    <w:rsid w:val="004360B3"/>
    <w:rsid w:val="0044080C"/>
    <w:rsid w:val="00441BFC"/>
    <w:rsid w:val="00442023"/>
    <w:rsid w:val="0044276C"/>
    <w:rsid w:val="00443183"/>
    <w:rsid w:val="00443CAC"/>
    <w:rsid w:val="00443D95"/>
    <w:rsid w:val="00444632"/>
    <w:rsid w:val="00444BB6"/>
    <w:rsid w:val="00445F19"/>
    <w:rsid w:val="00447CF5"/>
    <w:rsid w:val="00451473"/>
    <w:rsid w:val="00451FC3"/>
    <w:rsid w:val="00452826"/>
    <w:rsid w:val="004564A9"/>
    <w:rsid w:val="00464C07"/>
    <w:rsid w:val="00465194"/>
    <w:rsid w:val="00471196"/>
    <w:rsid w:val="00471460"/>
    <w:rsid w:val="00475B29"/>
    <w:rsid w:val="0047721B"/>
    <w:rsid w:val="00477A71"/>
    <w:rsid w:val="00480F13"/>
    <w:rsid w:val="004822E5"/>
    <w:rsid w:val="00482BE5"/>
    <w:rsid w:val="004854C4"/>
    <w:rsid w:val="004856D9"/>
    <w:rsid w:val="004859E8"/>
    <w:rsid w:val="00485C7D"/>
    <w:rsid w:val="004868A9"/>
    <w:rsid w:val="004868EC"/>
    <w:rsid w:val="00486B81"/>
    <w:rsid w:val="00486E40"/>
    <w:rsid w:val="00487952"/>
    <w:rsid w:val="0049115D"/>
    <w:rsid w:val="00491C04"/>
    <w:rsid w:val="00493651"/>
    <w:rsid w:val="004967FA"/>
    <w:rsid w:val="0049740E"/>
    <w:rsid w:val="004A0420"/>
    <w:rsid w:val="004A06C9"/>
    <w:rsid w:val="004A1D38"/>
    <w:rsid w:val="004A3C4E"/>
    <w:rsid w:val="004A55F5"/>
    <w:rsid w:val="004A6AFB"/>
    <w:rsid w:val="004B0969"/>
    <w:rsid w:val="004B3BDE"/>
    <w:rsid w:val="004B54C4"/>
    <w:rsid w:val="004B5EEC"/>
    <w:rsid w:val="004B5F4A"/>
    <w:rsid w:val="004B60BA"/>
    <w:rsid w:val="004B6AA6"/>
    <w:rsid w:val="004B7076"/>
    <w:rsid w:val="004B7E56"/>
    <w:rsid w:val="004C1C22"/>
    <w:rsid w:val="004C669C"/>
    <w:rsid w:val="004D08F7"/>
    <w:rsid w:val="004D3A67"/>
    <w:rsid w:val="004D46C3"/>
    <w:rsid w:val="004D7F74"/>
    <w:rsid w:val="004E03B2"/>
    <w:rsid w:val="004E0654"/>
    <w:rsid w:val="004E0949"/>
    <w:rsid w:val="004E259F"/>
    <w:rsid w:val="004E3F1F"/>
    <w:rsid w:val="004E43E3"/>
    <w:rsid w:val="004F0185"/>
    <w:rsid w:val="004F01CD"/>
    <w:rsid w:val="004F0669"/>
    <w:rsid w:val="004F1813"/>
    <w:rsid w:val="004F20F1"/>
    <w:rsid w:val="0050105B"/>
    <w:rsid w:val="00501B06"/>
    <w:rsid w:val="005043E7"/>
    <w:rsid w:val="00504D3E"/>
    <w:rsid w:val="00505EA3"/>
    <w:rsid w:val="00506F91"/>
    <w:rsid w:val="0050775A"/>
    <w:rsid w:val="0051093B"/>
    <w:rsid w:val="005133B7"/>
    <w:rsid w:val="005142B0"/>
    <w:rsid w:val="0051455D"/>
    <w:rsid w:val="00517044"/>
    <w:rsid w:val="005176DF"/>
    <w:rsid w:val="0052063F"/>
    <w:rsid w:val="00522342"/>
    <w:rsid w:val="005223FE"/>
    <w:rsid w:val="00522401"/>
    <w:rsid w:val="005230F7"/>
    <w:rsid w:val="005260DB"/>
    <w:rsid w:val="00527F98"/>
    <w:rsid w:val="00530529"/>
    <w:rsid w:val="0053285E"/>
    <w:rsid w:val="00535C52"/>
    <w:rsid w:val="00536B8D"/>
    <w:rsid w:val="005419D9"/>
    <w:rsid w:val="00543098"/>
    <w:rsid w:val="00543A78"/>
    <w:rsid w:val="00544B77"/>
    <w:rsid w:val="00545472"/>
    <w:rsid w:val="00550DCF"/>
    <w:rsid w:val="00554380"/>
    <w:rsid w:val="00554BF8"/>
    <w:rsid w:val="00554E99"/>
    <w:rsid w:val="00555460"/>
    <w:rsid w:val="005567D3"/>
    <w:rsid w:val="00557371"/>
    <w:rsid w:val="00561BB9"/>
    <w:rsid w:val="00562918"/>
    <w:rsid w:val="00565FDB"/>
    <w:rsid w:val="005661D6"/>
    <w:rsid w:val="0056632C"/>
    <w:rsid w:val="00572FEB"/>
    <w:rsid w:val="00576318"/>
    <w:rsid w:val="00577D04"/>
    <w:rsid w:val="005802A4"/>
    <w:rsid w:val="00580E45"/>
    <w:rsid w:val="00581E64"/>
    <w:rsid w:val="0058283D"/>
    <w:rsid w:val="00582D35"/>
    <w:rsid w:val="0058316E"/>
    <w:rsid w:val="005831ED"/>
    <w:rsid w:val="00583DB8"/>
    <w:rsid w:val="005877BB"/>
    <w:rsid w:val="00591247"/>
    <w:rsid w:val="005937B9"/>
    <w:rsid w:val="005954A7"/>
    <w:rsid w:val="00595E2C"/>
    <w:rsid w:val="005970E7"/>
    <w:rsid w:val="00597875"/>
    <w:rsid w:val="005A2E4E"/>
    <w:rsid w:val="005A3042"/>
    <w:rsid w:val="005A36F9"/>
    <w:rsid w:val="005A5A96"/>
    <w:rsid w:val="005B425C"/>
    <w:rsid w:val="005B6EC8"/>
    <w:rsid w:val="005C0282"/>
    <w:rsid w:val="005C03FB"/>
    <w:rsid w:val="005C1EDC"/>
    <w:rsid w:val="005C30ED"/>
    <w:rsid w:val="005C4D4F"/>
    <w:rsid w:val="005C6AD1"/>
    <w:rsid w:val="005D0233"/>
    <w:rsid w:val="005D16BD"/>
    <w:rsid w:val="005D36B1"/>
    <w:rsid w:val="005D3D6C"/>
    <w:rsid w:val="005D5A35"/>
    <w:rsid w:val="005E2E8F"/>
    <w:rsid w:val="005E3493"/>
    <w:rsid w:val="005E7EB9"/>
    <w:rsid w:val="005F12B3"/>
    <w:rsid w:val="005F1B52"/>
    <w:rsid w:val="005F1DFE"/>
    <w:rsid w:val="005F69D9"/>
    <w:rsid w:val="005F77C4"/>
    <w:rsid w:val="00600EE6"/>
    <w:rsid w:val="00600FBF"/>
    <w:rsid w:val="00601A3F"/>
    <w:rsid w:val="00604721"/>
    <w:rsid w:val="00604E42"/>
    <w:rsid w:val="00607AB3"/>
    <w:rsid w:val="00610376"/>
    <w:rsid w:val="00613267"/>
    <w:rsid w:val="006158A5"/>
    <w:rsid w:val="006200B3"/>
    <w:rsid w:val="00620721"/>
    <w:rsid w:val="00621F59"/>
    <w:rsid w:val="006238B4"/>
    <w:rsid w:val="00625580"/>
    <w:rsid w:val="00625876"/>
    <w:rsid w:val="00627643"/>
    <w:rsid w:val="00630589"/>
    <w:rsid w:val="0063124B"/>
    <w:rsid w:val="0063312A"/>
    <w:rsid w:val="00640112"/>
    <w:rsid w:val="00642C8D"/>
    <w:rsid w:val="006447EB"/>
    <w:rsid w:val="00646A5B"/>
    <w:rsid w:val="00650D50"/>
    <w:rsid w:val="00653AF1"/>
    <w:rsid w:val="00656218"/>
    <w:rsid w:val="00657203"/>
    <w:rsid w:val="00657218"/>
    <w:rsid w:val="00661228"/>
    <w:rsid w:val="006622F1"/>
    <w:rsid w:val="0066236F"/>
    <w:rsid w:val="0066309B"/>
    <w:rsid w:val="006654EF"/>
    <w:rsid w:val="00665B4A"/>
    <w:rsid w:val="00671070"/>
    <w:rsid w:val="00672935"/>
    <w:rsid w:val="006749BD"/>
    <w:rsid w:val="006856B4"/>
    <w:rsid w:val="00685ADF"/>
    <w:rsid w:val="006864EF"/>
    <w:rsid w:val="00691B83"/>
    <w:rsid w:val="0069576C"/>
    <w:rsid w:val="00697C94"/>
    <w:rsid w:val="006A0F0D"/>
    <w:rsid w:val="006A4811"/>
    <w:rsid w:val="006A5CFC"/>
    <w:rsid w:val="006A6E47"/>
    <w:rsid w:val="006A7153"/>
    <w:rsid w:val="006A7B70"/>
    <w:rsid w:val="006B0691"/>
    <w:rsid w:val="006B264C"/>
    <w:rsid w:val="006B2A64"/>
    <w:rsid w:val="006B33B5"/>
    <w:rsid w:val="006B371F"/>
    <w:rsid w:val="006B4B99"/>
    <w:rsid w:val="006B4DEA"/>
    <w:rsid w:val="006B5BF4"/>
    <w:rsid w:val="006C0551"/>
    <w:rsid w:val="006C1542"/>
    <w:rsid w:val="006C5EA3"/>
    <w:rsid w:val="006C5EEA"/>
    <w:rsid w:val="006D3B0A"/>
    <w:rsid w:val="006D7B34"/>
    <w:rsid w:val="006E0B53"/>
    <w:rsid w:val="006E106C"/>
    <w:rsid w:val="006E300F"/>
    <w:rsid w:val="006F0485"/>
    <w:rsid w:val="006F067C"/>
    <w:rsid w:val="006F4109"/>
    <w:rsid w:val="006F5852"/>
    <w:rsid w:val="006F7A54"/>
    <w:rsid w:val="00700F98"/>
    <w:rsid w:val="00703445"/>
    <w:rsid w:val="0070626D"/>
    <w:rsid w:val="007074A6"/>
    <w:rsid w:val="0071462E"/>
    <w:rsid w:val="00715A7B"/>
    <w:rsid w:val="00720564"/>
    <w:rsid w:val="00722538"/>
    <w:rsid w:val="00724367"/>
    <w:rsid w:val="00724430"/>
    <w:rsid w:val="007262E7"/>
    <w:rsid w:val="00726BFF"/>
    <w:rsid w:val="007300F0"/>
    <w:rsid w:val="007302D0"/>
    <w:rsid w:val="007319D1"/>
    <w:rsid w:val="007327BC"/>
    <w:rsid w:val="00732BC0"/>
    <w:rsid w:val="007341A1"/>
    <w:rsid w:val="00735FAB"/>
    <w:rsid w:val="00737B57"/>
    <w:rsid w:val="007424C9"/>
    <w:rsid w:val="007427CD"/>
    <w:rsid w:val="00742AD3"/>
    <w:rsid w:val="007439BC"/>
    <w:rsid w:val="00743A78"/>
    <w:rsid w:val="00746EBF"/>
    <w:rsid w:val="00751C52"/>
    <w:rsid w:val="00765BDC"/>
    <w:rsid w:val="00765D65"/>
    <w:rsid w:val="00766B66"/>
    <w:rsid w:val="00776FBB"/>
    <w:rsid w:val="007800B3"/>
    <w:rsid w:val="00782082"/>
    <w:rsid w:val="0078239C"/>
    <w:rsid w:val="00783050"/>
    <w:rsid w:val="007832CC"/>
    <w:rsid w:val="007832D2"/>
    <w:rsid w:val="00784092"/>
    <w:rsid w:val="007858FD"/>
    <w:rsid w:val="0078626F"/>
    <w:rsid w:val="0078753D"/>
    <w:rsid w:val="007879EA"/>
    <w:rsid w:val="0079034B"/>
    <w:rsid w:val="00790785"/>
    <w:rsid w:val="00790A03"/>
    <w:rsid w:val="00793240"/>
    <w:rsid w:val="0079419C"/>
    <w:rsid w:val="00794631"/>
    <w:rsid w:val="00794A48"/>
    <w:rsid w:val="00794BAD"/>
    <w:rsid w:val="00795352"/>
    <w:rsid w:val="00795749"/>
    <w:rsid w:val="00797895"/>
    <w:rsid w:val="007A02B7"/>
    <w:rsid w:val="007A05CC"/>
    <w:rsid w:val="007A0E21"/>
    <w:rsid w:val="007A3EA1"/>
    <w:rsid w:val="007A433E"/>
    <w:rsid w:val="007A6271"/>
    <w:rsid w:val="007B18D6"/>
    <w:rsid w:val="007B3229"/>
    <w:rsid w:val="007B6EB5"/>
    <w:rsid w:val="007C3AFA"/>
    <w:rsid w:val="007C4F87"/>
    <w:rsid w:val="007C7132"/>
    <w:rsid w:val="007C71B1"/>
    <w:rsid w:val="007C7B64"/>
    <w:rsid w:val="007D012F"/>
    <w:rsid w:val="007D2AB7"/>
    <w:rsid w:val="007D5138"/>
    <w:rsid w:val="007D71EA"/>
    <w:rsid w:val="007D7C33"/>
    <w:rsid w:val="007E0026"/>
    <w:rsid w:val="007E0FA8"/>
    <w:rsid w:val="007F0FBF"/>
    <w:rsid w:val="007F128F"/>
    <w:rsid w:val="007F17E7"/>
    <w:rsid w:val="007F1B99"/>
    <w:rsid w:val="007F27BE"/>
    <w:rsid w:val="007F3C6D"/>
    <w:rsid w:val="007F4A4D"/>
    <w:rsid w:val="008019ED"/>
    <w:rsid w:val="00802534"/>
    <w:rsid w:val="00802D78"/>
    <w:rsid w:val="0080399C"/>
    <w:rsid w:val="00805919"/>
    <w:rsid w:val="00813B11"/>
    <w:rsid w:val="00813FCF"/>
    <w:rsid w:val="00816122"/>
    <w:rsid w:val="00817572"/>
    <w:rsid w:val="00817753"/>
    <w:rsid w:val="00822EF1"/>
    <w:rsid w:val="0083139C"/>
    <w:rsid w:val="008317F9"/>
    <w:rsid w:val="00831FCA"/>
    <w:rsid w:val="008338D5"/>
    <w:rsid w:val="008368D7"/>
    <w:rsid w:val="00837201"/>
    <w:rsid w:val="00837E0F"/>
    <w:rsid w:val="00840CBF"/>
    <w:rsid w:val="00841C54"/>
    <w:rsid w:val="0084434D"/>
    <w:rsid w:val="00850D8C"/>
    <w:rsid w:val="00851BA0"/>
    <w:rsid w:val="00851E3E"/>
    <w:rsid w:val="008530FB"/>
    <w:rsid w:val="00853C59"/>
    <w:rsid w:val="00855936"/>
    <w:rsid w:val="00857F6B"/>
    <w:rsid w:val="008606C7"/>
    <w:rsid w:val="0086142B"/>
    <w:rsid w:val="008640FB"/>
    <w:rsid w:val="00864D5F"/>
    <w:rsid w:val="00865F35"/>
    <w:rsid w:val="00867EC7"/>
    <w:rsid w:val="00870E3D"/>
    <w:rsid w:val="0087341A"/>
    <w:rsid w:val="0087592F"/>
    <w:rsid w:val="00876BD0"/>
    <w:rsid w:val="008775F3"/>
    <w:rsid w:val="00877A30"/>
    <w:rsid w:val="00880E39"/>
    <w:rsid w:val="00883774"/>
    <w:rsid w:val="00883F67"/>
    <w:rsid w:val="00885FC4"/>
    <w:rsid w:val="0088607D"/>
    <w:rsid w:val="0088781F"/>
    <w:rsid w:val="00891718"/>
    <w:rsid w:val="008963B4"/>
    <w:rsid w:val="008A21AA"/>
    <w:rsid w:val="008A3144"/>
    <w:rsid w:val="008A387B"/>
    <w:rsid w:val="008A4780"/>
    <w:rsid w:val="008A4805"/>
    <w:rsid w:val="008A5DA3"/>
    <w:rsid w:val="008B2B46"/>
    <w:rsid w:val="008B5A1A"/>
    <w:rsid w:val="008C20E8"/>
    <w:rsid w:val="008C23B4"/>
    <w:rsid w:val="008C2A5F"/>
    <w:rsid w:val="008C2F9B"/>
    <w:rsid w:val="008C6863"/>
    <w:rsid w:val="008D170F"/>
    <w:rsid w:val="008D1784"/>
    <w:rsid w:val="008D3074"/>
    <w:rsid w:val="008D36AE"/>
    <w:rsid w:val="008D4D83"/>
    <w:rsid w:val="008D66A6"/>
    <w:rsid w:val="008D6FC7"/>
    <w:rsid w:val="008E3EA7"/>
    <w:rsid w:val="008E7059"/>
    <w:rsid w:val="008F0159"/>
    <w:rsid w:val="008F21A2"/>
    <w:rsid w:val="008F6F4D"/>
    <w:rsid w:val="0090083C"/>
    <w:rsid w:val="00902B14"/>
    <w:rsid w:val="00902CC6"/>
    <w:rsid w:val="00902CE4"/>
    <w:rsid w:val="00902FD0"/>
    <w:rsid w:val="009043C8"/>
    <w:rsid w:val="009050B3"/>
    <w:rsid w:val="00905653"/>
    <w:rsid w:val="00905D63"/>
    <w:rsid w:val="00907336"/>
    <w:rsid w:val="00911C16"/>
    <w:rsid w:val="00912717"/>
    <w:rsid w:val="0091574F"/>
    <w:rsid w:val="009169E4"/>
    <w:rsid w:val="0092015E"/>
    <w:rsid w:val="00920541"/>
    <w:rsid w:val="00920AF4"/>
    <w:rsid w:val="00921450"/>
    <w:rsid w:val="0092196E"/>
    <w:rsid w:val="00922B40"/>
    <w:rsid w:val="009244BF"/>
    <w:rsid w:val="00924EE0"/>
    <w:rsid w:val="00924FDE"/>
    <w:rsid w:val="00925180"/>
    <w:rsid w:val="009256FD"/>
    <w:rsid w:val="0092759C"/>
    <w:rsid w:val="00927EAD"/>
    <w:rsid w:val="00930163"/>
    <w:rsid w:val="009333C8"/>
    <w:rsid w:val="0093776D"/>
    <w:rsid w:val="00937A16"/>
    <w:rsid w:val="0094009B"/>
    <w:rsid w:val="00940E94"/>
    <w:rsid w:val="00941835"/>
    <w:rsid w:val="009433B6"/>
    <w:rsid w:val="00952BAD"/>
    <w:rsid w:val="00953600"/>
    <w:rsid w:val="0095368F"/>
    <w:rsid w:val="009540A0"/>
    <w:rsid w:val="0095418D"/>
    <w:rsid w:val="0095545E"/>
    <w:rsid w:val="0095611F"/>
    <w:rsid w:val="00956802"/>
    <w:rsid w:val="009571CC"/>
    <w:rsid w:val="009610CD"/>
    <w:rsid w:val="0096177B"/>
    <w:rsid w:val="00961C27"/>
    <w:rsid w:val="00962AFE"/>
    <w:rsid w:val="00964668"/>
    <w:rsid w:val="00965A08"/>
    <w:rsid w:val="00965B86"/>
    <w:rsid w:val="00966905"/>
    <w:rsid w:val="009673E0"/>
    <w:rsid w:val="00970832"/>
    <w:rsid w:val="00970D25"/>
    <w:rsid w:val="00971775"/>
    <w:rsid w:val="009805EA"/>
    <w:rsid w:val="00982DA6"/>
    <w:rsid w:val="009838CA"/>
    <w:rsid w:val="009854B5"/>
    <w:rsid w:val="00985578"/>
    <w:rsid w:val="0098667F"/>
    <w:rsid w:val="00990DA0"/>
    <w:rsid w:val="00996B3E"/>
    <w:rsid w:val="00996FDF"/>
    <w:rsid w:val="00997393"/>
    <w:rsid w:val="009A2386"/>
    <w:rsid w:val="009A3459"/>
    <w:rsid w:val="009A3D6D"/>
    <w:rsid w:val="009A3F22"/>
    <w:rsid w:val="009A53EA"/>
    <w:rsid w:val="009A5F3D"/>
    <w:rsid w:val="009B021C"/>
    <w:rsid w:val="009B1A1F"/>
    <w:rsid w:val="009B7F4B"/>
    <w:rsid w:val="009C1473"/>
    <w:rsid w:val="009C2307"/>
    <w:rsid w:val="009C2617"/>
    <w:rsid w:val="009C2B07"/>
    <w:rsid w:val="009C5556"/>
    <w:rsid w:val="009C5931"/>
    <w:rsid w:val="009D2373"/>
    <w:rsid w:val="009D30C8"/>
    <w:rsid w:val="009D4503"/>
    <w:rsid w:val="009D536D"/>
    <w:rsid w:val="009D560C"/>
    <w:rsid w:val="009D5625"/>
    <w:rsid w:val="009D5683"/>
    <w:rsid w:val="009D6494"/>
    <w:rsid w:val="009E1E94"/>
    <w:rsid w:val="009E23BD"/>
    <w:rsid w:val="009E2D63"/>
    <w:rsid w:val="009E3581"/>
    <w:rsid w:val="009E4307"/>
    <w:rsid w:val="009E5964"/>
    <w:rsid w:val="009E5E7E"/>
    <w:rsid w:val="009E6C43"/>
    <w:rsid w:val="009E6D85"/>
    <w:rsid w:val="009E7A9F"/>
    <w:rsid w:val="009E7C70"/>
    <w:rsid w:val="009E7D51"/>
    <w:rsid w:val="009E7F7A"/>
    <w:rsid w:val="009F1B22"/>
    <w:rsid w:val="009F2760"/>
    <w:rsid w:val="009F2EF0"/>
    <w:rsid w:val="009F3B8A"/>
    <w:rsid w:val="00A014E7"/>
    <w:rsid w:val="00A018B3"/>
    <w:rsid w:val="00A0427E"/>
    <w:rsid w:val="00A04B45"/>
    <w:rsid w:val="00A04F96"/>
    <w:rsid w:val="00A05F94"/>
    <w:rsid w:val="00A15EC0"/>
    <w:rsid w:val="00A16C45"/>
    <w:rsid w:val="00A17ECE"/>
    <w:rsid w:val="00A17FFE"/>
    <w:rsid w:val="00A23077"/>
    <w:rsid w:val="00A23D54"/>
    <w:rsid w:val="00A2474D"/>
    <w:rsid w:val="00A25989"/>
    <w:rsid w:val="00A27202"/>
    <w:rsid w:val="00A27ADF"/>
    <w:rsid w:val="00A309E0"/>
    <w:rsid w:val="00A319C9"/>
    <w:rsid w:val="00A333F1"/>
    <w:rsid w:val="00A363B2"/>
    <w:rsid w:val="00A3647E"/>
    <w:rsid w:val="00A3693A"/>
    <w:rsid w:val="00A37E9E"/>
    <w:rsid w:val="00A37EB1"/>
    <w:rsid w:val="00A400B2"/>
    <w:rsid w:val="00A42AF5"/>
    <w:rsid w:val="00A4306F"/>
    <w:rsid w:val="00A4403C"/>
    <w:rsid w:val="00A45F5B"/>
    <w:rsid w:val="00A471F5"/>
    <w:rsid w:val="00A51460"/>
    <w:rsid w:val="00A517E3"/>
    <w:rsid w:val="00A518D8"/>
    <w:rsid w:val="00A548D1"/>
    <w:rsid w:val="00A57BFD"/>
    <w:rsid w:val="00A57F55"/>
    <w:rsid w:val="00A61540"/>
    <w:rsid w:val="00A62337"/>
    <w:rsid w:val="00A6379E"/>
    <w:rsid w:val="00A66B63"/>
    <w:rsid w:val="00A675D2"/>
    <w:rsid w:val="00A67ACD"/>
    <w:rsid w:val="00A7284C"/>
    <w:rsid w:val="00A72D42"/>
    <w:rsid w:val="00A732A8"/>
    <w:rsid w:val="00A740D5"/>
    <w:rsid w:val="00A76898"/>
    <w:rsid w:val="00A7755B"/>
    <w:rsid w:val="00A81CC2"/>
    <w:rsid w:val="00A8341F"/>
    <w:rsid w:val="00A83439"/>
    <w:rsid w:val="00A85007"/>
    <w:rsid w:val="00A855D4"/>
    <w:rsid w:val="00A91F6F"/>
    <w:rsid w:val="00A92099"/>
    <w:rsid w:val="00A945F5"/>
    <w:rsid w:val="00A966BB"/>
    <w:rsid w:val="00AA05AA"/>
    <w:rsid w:val="00AA3A67"/>
    <w:rsid w:val="00AA4DA8"/>
    <w:rsid w:val="00AB3211"/>
    <w:rsid w:val="00AB5CA0"/>
    <w:rsid w:val="00AB6B29"/>
    <w:rsid w:val="00AB70ED"/>
    <w:rsid w:val="00AB7928"/>
    <w:rsid w:val="00AC036D"/>
    <w:rsid w:val="00AC3149"/>
    <w:rsid w:val="00AC40AE"/>
    <w:rsid w:val="00AC486C"/>
    <w:rsid w:val="00AC505A"/>
    <w:rsid w:val="00AD2F52"/>
    <w:rsid w:val="00AD3327"/>
    <w:rsid w:val="00AD6B53"/>
    <w:rsid w:val="00AE1E02"/>
    <w:rsid w:val="00AE20F6"/>
    <w:rsid w:val="00AE4E10"/>
    <w:rsid w:val="00AE4E2A"/>
    <w:rsid w:val="00AE5D02"/>
    <w:rsid w:val="00AE606C"/>
    <w:rsid w:val="00AE72DE"/>
    <w:rsid w:val="00AF255A"/>
    <w:rsid w:val="00AF5610"/>
    <w:rsid w:val="00AF5749"/>
    <w:rsid w:val="00AF678A"/>
    <w:rsid w:val="00B013E6"/>
    <w:rsid w:val="00B03346"/>
    <w:rsid w:val="00B035F9"/>
    <w:rsid w:val="00B11155"/>
    <w:rsid w:val="00B13273"/>
    <w:rsid w:val="00B13CB6"/>
    <w:rsid w:val="00B14008"/>
    <w:rsid w:val="00B2190F"/>
    <w:rsid w:val="00B237A1"/>
    <w:rsid w:val="00B24141"/>
    <w:rsid w:val="00B242BB"/>
    <w:rsid w:val="00B249DC"/>
    <w:rsid w:val="00B27ED9"/>
    <w:rsid w:val="00B32863"/>
    <w:rsid w:val="00B34528"/>
    <w:rsid w:val="00B3662D"/>
    <w:rsid w:val="00B409E7"/>
    <w:rsid w:val="00B4703C"/>
    <w:rsid w:val="00B510BF"/>
    <w:rsid w:val="00B5413B"/>
    <w:rsid w:val="00B54588"/>
    <w:rsid w:val="00B549CE"/>
    <w:rsid w:val="00B55FC2"/>
    <w:rsid w:val="00B565EC"/>
    <w:rsid w:val="00B57DE1"/>
    <w:rsid w:val="00B61FDF"/>
    <w:rsid w:val="00B62B05"/>
    <w:rsid w:val="00B640DB"/>
    <w:rsid w:val="00B65EBB"/>
    <w:rsid w:val="00B66084"/>
    <w:rsid w:val="00B67BDE"/>
    <w:rsid w:val="00B721CE"/>
    <w:rsid w:val="00B72E1B"/>
    <w:rsid w:val="00B7391F"/>
    <w:rsid w:val="00B749B7"/>
    <w:rsid w:val="00B757C0"/>
    <w:rsid w:val="00B75B91"/>
    <w:rsid w:val="00B7728F"/>
    <w:rsid w:val="00B779F2"/>
    <w:rsid w:val="00B77F72"/>
    <w:rsid w:val="00B80A71"/>
    <w:rsid w:val="00B8409A"/>
    <w:rsid w:val="00B84C10"/>
    <w:rsid w:val="00B8514C"/>
    <w:rsid w:val="00B87339"/>
    <w:rsid w:val="00B87EC6"/>
    <w:rsid w:val="00B87F77"/>
    <w:rsid w:val="00B91770"/>
    <w:rsid w:val="00B92776"/>
    <w:rsid w:val="00B92CD3"/>
    <w:rsid w:val="00B94C2C"/>
    <w:rsid w:val="00B96E62"/>
    <w:rsid w:val="00B96EDF"/>
    <w:rsid w:val="00BA0B43"/>
    <w:rsid w:val="00BA3644"/>
    <w:rsid w:val="00BA4690"/>
    <w:rsid w:val="00BA55CA"/>
    <w:rsid w:val="00BA5961"/>
    <w:rsid w:val="00BA626F"/>
    <w:rsid w:val="00BA7699"/>
    <w:rsid w:val="00BB6C6C"/>
    <w:rsid w:val="00BB794F"/>
    <w:rsid w:val="00BB7A77"/>
    <w:rsid w:val="00BB7EC7"/>
    <w:rsid w:val="00BC0BF3"/>
    <w:rsid w:val="00BC3464"/>
    <w:rsid w:val="00BC37CB"/>
    <w:rsid w:val="00BC40D7"/>
    <w:rsid w:val="00BC5ADE"/>
    <w:rsid w:val="00BC6BA9"/>
    <w:rsid w:val="00BD00BB"/>
    <w:rsid w:val="00BD3AC2"/>
    <w:rsid w:val="00BD485D"/>
    <w:rsid w:val="00BE0A87"/>
    <w:rsid w:val="00BE3CB9"/>
    <w:rsid w:val="00BE750D"/>
    <w:rsid w:val="00BF0BF1"/>
    <w:rsid w:val="00BF58BE"/>
    <w:rsid w:val="00BF5E25"/>
    <w:rsid w:val="00C01211"/>
    <w:rsid w:val="00C02C1B"/>
    <w:rsid w:val="00C036FB"/>
    <w:rsid w:val="00C0502D"/>
    <w:rsid w:val="00C05324"/>
    <w:rsid w:val="00C06D3C"/>
    <w:rsid w:val="00C07976"/>
    <w:rsid w:val="00C12B2F"/>
    <w:rsid w:val="00C12E36"/>
    <w:rsid w:val="00C15160"/>
    <w:rsid w:val="00C15C89"/>
    <w:rsid w:val="00C16E2D"/>
    <w:rsid w:val="00C17221"/>
    <w:rsid w:val="00C20AD7"/>
    <w:rsid w:val="00C21181"/>
    <w:rsid w:val="00C21617"/>
    <w:rsid w:val="00C25F43"/>
    <w:rsid w:val="00C300D9"/>
    <w:rsid w:val="00C305F3"/>
    <w:rsid w:val="00C332BB"/>
    <w:rsid w:val="00C355A3"/>
    <w:rsid w:val="00C3586B"/>
    <w:rsid w:val="00C36E01"/>
    <w:rsid w:val="00C37362"/>
    <w:rsid w:val="00C3799A"/>
    <w:rsid w:val="00C448CB"/>
    <w:rsid w:val="00C45072"/>
    <w:rsid w:val="00C464A8"/>
    <w:rsid w:val="00C46CC2"/>
    <w:rsid w:val="00C47725"/>
    <w:rsid w:val="00C51C5D"/>
    <w:rsid w:val="00C53583"/>
    <w:rsid w:val="00C55784"/>
    <w:rsid w:val="00C606B6"/>
    <w:rsid w:val="00C60873"/>
    <w:rsid w:val="00C62512"/>
    <w:rsid w:val="00C6269B"/>
    <w:rsid w:val="00C63DEC"/>
    <w:rsid w:val="00C65CC1"/>
    <w:rsid w:val="00C71705"/>
    <w:rsid w:val="00C71756"/>
    <w:rsid w:val="00C76D2E"/>
    <w:rsid w:val="00C775A7"/>
    <w:rsid w:val="00C77F52"/>
    <w:rsid w:val="00C80652"/>
    <w:rsid w:val="00C813B2"/>
    <w:rsid w:val="00C838A2"/>
    <w:rsid w:val="00C86764"/>
    <w:rsid w:val="00C87B67"/>
    <w:rsid w:val="00C90CF3"/>
    <w:rsid w:val="00C9617D"/>
    <w:rsid w:val="00CA1D53"/>
    <w:rsid w:val="00CA3052"/>
    <w:rsid w:val="00CA3443"/>
    <w:rsid w:val="00CA45E0"/>
    <w:rsid w:val="00CA7CB6"/>
    <w:rsid w:val="00CB1E96"/>
    <w:rsid w:val="00CB422B"/>
    <w:rsid w:val="00CB6E28"/>
    <w:rsid w:val="00CC26F9"/>
    <w:rsid w:val="00CC37EE"/>
    <w:rsid w:val="00CC42AC"/>
    <w:rsid w:val="00CC591F"/>
    <w:rsid w:val="00CC60B2"/>
    <w:rsid w:val="00CC689B"/>
    <w:rsid w:val="00CD165C"/>
    <w:rsid w:val="00CD2466"/>
    <w:rsid w:val="00CD3C2A"/>
    <w:rsid w:val="00CD644F"/>
    <w:rsid w:val="00CE1460"/>
    <w:rsid w:val="00CE3FA9"/>
    <w:rsid w:val="00CE7DA8"/>
    <w:rsid w:val="00CF1AEC"/>
    <w:rsid w:val="00CF38E5"/>
    <w:rsid w:val="00CF799C"/>
    <w:rsid w:val="00D03F39"/>
    <w:rsid w:val="00D04281"/>
    <w:rsid w:val="00D06018"/>
    <w:rsid w:val="00D063E3"/>
    <w:rsid w:val="00D06A7D"/>
    <w:rsid w:val="00D06E54"/>
    <w:rsid w:val="00D10A89"/>
    <w:rsid w:val="00D12922"/>
    <w:rsid w:val="00D13BBD"/>
    <w:rsid w:val="00D142BE"/>
    <w:rsid w:val="00D14F52"/>
    <w:rsid w:val="00D152A5"/>
    <w:rsid w:val="00D15687"/>
    <w:rsid w:val="00D15E10"/>
    <w:rsid w:val="00D20899"/>
    <w:rsid w:val="00D20B7A"/>
    <w:rsid w:val="00D2183D"/>
    <w:rsid w:val="00D24F5E"/>
    <w:rsid w:val="00D31EDD"/>
    <w:rsid w:val="00D33218"/>
    <w:rsid w:val="00D343EF"/>
    <w:rsid w:val="00D34D8D"/>
    <w:rsid w:val="00D35817"/>
    <w:rsid w:val="00D36FB5"/>
    <w:rsid w:val="00D379B1"/>
    <w:rsid w:val="00D42DA1"/>
    <w:rsid w:val="00D43436"/>
    <w:rsid w:val="00D43A1A"/>
    <w:rsid w:val="00D44234"/>
    <w:rsid w:val="00D44E30"/>
    <w:rsid w:val="00D46727"/>
    <w:rsid w:val="00D518A3"/>
    <w:rsid w:val="00D5200E"/>
    <w:rsid w:val="00D52FFA"/>
    <w:rsid w:val="00D530DD"/>
    <w:rsid w:val="00D53432"/>
    <w:rsid w:val="00D559F9"/>
    <w:rsid w:val="00D56114"/>
    <w:rsid w:val="00D56D1C"/>
    <w:rsid w:val="00D6266C"/>
    <w:rsid w:val="00D637F2"/>
    <w:rsid w:val="00D6445E"/>
    <w:rsid w:val="00D675B9"/>
    <w:rsid w:val="00D75920"/>
    <w:rsid w:val="00D75DD5"/>
    <w:rsid w:val="00D768D7"/>
    <w:rsid w:val="00D80854"/>
    <w:rsid w:val="00D81863"/>
    <w:rsid w:val="00D81C96"/>
    <w:rsid w:val="00D833FC"/>
    <w:rsid w:val="00D873B9"/>
    <w:rsid w:val="00D96D22"/>
    <w:rsid w:val="00DA1883"/>
    <w:rsid w:val="00DA6A5A"/>
    <w:rsid w:val="00DA6B2F"/>
    <w:rsid w:val="00DA7601"/>
    <w:rsid w:val="00DB055F"/>
    <w:rsid w:val="00DB33A5"/>
    <w:rsid w:val="00DC010D"/>
    <w:rsid w:val="00DC0A38"/>
    <w:rsid w:val="00DC1677"/>
    <w:rsid w:val="00DC19E6"/>
    <w:rsid w:val="00DC19EB"/>
    <w:rsid w:val="00DC1E13"/>
    <w:rsid w:val="00DC4568"/>
    <w:rsid w:val="00DC51AF"/>
    <w:rsid w:val="00DC757F"/>
    <w:rsid w:val="00DC7AD2"/>
    <w:rsid w:val="00DD2216"/>
    <w:rsid w:val="00DD22BC"/>
    <w:rsid w:val="00DD4809"/>
    <w:rsid w:val="00DD49F9"/>
    <w:rsid w:val="00DD5B55"/>
    <w:rsid w:val="00DE5DBD"/>
    <w:rsid w:val="00DE65B1"/>
    <w:rsid w:val="00DF015E"/>
    <w:rsid w:val="00DF2988"/>
    <w:rsid w:val="00DF435C"/>
    <w:rsid w:val="00DF456A"/>
    <w:rsid w:val="00DF70F9"/>
    <w:rsid w:val="00E02272"/>
    <w:rsid w:val="00E02731"/>
    <w:rsid w:val="00E0477F"/>
    <w:rsid w:val="00E05541"/>
    <w:rsid w:val="00E06B53"/>
    <w:rsid w:val="00E07D11"/>
    <w:rsid w:val="00E12D1E"/>
    <w:rsid w:val="00E12DD5"/>
    <w:rsid w:val="00E131DF"/>
    <w:rsid w:val="00E150E3"/>
    <w:rsid w:val="00E20137"/>
    <w:rsid w:val="00E20DA0"/>
    <w:rsid w:val="00E26022"/>
    <w:rsid w:val="00E26126"/>
    <w:rsid w:val="00E26DAE"/>
    <w:rsid w:val="00E30159"/>
    <w:rsid w:val="00E30610"/>
    <w:rsid w:val="00E3216D"/>
    <w:rsid w:val="00E33253"/>
    <w:rsid w:val="00E35AC4"/>
    <w:rsid w:val="00E37801"/>
    <w:rsid w:val="00E37A6A"/>
    <w:rsid w:val="00E450D2"/>
    <w:rsid w:val="00E45E51"/>
    <w:rsid w:val="00E46FEC"/>
    <w:rsid w:val="00E47166"/>
    <w:rsid w:val="00E473BF"/>
    <w:rsid w:val="00E51490"/>
    <w:rsid w:val="00E52F37"/>
    <w:rsid w:val="00E5410F"/>
    <w:rsid w:val="00E57E4C"/>
    <w:rsid w:val="00E6439F"/>
    <w:rsid w:val="00E665C8"/>
    <w:rsid w:val="00E66ADD"/>
    <w:rsid w:val="00E66ECB"/>
    <w:rsid w:val="00E70C71"/>
    <w:rsid w:val="00E70E86"/>
    <w:rsid w:val="00E71876"/>
    <w:rsid w:val="00E71F03"/>
    <w:rsid w:val="00E736BC"/>
    <w:rsid w:val="00E83E61"/>
    <w:rsid w:val="00E843BA"/>
    <w:rsid w:val="00E85A96"/>
    <w:rsid w:val="00E865DA"/>
    <w:rsid w:val="00E86734"/>
    <w:rsid w:val="00E87AD2"/>
    <w:rsid w:val="00E96E41"/>
    <w:rsid w:val="00EA0186"/>
    <w:rsid w:val="00EA12CE"/>
    <w:rsid w:val="00EA29CA"/>
    <w:rsid w:val="00EA670B"/>
    <w:rsid w:val="00EA771A"/>
    <w:rsid w:val="00EB427E"/>
    <w:rsid w:val="00EB4E94"/>
    <w:rsid w:val="00EB5127"/>
    <w:rsid w:val="00EB52B4"/>
    <w:rsid w:val="00EB5739"/>
    <w:rsid w:val="00EB7104"/>
    <w:rsid w:val="00EC0CAA"/>
    <w:rsid w:val="00EC1CB2"/>
    <w:rsid w:val="00EC1F43"/>
    <w:rsid w:val="00EC37CC"/>
    <w:rsid w:val="00EC63A6"/>
    <w:rsid w:val="00EC7C16"/>
    <w:rsid w:val="00ED234F"/>
    <w:rsid w:val="00ED2BCB"/>
    <w:rsid w:val="00ED3FF4"/>
    <w:rsid w:val="00ED433E"/>
    <w:rsid w:val="00ED4AC3"/>
    <w:rsid w:val="00ED539D"/>
    <w:rsid w:val="00EE0B27"/>
    <w:rsid w:val="00EE20AC"/>
    <w:rsid w:val="00EE23BD"/>
    <w:rsid w:val="00EE551E"/>
    <w:rsid w:val="00EE5983"/>
    <w:rsid w:val="00EF0A5D"/>
    <w:rsid w:val="00EF1B7E"/>
    <w:rsid w:val="00EF2645"/>
    <w:rsid w:val="00EF756A"/>
    <w:rsid w:val="00F006C6"/>
    <w:rsid w:val="00F03BAB"/>
    <w:rsid w:val="00F04D07"/>
    <w:rsid w:val="00F04DB9"/>
    <w:rsid w:val="00F04F79"/>
    <w:rsid w:val="00F06DA5"/>
    <w:rsid w:val="00F07B50"/>
    <w:rsid w:val="00F10413"/>
    <w:rsid w:val="00F124BD"/>
    <w:rsid w:val="00F14440"/>
    <w:rsid w:val="00F14B5D"/>
    <w:rsid w:val="00F15ED0"/>
    <w:rsid w:val="00F16F75"/>
    <w:rsid w:val="00F218E0"/>
    <w:rsid w:val="00F225D2"/>
    <w:rsid w:val="00F22742"/>
    <w:rsid w:val="00F22B8A"/>
    <w:rsid w:val="00F2385A"/>
    <w:rsid w:val="00F23A6A"/>
    <w:rsid w:val="00F249AD"/>
    <w:rsid w:val="00F261A4"/>
    <w:rsid w:val="00F279F5"/>
    <w:rsid w:val="00F30A4C"/>
    <w:rsid w:val="00F31E76"/>
    <w:rsid w:val="00F34F5A"/>
    <w:rsid w:val="00F37988"/>
    <w:rsid w:val="00F41ECD"/>
    <w:rsid w:val="00F42AEC"/>
    <w:rsid w:val="00F43D19"/>
    <w:rsid w:val="00F46C40"/>
    <w:rsid w:val="00F47939"/>
    <w:rsid w:val="00F52914"/>
    <w:rsid w:val="00F53025"/>
    <w:rsid w:val="00F540F3"/>
    <w:rsid w:val="00F554A0"/>
    <w:rsid w:val="00F55E8A"/>
    <w:rsid w:val="00F56BAF"/>
    <w:rsid w:val="00F57095"/>
    <w:rsid w:val="00F60BDB"/>
    <w:rsid w:val="00F64101"/>
    <w:rsid w:val="00F64EF6"/>
    <w:rsid w:val="00F64FFF"/>
    <w:rsid w:val="00F65449"/>
    <w:rsid w:val="00F70230"/>
    <w:rsid w:val="00F72511"/>
    <w:rsid w:val="00F7691D"/>
    <w:rsid w:val="00F77FEF"/>
    <w:rsid w:val="00F827D9"/>
    <w:rsid w:val="00F835D7"/>
    <w:rsid w:val="00F87D5D"/>
    <w:rsid w:val="00F9190A"/>
    <w:rsid w:val="00F927F3"/>
    <w:rsid w:val="00F92D0A"/>
    <w:rsid w:val="00F9315F"/>
    <w:rsid w:val="00F943C2"/>
    <w:rsid w:val="00F95B2B"/>
    <w:rsid w:val="00FA281F"/>
    <w:rsid w:val="00FA3FCF"/>
    <w:rsid w:val="00FA5A0D"/>
    <w:rsid w:val="00FA5B16"/>
    <w:rsid w:val="00FA5C2F"/>
    <w:rsid w:val="00FA6F8F"/>
    <w:rsid w:val="00FB0953"/>
    <w:rsid w:val="00FB246F"/>
    <w:rsid w:val="00FB2FB1"/>
    <w:rsid w:val="00FB34DD"/>
    <w:rsid w:val="00FB4479"/>
    <w:rsid w:val="00FB4E62"/>
    <w:rsid w:val="00FB59A2"/>
    <w:rsid w:val="00FB6E51"/>
    <w:rsid w:val="00FC018A"/>
    <w:rsid w:val="00FC1D13"/>
    <w:rsid w:val="00FC66F7"/>
    <w:rsid w:val="00FC7747"/>
    <w:rsid w:val="00FD2924"/>
    <w:rsid w:val="00FD3CD4"/>
    <w:rsid w:val="00FD40DD"/>
    <w:rsid w:val="00FD439A"/>
    <w:rsid w:val="00FD6ABF"/>
    <w:rsid w:val="00FE0AF6"/>
    <w:rsid w:val="00FE1D54"/>
    <w:rsid w:val="00FE329D"/>
    <w:rsid w:val="00FE3988"/>
    <w:rsid w:val="00FE3CE1"/>
    <w:rsid w:val="00FE45AC"/>
    <w:rsid w:val="00FE5E6B"/>
    <w:rsid w:val="00FE6CB4"/>
    <w:rsid w:val="00FF22D4"/>
    <w:rsid w:val="00FF2C9A"/>
    <w:rsid w:val="00FF3752"/>
    <w:rsid w:val="00FF457C"/>
    <w:rsid w:val="00FF515F"/>
    <w:rsid w:val="00FF64B9"/>
    <w:rsid w:val="00FF6519"/>
    <w:rsid w:val="00FF6610"/>
    <w:rsid w:val="00FF72EF"/>
    <w:rsid w:val="00FF7E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05E19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C5D"/>
    <w:pPr>
      <w:spacing w:after="120" w:line="240" w:lineRule="auto"/>
      <w:jc w:val="both"/>
    </w:pPr>
  </w:style>
  <w:style w:type="paragraph" w:styleId="Heading1">
    <w:name w:val="heading 1"/>
    <w:basedOn w:val="Normal"/>
    <w:next w:val="Normal"/>
    <w:link w:val="Heading1Char"/>
    <w:qFormat/>
    <w:rsid w:val="00C53583"/>
    <w:pPr>
      <w:keepNext/>
      <w:keepLines/>
      <w:numPr>
        <w:numId w:val="1"/>
      </w:numPr>
      <w:outlineLvl w:val="0"/>
    </w:pPr>
    <w:rPr>
      <w:rFonts w:ascii="TitilliumText22L Rg" w:eastAsiaTheme="majorEastAsia" w:hAnsi="TitilliumText22L Rg" w:cstheme="majorBidi"/>
      <w:bCs/>
      <w:color w:val="00435C" w:themeColor="text2"/>
      <w:sz w:val="28"/>
      <w:szCs w:val="28"/>
    </w:rPr>
  </w:style>
  <w:style w:type="paragraph" w:styleId="Heading2">
    <w:name w:val="heading 2"/>
    <w:basedOn w:val="Normal"/>
    <w:next w:val="Normal"/>
    <w:link w:val="Heading2Char"/>
    <w:unhideWhenUsed/>
    <w:qFormat/>
    <w:rsid w:val="00C53583"/>
    <w:pPr>
      <w:keepNext/>
      <w:keepLines/>
      <w:numPr>
        <w:ilvl w:val="1"/>
        <w:numId w:val="1"/>
      </w:numPr>
      <w:outlineLvl w:val="1"/>
    </w:pPr>
    <w:rPr>
      <w:rFonts w:eastAsiaTheme="majorEastAsia" w:cstheme="minorHAnsi"/>
      <w:b/>
      <w:bCs/>
      <w:color w:val="00435C" w:themeColor="text2"/>
    </w:rPr>
  </w:style>
  <w:style w:type="paragraph" w:styleId="Heading3">
    <w:name w:val="heading 3"/>
    <w:basedOn w:val="Normal"/>
    <w:next w:val="Normal"/>
    <w:link w:val="Heading3Char"/>
    <w:unhideWhenUsed/>
    <w:qFormat/>
    <w:rsid w:val="00C53583"/>
    <w:pPr>
      <w:keepNext/>
      <w:keepLines/>
      <w:numPr>
        <w:ilvl w:val="2"/>
        <w:numId w:val="1"/>
      </w:numPr>
      <w:spacing w:before="200"/>
      <w:outlineLvl w:val="2"/>
    </w:pPr>
    <w:rPr>
      <w:rFonts w:eastAsiaTheme="majorEastAsia" w:cstheme="minorHAnsi"/>
      <w:b/>
      <w:bCs/>
      <w:color w:val="00435C" w:themeColor="text2"/>
    </w:rPr>
  </w:style>
  <w:style w:type="paragraph" w:styleId="Heading4">
    <w:name w:val="heading 4"/>
    <w:basedOn w:val="Normal"/>
    <w:next w:val="Normal"/>
    <w:link w:val="Heading4Char"/>
    <w:unhideWhenUsed/>
    <w:qFormat/>
    <w:rsid w:val="00C53583"/>
    <w:pPr>
      <w:keepNext/>
      <w:keepLines/>
      <w:numPr>
        <w:ilvl w:val="3"/>
        <w:numId w:val="1"/>
      </w:numPr>
      <w:spacing w:before="200"/>
      <w:outlineLvl w:val="3"/>
    </w:pPr>
    <w:rPr>
      <w:rFonts w:eastAsiaTheme="majorEastAsia" w:cstheme="minorHAnsi"/>
      <w:bCs/>
      <w:i/>
      <w:iCs/>
      <w:color w:val="000000" w:themeColor="text1"/>
    </w:rPr>
  </w:style>
  <w:style w:type="paragraph" w:styleId="Heading5">
    <w:name w:val="heading 5"/>
    <w:basedOn w:val="Normal"/>
    <w:next w:val="Normal"/>
    <w:link w:val="Heading5Char"/>
    <w:qFormat/>
    <w:rsid w:val="00215D34"/>
    <w:pPr>
      <w:tabs>
        <w:tab w:val="num" w:pos="1008"/>
      </w:tabs>
      <w:spacing w:before="240" w:after="60"/>
      <w:ind w:left="1008" w:hanging="1008"/>
      <w:jc w:val="left"/>
      <w:outlineLvl w:val="4"/>
    </w:pPr>
    <w:rPr>
      <w:rFonts w:ascii="Arial" w:eastAsia="Times New Roman" w:hAnsi="Arial" w:cs="Times New Roman"/>
      <w:b/>
      <w:bCs/>
      <w:i/>
      <w:iCs/>
      <w:sz w:val="26"/>
      <w:szCs w:val="26"/>
      <w:lang w:val="en-US"/>
    </w:rPr>
  </w:style>
  <w:style w:type="paragraph" w:styleId="Heading6">
    <w:name w:val="heading 6"/>
    <w:basedOn w:val="Normal"/>
    <w:next w:val="Normal"/>
    <w:link w:val="Heading6Char"/>
    <w:qFormat/>
    <w:rsid w:val="00215D34"/>
    <w:pPr>
      <w:tabs>
        <w:tab w:val="num" w:pos="1152"/>
      </w:tabs>
      <w:spacing w:before="240" w:after="60"/>
      <w:ind w:left="1152" w:hanging="1152"/>
      <w:jc w:val="left"/>
      <w:outlineLvl w:val="5"/>
    </w:pPr>
    <w:rPr>
      <w:rFonts w:ascii="Arial" w:eastAsia="Times New Roman" w:hAnsi="Arial" w:cs="Times New Roman"/>
      <w:b/>
      <w:bCs/>
      <w:lang w:val="en-US"/>
    </w:rPr>
  </w:style>
  <w:style w:type="paragraph" w:styleId="Heading7">
    <w:name w:val="heading 7"/>
    <w:basedOn w:val="Normal"/>
    <w:next w:val="Normal"/>
    <w:link w:val="Heading7Char"/>
    <w:qFormat/>
    <w:rsid w:val="00215D34"/>
    <w:pPr>
      <w:tabs>
        <w:tab w:val="num" w:pos="1296"/>
      </w:tabs>
      <w:spacing w:before="240" w:after="60"/>
      <w:ind w:left="1296" w:hanging="1296"/>
      <w:jc w:val="left"/>
      <w:outlineLvl w:val="6"/>
    </w:pPr>
    <w:rPr>
      <w:rFonts w:ascii="Arial" w:eastAsia="Times New Roman" w:hAnsi="Arial" w:cs="Times New Roman"/>
      <w:szCs w:val="24"/>
      <w:lang w:val="en-US"/>
    </w:rPr>
  </w:style>
  <w:style w:type="paragraph" w:styleId="Heading8">
    <w:name w:val="heading 8"/>
    <w:basedOn w:val="Normal"/>
    <w:next w:val="Normal"/>
    <w:link w:val="Heading8Char"/>
    <w:qFormat/>
    <w:rsid w:val="00215D34"/>
    <w:pPr>
      <w:tabs>
        <w:tab w:val="num" w:pos="1440"/>
      </w:tabs>
      <w:spacing w:before="240" w:after="60"/>
      <w:ind w:left="1440" w:hanging="1440"/>
      <w:jc w:val="left"/>
      <w:outlineLvl w:val="7"/>
    </w:pPr>
    <w:rPr>
      <w:rFonts w:ascii="Arial" w:eastAsia="Times New Roman" w:hAnsi="Arial" w:cs="Times New Roman"/>
      <w:i/>
      <w:iCs/>
      <w:szCs w:val="24"/>
      <w:lang w:val="en-US"/>
    </w:rPr>
  </w:style>
  <w:style w:type="paragraph" w:styleId="Heading9">
    <w:name w:val="heading 9"/>
    <w:basedOn w:val="Normal"/>
    <w:next w:val="Normal"/>
    <w:link w:val="Heading9Char"/>
    <w:qFormat/>
    <w:rsid w:val="00215D34"/>
    <w:pPr>
      <w:tabs>
        <w:tab w:val="num" w:pos="1584"/>
      </w:tabs>
      <w:spacing w:before="240" w:after="60"/>
      <w:ind w:left="1584" w:hanging="1584"/>
      <w:jc w:val="left"/>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C53583"/>
    <w:rPr>
      <w:rFonts w:eastAsiaTheme="majorEastAsia" w:cstheme="minorHAnsi"/>
      <w:bCs/>
      <w:i/>
      <w:iCs/>
      <w:color w:val="000000" w:themeColor="text1"/>
      <w:lang w:val="en-GB"/>
    </w:rPr>
  </w:style>
  <w:style w:type="paragraph" w:styleId="ListParagraph">
    <w:name w:val="List Paragraph"/>
    <w:basedOn w:val="Normal"/>
    <w:uiPriority w:val="34"/>
    <w:qFormat/>
    <w:rsid w:val="00742AD3"/>
    <w:pPr>
      <w:ind w:left="720"/>
      <w:contextualSpacing/>
    </w:pPr>
  </w:style>
  <w:style w:type="character" w:customStyle="1" w:styleId="Heading1Char">
    <w:name w:val="Heading 1 Char"/>
    <w:basedOn w:val="DefaultParagraphFont"/>
    <w:link w:val="Heading1"/>
    <w:rsid w:val="00C53583"/>
    <w:rPr>
      <w:rFonts w:ascii="TitilliumText22L Rg" w:eastAsiaTheme="majorEastAsia" w:hAnsi="TitilliumText22L Rg" w:cstheme="majorBidi"/>
      <w:bCs/>
      <w:color w:val="00435C" w:themeColor="text2"/>
      <w:sz w:val="28"/>
      <w:szCs w:val="28"/>
      <w:lang w:val="en-GB"/>
    </w:rPr>
  </w:style>
  <w:style w:type="character" w:customStyle="1" w:styleId="Heading2Char">
    <w:name w:val="Heading 2 Char"/>
    <w:basedOn w:val="DefaultParagraphFont"/>
    <w:link w:val="Heading2"/>
    <w:rsid w:val="00C53583"/>
    <w:rPr>
      <w:rFonts w:eastAsiaTheme="majorEastAsia" w:cstheme="minorHAnsi"/>
      <w:b/>
      <w:bCs/>
      <w:color w:val="00435C" w:themeColor="text2"/>
      <w:lang w:val="en-GB"/>
    </w:rPr>
  </w:style>
  <w:style w:type="character" w:customStyle="1" w:styleId="Heading3Char">
    <w:name w:val="Heading 3 Char"/>
    <w:basedOn w:val="DefaultParagraphFont"/>
    <w:link w:val="Heading3"/>
    <w:rsid w:val="00C53583"/>
    <w:rPr>
      <w:rFonts w:eastAsiaTheme="majorEastAsia" w:cstheme="minorHAnsi"/>
      <w:b/>
      <w:bCs/>
      <w:color w:val="00435C" w:themeColor="text2"/>
      <w:lang w:val="en-GB"/>
    </w:rPr>
  </w:style>
  <w:style w:type="paragraph" w:styleId="Header">
    <w:name w:val="header"/>
    <w:basedOn w:val="Normal"/>
    <w:link w:val="HeaderChar"/>
    <w:uiPriority w:val="99"/>
    <w:unhideWhenUsed/>
    <w:rsid w:val="00D24F5E"/>
    <w:pPr>
      <w:tabs>
        <w:tab w:val="center" w:pos="4536"/>
        <w:tab w:val="right" w:pos="9072"/>
      </w:tabs>
    </w:pPr>
  </w:style>
  <w:style w:type="character" w:customStyle="1" w:styleId="HeaderChar">
    <w:name w:val="Header Char"/>
    <w:basedOn w:val="DefaultParagraphFont"/>
    <w:link w:val="Header"/>
    <w:uiPriority w:val="99"/>
    <w:rsid w:val="00D24F5E"/>
  </w:style>
  <w:style w:type="paragraph" w:styleId="Footer">
    <w:name w:val="footer"/>
    <w:basedOn w:val="Normal"/>
    <w:link w:val="FooterChar"/>
    <w:uiPriority w:val="99"/>
    <w:unhideWhenUsed/>
    <w:rsid w:val="00D24F5E"/>
    <w:pPr>
      <w:tabs>
        <w:tab w:val="center" w:pos="4536"/>
        <w:tab w:val="right" w:pos="9072"/>
      </w:tabs>
    </w:pPr>
  </w:style>
  <w:style w:type="character" w:customStyle="1" w:styleId="FooterChar">
    <w:name w:val="Footer Char"/>
    <w:basedOn w:val="DefaultParagraphFont"/>
    <w:link w:val="Footer"/>
    <w:uiPriority w:val="99"/>
    <w:rsid w:val="00D24F5E"/>
  </w:style>
  <w:style w:type="character" w:styleId="PageNumber">
    <w:name w:val="page number"/>
    <w:basedOn w:val="DefaultParagraphFont"/>
    <w:uiPriority w:val="99"/>
    <w:semiHidden/>
    <w:unhideWhenUsed/>
    <w:rsid w:val="00D24F5E"/>
  </w:style>
  <w:style w:type="paragraph" w:customStyle="1" w:styleId="DAIProjekttitelimKopf">
    <w:name w:val="DAI Projekttitel im Kopf"/>
    <w:next w:val="Normal"/>
    <w:link w:val="DAIProjekttitelimKopfZchn"/>
    <w:autoRedefine/>
    <w:rsid w:val="008C6863"/>
    <w:pPr>
      <w:spacing w:after="120" w:line="240" w:lineRule="auto"/>
    </w:pPr>
    <w:rPr>
      <w:rFonts w:ascii="TitilliumText22L Rg" w:eastAsiaTheme="majorEastAsia" w:hAnsi="TitilliumText22L Rg" w:cstheme="minorHAnsi"/>
      <w:i/>
      <w:noProof/>
      <w:color w:val="808080" w:themeColor="background1" w:themeShade="80"/>
      <w:kern w:val="32"/>
      <w:szCs w:val="18"/>
      <w:lang w:eastAsia="de-DE"/>
    </w:rPr>
  </w:style>
  <w:style w:type="character" w:customStyle="1" w:styleId="DAIProjekttitelimKopfZchn">
    <w:name w:val="DAI Projekttitel im Kopf Zchn"/>
    <w:basedOn w:val="DefaultParagraphFont"/>
    <w:link w:val="DAIProjekttitelimKopf"/>
    <w:rsid w:val="008C6863"/>
    <w:rPr>
      <w:rFonts w:ascii="TitilliumText22L Rg" w:eastAsiaTheme="majorEastAsia" w:hAnsi="TitilliumText22L Rg" w:cstheme="minorHAnsi"/>
      <w:i/>
      <w:noProof/>
      <w:color w:val="808080" w:themeColor="background1" w:themeShade="80"/>
      <w:kern w:val="32"/>
      <w:szCs w:val="18"/>
      <w:lang w:eastAsia="de-DE"/>
    </w:rPr>
  </w:style>
  <w:style w:type="paragraph" w:customStyle="1" w:styleId="DAITitelseiteHeadline">
    <w:name w:val="DAI Titelseite Headline"/>
    <w:next w:val="Normal"/>
    <w:link w:val="DAITitelseiteHeadlineZeichen"/>
    <w:autoRedefine/>
    <w:rsid w:val="00B24141"/>
    <w:pPr>
      <w:spacing w:after="120" w:line="240" w:lineRule="auto"/>
    </w:pPr>
    <w:rPr>
      <w:rFonts w:ascii="TitilliumText22L Rg" w:eastAsiaTheme="majorEastAsia" w:hAnsi="TitilliumText22L Rg" w:cstheme="minorHAnsi"/>
      <w:noProof/>
      <w:color w:val="00435C"/>
      <w:kern w:val="32"/>
      <w:sz w:val="52"/>
      <w:szCs w:val="26"/>
      <w:lang w:eastAsia="de-DE"/>
    </w:rPr>
  </w:style>
  <w:style w:type="character" w:customStyle="1" w:styleId="DAITitelseiteHeadlineZeichen">
    <w:name w:val="DAI Titelseite Headline Zeichen"/>
    <w:basedOn w:val="Heading1Char"/>
    <w:link w:val="DAITitelseiteHeadline"/>
    <w:rsid w:val="00B24141"/>
    <w:rPr>
      <w:rFonts w:ascii="TitilliumText22L Rg" w:eastAsiaTheme="majorEastAsia" w:hAnsi="TitilliumText22L Rg" w:cstheme="minorHAnsi"/>
      <w:b/>
      <w:bCs w:val="0"/>
      <w:noProof/>
      <w:color w:val="00435C"/>
      <w:kern w:val="32"/>
      <w:sz w:val="52"/>
      <w:szCs w:val="26"/>
      <w:lang w:val="en-US" w:eastAsia="de-DE"/>
    </w:rPr>
  </w:style>
  <w:style w:type="paragraph" w:customStyle="1" w:styleId="DAITitelseiteNameVerfasser">
    <w:name w:val="DAI Titelseite Name Verfasser"/>
    <w:next w:val="Normal"/>
    <w:link w:val="DAITitelseiteNameVerfasserZchn"/>
    <w:autoRedefine/>
    <w:rsid w:val="007D2AB7"/>
    <w:pPr>
      <w:spacing w:after="0" w:line="360" w:lineRule="auto"/>
    </w:pPr>
    <w:rPr>
      <w:rFonts w:ascii="TitilliumText22L Rg" w:eastAsiaTheme="majorEastAsia" w:hAnsi="TitilliumText22L Rg" w:cstheme="minorHAnsi"/>
      <w:bCs/>
      <w:iCs/>
      <w:color w:val="37A19D" w:themeColor="accent1"/>
      <w:kern w:val="32"/>
      <w:sz w:val="24"/>
      <w:szCs w:val="24"/>
      <w:lang w:val="en-US" w:eastAsia="de-DE"/>
    </w:rPr>
  </w:style>
  <w:style w:type="character" w:customStyle="1" w:styleId="DAITitelseiteNameVerfasserZchn">
    <w:name w:val="DAI Titelseite Name Verfasser Zchn"/>
    <w:basedOn w:val="Heading2Char"/>
    <w:link w:val="DAITitelseiteNameVerfasser"/>
    <w:rsid w:val="007D2AB7"/>
    <w:rPr>
      <w:rFonts w:ascii="TitilliumText22L Rg" w:eastAsiaTheme="majorEastAsia" w:hAnsi="TitilliumText22L Rg" w:cstheme="minorHAnsi"/>
      <w:b/>
      <w:bCs/>
      <w:iCs/>
      <w:color w:val="37A19D" w:themeColor="accent1"/>
      <w:kern w:val="32"/>
      <w:sz w:val="24"/>
      <w:szCs w:val="24"/>
      <w:lang w:val="en-US" w:eastAsia="de-DE"/>
    </w:rPr>
  </w:style>
  <w:style w:type="paragraph" w:customStyle="1" w:styleId="DAITitelseiteCompetenzcenter">
    <w:name w:val="DAI Titelseite Competenzcenter"/>
    <w:next w:val="Normal"/>
    <w:link w:val="DAITitelseiteCompetenzcenterZchn"/>
    <w:autoRedefine/>
    <w:rsid w:val="007D2AB7"/>
    <w:pPr>
      <w:spacing w:after="0" w:line="240" w:lineRule="auto"/>
    </w:pPr>
    <w:rPr>
      <w:rFonts w:ascii="TitilliumText22L Rg" w:eastAsiaTheme="majorEastAsia" w:hAnsi="TitilliumText22L Rg" w:cstheme="minorHAnsi"/>
      <w:bCs/>
      <w:iCs/>
      <w:color w:val="333333"/>
      <w:kern w:val="32"/>
      <w:szCs w:val="24"/>
      <w:lang w:val="en-US" w:eastAsia="de-DE"/>
    </w:rPr>
  </w:style>
  <w:style w:type="character" w:customStyle="1" w:styleId="DAITitelseiteCompetenzcenterZchn">
    <w:name w:val="DAI Titelseite Competenzcenter Zchn"/>
    <w:basedOn w:val="DAITitelseiteNameVerfasserZchn"/>
    <w:link w:val="DAITitelseiteCompetenzcenter"/>
    <w:rsid w:val="007D2AB7"/>
    <w:rPr>
      <w:rFonts w:ascii="TitilliumText22L Rg" w:eastAsiaTheme="majorEastAsia" w:hAnsi="TitilliumText22L Rg" w:cstheme="minorHAnsi"/>
      <w:b/>
      <w:bCs/>
      <w:iCs/>
      <w:color w:val="333333"/>
      <w:kern w:val="32"/>
      <w:sz w:val="24"/>
      <w:szCs w:val="24"/>
      <w:lang w:val="en-US" w:eastAsia="de-DE"/>
    </w:rPr>
  </w:style>
  <w:style w:type="paragraph" w:customStyle="1" w:styleId="DAITitelseiteSubline">
    <w:name w:val="DAI Titelseite Subline"/>
    <w:next w:val="Normal"/>
    <w:link w:val="DAITitelseiteSublineZchn"/>
    <w:autoRedefine/>
    <w:rsid w:val="00B24141"/>
    <w:pPr>
      <w:spacing w:after="0" w:line="240" w:lineRule="auto"/>
    </w:pPr>
    <w:rPr>
      <w:rFonts w:asciiTheme="majorHAnsi" w:eastAsiaTheme="majorEastAsia" w:hAnsiTheme="majorHAnsi" w:cstheme="minorHAnsi"/>
      <w:color w:val="333333"/>
      <w:kern w:val="32"/>
      <w:sz w:val="24"/>
      <w:szCs w:val="26"/>
      <w:lang w:eastAsia="de-DE"/>
    </w:rPr>
  </w:style>
  <w:style w:type="character" w:customStyle="1" w:styleId="DAITitelseiteSublineZchn">
    <w:name w:val="DAI Titelseite Subline Zchn"/>
    <w:basedOn w:val="Heading2Char"/>
    <w:link w:val="DAITitelseiteSubline"/>
    <w:rsid w:val="00B24141"/>
    <w:rPr>
      <w:rFonts w:asciiTheme="majorHAnsi" w:eastAsiaTheme="majorEastAsia" w:hAnsiTheme="majorHAnsi" w:cstheme="minorHAnsi"/>
      <w:b/>
      <w:bCs w:val="0"/>
      <w:color w:val="333333"/>
      <w:kern w:val="32"/>
      <w:sz w:val="24"/>
      <w:szCs w:val="26"/>
      <w:lang w:val="en-US" w:eastAsia="de-DE"/>
    </w:rPr>
  </w:style>
  <w:style w:type="paragraph" w:styleId="TOCHeading">
    <w:name w:val="TOC Heading"/>
    <w:basedOn w:val="Heading1"/>
    <w:next w:val="Normal"/>
    <w:uiPriority w:val="39"/>
    <w:unhideWhenUsed/>
    <w:qFormat/>
    <w:rsid w:val="00E150E3"/>
    <w:pPr>
      <w:numPr>
        <w:numId w:val="0"/>
      </w:numPr>
      <w:spacing w:line="276" w:lineRule="auto"/>
      <w:outlineLvl w:val="9"/>
    </w:pPr>
    <w:rPr>
      <w:rFonts w:asciiTheme="majorHAnsi" w:hAnsiTheme="majorHAnsi"/>
      <w:color w:val="297875" w:themeColor="accent1" w:themeShade="BF"/>
      <w:lang w:eastAsia="de-DE"/>
    </w:rPr>
  </w:style>
  <w:style w:type="paragraph" w:styleId="TOC1">
    <w:name w:val="toc 1"/>
    <w:basedOn w:val="Normal"/>
    <w:next w:val="Normal"/>
    <w:link w:val="TOC1Char"/>
    <w:autoRedefine/>
    <w:uiPriority w:val="39"/>
    <w:unhideWhenUsed/>
    <w:qFormat/>
    <w:rsid w:val="00E150E3"/>
    <w:pPr>
      <w:tabs>
        <w:tab w:val="left" w:pos="284"/>
        <w:tab w:val="right" w:pos="9062"/>
      </w:tabs>
      <w:spacing w:after="100"/>
    </w:pPr>
    <w:rPr>
      <w:b/>
      <w:noProof/>
    </w:rPr>
  </w:style>
  <w:style w:type="paragraph" w:styleId="TOC2">
    <w:name w:val="toc 2"/>
    <w:basedOn w:val="Normal"/>
    <w:next w:val="Normal"/>
    <w:autoRedefine/>
    <w:uiPriority w:val="39"/>
    <w:unhideWhenUsed/>
    <w:qFormat/>
    <w:rsid w:val="00E150E3"/>
    <w:pPr>
      <w:tabs>
        <w:tab w:val="left" w:pos="567"/>
        <w:tab w:val="right" w:pos="9062"/>
      </w:tabs>
      <w:ind w:left="142"/>
    </w:pPr>
    <w:rPr>
      <w:noProof/>
    </w:rPr>
  </w:style>
  <w:style w:type="paragraph" w:styleId="TOC3">
    <w:name w:val="toc 3"/>
    <w:basedOn w:val="Normal"/>
    <w:next w:val="Normal"/>
    <w:autoRedefine/>
    <w:uiPriority w:val="39"/>
    <w:unhideWhenUsed/>
    <w:qFormat/>
    <w:rsid w:val="00E150E3"/>
    <w:pPr>
      <w:tabs>
        <w:tab w:val="left" w:pos="709"/>
        <w:tab w:val="right" w:pos="9062"/>
      </w:tabs>
      <w:spacing w:after="100"/>
      <w:ind w:left="142"/>
    </w:pPr>
    <w:rPr>
      <w:rFonts w:eastAsiaTheme="minorEastAsia"/>
      <w:noProof/>
      <w:lang w:eastAsia="de-DE"/>
    </w:rPr>
  </w:style>
  <w:style w:type="character" w:styleId="Hyperlink">
    <w:name w:val="Hyperlink"/>
    <w:basedOn w:val="DefaultParagraphFont"/>
    <w:uiPriority w:val="99"/>
    <w:unhideWhenUsed/>
    <w:rsid w:val="00E150E3"/>
    <w:rPr>
      <w:color w:val="418B9B" w:themeColor="hyperlink"/>
      <w:u w:val="single"/>
    </w:rPr>
  </w:style>
  <w:style w:type="paragraph" w:styleId="BalloonText">
    <w:name w:val="Balloon Text"/>
    <w:basedOn w:val="Normal"/>
    <w:link w:val="BalloonTextChar"/>
    <w:uiPriority w:val="99"/>
    <w:semiHidden/>
    <w:unhideWhenUsed/>
    <w:rsid w:val="00E150E3"/>
    <w:rPr>
      <w:rFonts w:ascii="Tahoma" w:hAnsi="Tahoma" w:cs="Tahoma"/>
      <w:sz w:val="16"/>
      <w:szCs w:val="16"/>
    </w:rPr>
  </w:style>
  <w:style w:type="character" w:customStyle="1" w:styleId="BalloonTextChar">
    <w:name w:val="Balloon Text Char"/>
    <w:basedOn w:val="DefaultParagraphFont"/>
    <w:link w:val="BalloonText"/>
    <w:uiPriority w:val="99"/>
    <w:semiHidden/>
    <w:rsid w:val="00E150E3"/>
    <w:rPr>
      <w:rFonts w:ascii="Tahoma" w:hAnsi="Tahoma" w:cs="Tahoma"/>
      <w:sz w:val="16"/>
      <w:szCs w:val="16"/>
    </w:rPr>
  </w:style>
  <w:style w:type="character" w:styleId="BookTitle">
    <w:name w:val="Book Title"/>
    <w:basedOn w:val="DefaultParagraphFont"/>
    <w:uiPriority w:val="33"/>
    <w:qFormat/>
    <w:rsid w:val="00E150E3"/>
    <w:rPr>
      <w:b/>
      <w:bCs/>
      <w:smallCaps/>
      <w:spacing w:val="5"/>
    </w:rPr>
  </w:style>
  <w:style w:type="paragraph" w:customStyle="1" w:styleId="VerzeichnisTitel">
    <w:name w:val="Verzeichnis Titel"/>
    <w:basedOn w:val="TOC1"/>
    <w:link w:val="VerzeichnisTitelZchn"/>
    <w:rsid w:val="00E150E3"/>
    <w:rPr>
      <w:rFonts w:ascii="TitilliumText22L Rg" w:hAnsi="TitilliumText22L Rg" w:cstheme="minorHAnsi"/>
      <w:color w:val="37A19D" w:themeColor="accent1"/>
      <w:sz w:val="28"/>
      <w:szCs w:val="28"/>
    </w:rPr>
  </w:style>
  <w:style w:type="character" w:customStyle="1" w:styleId="TOC1Char">
    <w:name w:val="TOC 1 Char"/>
    <w:basedOn w:val="DefaultParagraphFont"/>
    <w:link w:val="TOC1"/>
    <w:uiPriority w:val="39"/>
    <w:rsid w:val="00E150E3"/>
    <w:rPr>
      <w:b/>
      <w:noProof/>
    </w:rPr>
  </w:style>
  <w:style w:type="character" w:customStyle="1" w:styleId="VerzeichnisTitelZchn">
    <w:name w:val="Verzeichnis Titel Zchn"/>
    <w:basedOn w:val="TOC1Char"/>
    <w:link w:val="VerzeichnisTitel"/>
    <w:rsid w:val="00E150E3"/>
    <w:rPr>
      <w:rFonts w:ascii="TitilliumText22L Rg" w:hAnsi="TitilliumText22L Rg" w:cstheme="minorHAnsi"/>
      <w:b/>
      <w:noProof/>
      <w:color w:val="37A19D" w:themeColor="accent1"/>
      <w:sz w:val="28"/>
      <w:szCs w:val="28"/>
    </w:rPr>
  </w:style>
  <w:style w:type="table" w:styleId="TableGrid">
    <w:name w:val="Table Grid"/>
    <w:basedOn w:val="TableNormal"/>
    <w:uiPriority w:val="59"/>
    <w:rsid w:val="004B5E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uiPriority w:val="73"/>
    <w:rsid w:val="004B5EE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3F0EE" w:themeFill="accent1" w:themeFillTint="33"/>
    </w:tcPr>
    <w:tblStylePr w:type="firstRow">
      <w:rPr>
        <w:b/>
        <w:bCs/>
      </w:rPr>
      <w:tblPr/>
      <w:tcPr>
        <w:shd w:val="clear" w:color="auto" w:fill="A7E1DE" w:themeFill="accent1" w:themeFillTint="66"/>
      </w:tcPr>
    </w:tblStylePr>
    <w:tblStylePr w:type="lastRow">
      <w:rPr>
        <w:b/>
        <w:bCs/>
        <w:color w:val="000000" w:themeColor="text1"/>
      </w:rPr>
      <w:tblPr/>
      <w:tcPr>
        <w:shd w:val="clear" w:color="auto" w:fill="A7E1DE" w:themeFill="accent1" w:themeFillTint="66"/>
      </w:tcPr>
    </w:tblStylePr>
    <w:tblStylePr w:type="firstCol">
      <w:rPr>
        <w:color w:val="FFFFFF" w:themeColor="background1"/>
      </w:rPr>
      <w:tblPr/>
      <w:tcPr>
        <w:shd w:val="clear" w:color="auto" w:fill="297875" w:themeFill="accent1" w:themeFillShade="BF"/>
      </w:tcPr>
    </w:tblStylePr>
    <w:tblStylePr w:type="lastCol">
      <w:rPr>
        <w:color w:val="FFFFFF" w:themeColor="background1"/>
      </w:rPr>
      <w:tblPr/>
      <w:tcPr>
        <w:shd w:val="clear" w:color="auto" w:fill="297875" w:themeFill="accent1" w:themeFillShade="BF"/>
      </w:tcPr>
    </w:tblStylePr>
    <w:tblStylePr w:type="band1Vert">
      <w:tblPr/>
      <w:tcPr>
        <w:shd w:val="clear" w:color="auto" w:fill="91D9D6" w:themeFill="accent1" w:themeFillTint="7F"/>
      </w:tcPr>
    </w:tblStylePr>
    <w:tblStylePr w:type="band1Horz">
      <w:tblPr/>
      <w:tcPr>
        <w:shd w:val="clear" w:color="auto" w:fill="91D9D6" w:themeFill="accent1" w:themeFillTint="7F"/>
      </w:tcPr>
    </w:tblStylePr>
  </w:style>
  <w:style w:type="table" w:customStyle="1" w:styleId="LightList-Accent11">
    <w:name w:val="Light List - Accent 11"/>
    <w:basedOn w:val="TableNormal"/>
    <w:uiPriority w:val="61"/>
    <w:rsid w:val="00F15ED0"/>
    <w:pPr>
      <w:spacing w:after="0" w:line="240" w:lineRule="auto"/>
    </w:pPr>
    <w:tblPr>
      <w:tblStyleRowBandSize w:val="1"/>
      <w:tblStyleColBandSize w:val="1"/>
      <w:tblInd w:w="0" w:type="dxa"/>
      <w:tblBorders>
        <w:top w:val="single" w:sz="8" w:space="0" w:color="37A19D" w:themeColor="accent1"/>
        <w:left w:val="single" w:sz="8" w:space="0" w:color="37A19D" w:themeColor="accent1"/>
        <w:bottom w:val="single" w:sz="8" w:space="0" w:color="37A19D" w:themeColor="accent1"/>
        <w:right w:val="single" w:sz="8" w:space="0" w:color="37A19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7A19D" w:themeFill="accent1"/>
      </w:tcPr>
    </w:tblStylePr>
    <w:tblStylePr w:type="lastRow">
      <w:pPr>
        <w:spacing w:before="0" w:after="0" w:line="240" w:lineRule="auto"/>
      </w:pPr>
      <w:rPr>
        <w:b/>
        <w:bCs/>
      </w:rPr>
      <w:tblPr/>
      <w:tcPr>
        <w:tcBorders>
          <w:top w:val="double" w:sz="6" w:space="0" w:color="37A19D" w:themeColor="accent1"/>
          <w:left w:val="single" w:sz="8" w:space="0" w:color="37A19D" w:themeColor="accent1"/>
          <w:bottom w:val="single" w:sz="8" w:space="0" w:color="37A19D" w:themeColor="accent1"/>
          <w:right w:val="single" w:sz="8" w:space="0" w:color="37A19D" w:themeColor="accent1"/>
        </w:tcBorders>
      </w:tcPr>
    </w:tblStylePr>
    <w:tblStylePr w:type="firstCol">
      <w:rPr>
        <w:b/>
        <w:bCs/>
      </w:rPr>
    </w:tblStylePr>
    <w:tblStylePr w:type="lastCol">
      <w:rPr>
        <w:b/>
        <w:bCs/>
      </w:rPr>
    </w:tblStylePr>
    <w:tblStylePr w:type="band1Vert">
      <w:tblPr/>
      <w:tcPr>
        <w:tcBorders>
          <w:top w:val="single" w:sz="8" w:space="0" w:color="37A19D" w:themeColor="accent1"/>
          <w:left w:val="single" w:sz="8" w:space="0" w:color="37A19D" w:themeColor="accent1"/>
          <w:bottom w:val="single" w:sz="8" w:space="0" w:color="37A19D" w:themeColor="accent1"/>
          <w:right w:val="single" w:sz="8" w:space="0" w:color="37A19D" w:themeColor="accent1"/>
        </w:tcBorders>
      </w:tcPr>
    </w:tblStylePr>
    <w:tblStylePr w:type="band1Horz">
      <w:tblPr/>
      <w:tcPr>
        <w:tcBorders>
          <w:top w:val="single" w:sz="8" w:space="0" w:color="37A19D" w:themeColor="accent1"/>
          <w:left w:val="single" w:sz="8" w:space="0" w:color="37A19D" w:themeColor="accent1"/>
          <w:bottom w:val="single" w:sz="8" w:space="0" w:color="37A19D" w:themeColor="accent1"/>
          <w:right w:val="single" w:sz="8" w:space="0" w:color="37A19D" w:themeColor="accent1"/>
        </w:tcBorders>
      </w:tcPr>
    </w:tblStylePr>
  </w:style>
  <w:style w:type="paragraph" w:customStyle="1" w:styleId="DAIFlietext">
    <w:name w:val="DAI Fließtext"/>
    <w:basedOn w:val="Normal"/>
    <w:link w:val="DAIFlietextZchn"/>
    <w:qFormat/>
    <w:rsid w:val="00817753"/>
    <w:pPr>
      <w:spacing w:after="200" w:line="264" w:lineRule="auto"/>
      <w:jc w:val="left"/>
    </w:pPr>
  </w:style>
  <w:style w:type="character" w:customStyle="1" w:styleId="DAIFlietextZchn">
    <w:name w:val="DAI Fließtext Zchn"/>
    <w:basedOn w:val="DefaultParagraphFont"/>
    <w:link w:val="DAIFlietext"/>
    <w:rsid w:val="00817753"/>
  </w:style>
  <w:style w:type="paragraph" w:styleId="Title">
    <w:name w:val="Title"/>
    <w:basedOn w:val="Normal"/>
    <w:next w:val="Normal"/>
    <w:link w:val="TitleChar"/>
    <w:uiPriority w:val="10"/>
    <w:qFormat/>
    <w:rsid w:val="00817753"/>
    <w:pPr>
      <w:pBdr>
        <w:bottom w:val="single" w:sz="8" w:space="4" w:color="37A19D" w:themeColor="accent1"/>
      </w:pBdr>
      <w:spacing w:after="300"/>
      <w:contextualSpacing/>
    </w:pPr>
    <w:rPr>
      <w:rFonts w:asciiTheme="majorHAnsi" w:eastAsiaTheme="majorEastAsia" w:hAnsiTheme="majorHAnsi" w:cstheme="majorBidi"/>
      <w:color w:val="003144" w:themeColor="text2" w:themeShade="BF"/>
      <w:spacing w:val="5"/>
      <w:kern w:val="28"/>
      <w:sz w:val="52"/>
      <w:szCs w:val="52"/>
    </w:rPr>
  </w:style>
  <w:style w:type="character" w:customStyle="1" w:styleId="TitleChar">
    <w:name w:val="Title Char"/>
    <w:basedOn w:val="DefaultParagraphFont"/>
    <w:link w:val="Title"/>
    <w:uiPriority w:val="10"/>
    <w:rsid w:val="00817753"/>
    <w:rPr>
      <w:rFonts w:asciiTheme="majorHAnsi" w:eastAsiaTheme="majorEastAsia" w:hAnsiTheme="majorHAnsi" w:cstheme="majorBidi"/>
      <w:color w:val="003144" w:themeColor="text2" w:themeShade="BF"/>
      <w:spacing w:val="5"/>
      <w:kern w:val="28"/>
      <w:sz w:val="52"/>
      <w:szCs w:val="52"/>
    </w:rPr>
  </w:style>
  <w:style w:type="paragraph" w:styleId="FootnoteText">
    <w:name w:val="footnote text"/>
    <w:basedOn w:val="Normal"/>
    <w:link w:val="FootnoteTextChar"/>
    <w:semiHidden/>
    <w:unhideWhenUsed/>
    <w:rsid w:val="00F218E0"/>
    <w:pPr>
      <w:spacing w:after="0"/>
    </w:pPr>
  </w:style>
  <w:style w:type="character" w:customStyle="1" w:styleId="FootnoteTextChar">
    <w:name w:val="Footnote Text Char"/>
    <w:basedOn w:val="DefaultParagraphFont"/>
    <w:link w:val="FootnoteText"/>
    <w:uiPriority w:val="99"/>
    <w:semiHidden/>
    <w:rsid w:val="00F218E0"/>
    <w:rPr>
      <w:sz w:val="20"/>
      <w:szCs w:val="20"/>
    </w:rPr>
  </w:style>
  <w:style w:type="character" w:styleId="FootnoteReference">
    <w:name w:val="footnote reference"/>
    <w:basedOn w:val="DefaultParagraphFont"/>
    <w:semiHidden/>
    <w:unhideWhenUsed/>
    <w:rsid w:val="00F218E0"/>
    <w:rPr>
      <w:vertAlign w:val="superscript"/>
    </w:rPr>
  </w:style>
  <w:style w:type="paragraph" w:customStyle="1" w:styleId="Default">
    <w:name w:val="Default"/>
    <w:rsid w:val="00B54588"/>
    <w:pPr>
      <w:autoSpaceDE w:val="0"/>
      <w:autoSpaceDN w:val="0"/>
      <w:adjustRightInd w:val="0"/>
      <w:spacing w:after="0" w:line="240" w:lineRule="auto"/>
    </w:pPr>
    <w:rPr>
      <w:rFonts w:ascii="Calibri" w:hAnsi="Calibri" w:cs="Calibri"/>
      <w:color w:val="000000"/>
      <w:sz w:val="24"/>
      <w:szCs w:val="24"/>
    </w:rPr>
  </w:style>
  <w:style w:type="table" w:styleId="LightList-Accent4">
    <w:name w:val="Light List Accent 4"/>
    <w:basedOn w:val="TableNormal"/>
    <w:uiPriority w:val="61"/>
    <w:rsid w:val="000947EB"/>
    <w:pPr>
      <w:spacing w:after="0" w:line="240" w:lineRule="auto"/>
    </w:pPr>
    <w:tblPr>
      <w:tblStyleRowBandSize w:val="1"/>
      <w:tblStyleColBandSize w:val="1"/>
      <w:tblInd w:w="0" w:type="dxa"/>
      <w:tblBorders>
        <w:top w:val="single" w:sz="8" w:space="0" w:color="00435C" w:themeColor="accent4"/>
        <w:left w:val="single" w:sz="8" w:space="0" w:color="00435C" w:themeColor="accent4"/>
        <w:bottom w:val="single" w:sz="8" w:space="0" w:color="00435C" w:themeColor="accent4"/>
        <w:right w:val="single" w:sz="8" w:space="0" w:color="00435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435C" w:themeFill="accent4"/>
      </w:tcPr>
    </w:tblStylePr>
    <w:tblStylePr w:type="lastRow">
      <w:pPr>
        <w:spacing w:before="0" w:after="0" w:line="240" w:lineRule="auto"/>
      </w:pPr>
      <w:rPr>
        <w:b/>
        <w:bCs/>
      </w:rPr>
      <w:tblPr/>
      <w:tcPr>
        <w:tcBorders>
          <w:top w:val="double" w:sz="6" w:space="0" w:color="00435C" w:themeColor="accent4"/>
          <w:left w:val="single" w:sz="8" w:space="0" w:color="00435C" w:themeColor="accent4"/>
          <w:bottom w:val="single" w:sz="8" w:space="0" w:color="00435C" w:themeColor="accent4"/>
          <w:right w:val="single" w:sz="8" w:space="0" w:color="00435C" w:themeColor="accent4"/>
        </w:tcBorders>
      </w:tcPr>
    </w:tblStylePr>
    <w:tblStylePr w:type="firstCol">
      <w:rPr>
        <w:b/>
        <w:bCs/>
      </w:rPr>
    </w:tblStylePr>
    <w:tblStylePr w:type="lastCol">
      <w:rPr>
        <w:b/>
        <w:bCs/>
      </w:rPr>
    </w:tblStylePr>
    <w:tblStylePr w:type="band1Vert">
      <w:tblPr/>
      <w:tcPr>
        <w:tcBorders>
          <w:top w:val="single" w:sz="8" w:space="0" w:color="00435C" w:themeColor="accent4"/>
          <w:left w:val="single" w:sz="8" w:space="0" w:color="00435C" w:themeColor="accent4"/>
          <w:bottom w:val="single" w:sz="8" w:space="0" w:color="00435C" w:themeColor="accent4"/>
          <w:right w:val="single" w:sz="8" w:space="0" w:color="00435C" w:themeColor="accent4"/>
        </w:tcBorders>
      </w:tcPr>
    </w:tblStylePr>
    <w:tblStylePr w:type="band1Horz">
      <w:tblPr/>
      <w:tcPr>
        <w:tcBorders>
          <w:top w:val="single" w:sz="8" w:space="0" w:color="00435C" w:themeColor="accent4"/>
          <w:left w:val="single" w:sz="8" w:space="0" w:color="00435C" w:themeColor="accent4"/>
          <w:bottom w:val="single" w:sz="8" w:space="0" w:color="00435C" w:themeColor="accent4"/>
          <w:right w:val="single" w:sz="8" w:space="0" w:color="00435C" w:themeColor="accent4"/>
        </w:tcBorders>
      </w:tcPr>
    </w:tblStylePr>
  </w:style>
  <w:style w:type="paragraph" w:styleId="Caption">
    <w:name w:val="caption"/>
    <w:basedOn w:val="Normal"/>
    <w:next w:val="Normal"/>
    <w:uiPriority w:val="35"/>
    <w:unhideWhenUsed/>
    <w:qFormat/>
    <w:rsid w:val="0019087A"/>
    <w:pPr>
      <w:spacing w:after="200"/>
    </w:pPr>
    <w:rPr>
      <w:b/>
      <w:bCs/>
      <w:color w:val="37A19D" w:themeColor="accent1"/>
      <w:sz w:val="18"/>
      <w:szCs w:val="18"/>
    </w:rPr>
  </w:style>
  <w:style w:type="paragraph" w:styleId="NormalWeb">
    <w:name w:val="Normal (Web)"/>
    <w:basedOn w:val="Normal"/>
    <w:uiPriority w:val="99"/>
    <w:unhideWhenUsed/>
    <w:rsid w:val="000C3FF9"/>
    <w:pPr>
      <w:spacing w:before="100" w:beforeAutospacing="1" w:after="100" w:afterAutospacing="1"/>
      <w:jc w:val="left"/>
    </w:pPr>
    <w:rPr>
      <w:rFonts w:ascii="Times New Roman" w:eastAsia="Times New Roman" w:hAnsi="Times New Roman" w:cs="Times New Roman"/>
      <w:sz w:val="24"/>
      <w:szCs w:val="24"/>
      <w:lang w:eastAsia="de-DE"/>
    </w:rPr>
  </w:style>
  <w:style w:type="paragraph" w:styleId="TableofFigures">
    <w:name w:val="table of figures"/>
    <w:basedOn w:val="Normal"/>
    <w:next w:val="Normal"/>
    <w:uiPriority w:val="99"/>
    <w:unhideWhenUsed/>
    <w:rsid w:val="0092196E"/>
    <w:pPr>
      <w:spacing w:after="0"/>
      <w:ind w:left="440" w:hanging="440"/>
      <w:jc w:val="left"/>
    </w:pPr>
    <w:rPr>
      <w:rFonts w:ascii="Calibri" w:hAnsi="Calibri"/>
      <w:sz w:val="22"/>
    </w:rPr>
  </w:style>
  <w:style w:type="character" w:customStyle="1" w:styleId="st">
    <w:name w:val="st"/>
    <w:basedOn w:val="DefaultParagraphFont"/>
    <w:rsid w:val="00671070"/>
  </w:style>
  <w:style w:type="character" w:styleId="FollowedHyperlink">
    <w:name w:val="FollowedHyperlink"/>
    <w:basedOn w:val="DefaultParagraphFont"/>
    <w:uiPriority w:val="99"/>
    <w:semiHidden/>
    <w:unhideWhenUsed/>
    <w:rsid w:val="00324674"/>
    <w:rPr>
      <w:color w:val="37B3B9" w:themeColor="followedHyperlink"/>
      <w:u w:val="single"/>
    </w:rPr>
  </w:style>
  <w:style w:type="paragraph" w:styleId="NoSpacing">
    <w:name w:val="No Spacing"/>
    <w:uiPriority w:val="1"/>
    <w:qFormat/>
    <w:rsid w:val="00160695"/>
    <w:pPr>
      <w:spacing w:after="0" w:line="240" w:lineRule="auto"/>
      <w:jc w:val="both"/>
    </w:pPr>
  </w:style>
  <w:style w:type="paragraph" w:styleId="BodyText">
    <w:name w:val="Body Text"/>
    <w:basedOn w:val="Normal"/>
    <w:link w:val="BodyTextChar"/>
    <w:rsid w:val="009E4307"/>
    <w:pPr>
      <w:spacing w:after="0"/>
      <w:jc w:val="left"/>
    </w:pPr>
    <w:rPr>
      <w:rFonts w:ascii="Arial" w:eastAsia="Times New Roman" w:hAnsi="Arial" w:cs="Times New Roman"/>
      <w:lang w:val="en-NZ"/>
    </w:rPr>
  </w:style>
  <w:style w:type="character" w:customStyle="1" w:styleId="BodyTextChar">
    <w:name w:val="Body Text Char"/>
    <w:basedOn w:val="DefaultParagraphFont"/>
    <w:link w:val="BodyText"/>
    <w:rsid w:val="009E4307"/>
    <w:rPr>
      <w:rFonts w:ascii="Arial" w:eastAsia="Times New Roman" w:hAnsi="Arial" w:cs="Times New Roman"/>
      <w:szCs w:val="20"/>
      <w:lang w:val="en-NZ"/>
    </w:rPr>
  </w:style>
  <w:style w:type="paragraph" w:styleId="DocumentMap">
    <w:name w:val="Document Map"/>
    <w:basedOn w:val="Normal"/>
    <w:link w:val="DocumentMapChar"/>
    <w:uiPriority w:val="99"/>
    <w:semiHidden/>
    <w:unhideWhenUsed/>
    <w:rsid w:val="001B2FF5"/>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B2FF5"/>
    <w:rPr>
      <w:rFonts w:ascii="Lucida Grande" w:hAnsi="Lucida Grande" w:cs="Lucida Grande"/>
      <w:sz w:val="24"/>
      <w:szCs w:val="24"/>
      <w:lang w:val="en-US"/>
    </w:rPr>
  </w:style>
  <w:style w:type="character" w:styleId="IntenseEmphasis">
    <w:name w:val="Intense Emphasis"/>
    <w:basedOn w:val="DefaultParagraphFont"/>
    <w:uiPriority w:val="21"/>
    <w:qFormat/>
    <w:rsid w:val="003247CB"/>
    <w:rPr>
      <w:i/>
      <w:iCs/>
      <w:color w:val="37A19D" w:themeColor="accent1"/>
    </w:rPr>
  </w:style>
  <w:style w:type="character" w:styleId="CommentReference">
    <w:name w:val="annotation reference"/>
    <w:basedOn w:val="DefaultParagraphFont"/>
    <w:uiPriority w:val="99"/>
    <w:semiHidden/>
    <w:unhideWhenUsed/>
    <w:rsid w:val="002B01A7"/>
    <w:rPr>
      <w:sz w:val="18"/>
      <w:szCs w:val="18"/>
    </w:rPr>
  </w:style>
  <w:style w:type="paragraph" w:styleId="CommentText">
    <w:name w:val="annotation text"/>
    <w:basedOn w:val="Normal"/>
    <w:link w:val="CommentTextChar"/>
    <w:uiPriority w:val="99"/>
    <w:semiHidden/>
    <w:unhideWhenUsed/>
    <w:rsid w:val="002B01A7"/>
    <w:rPr>
      <w:sz w:val="24"/>
      <w:szCs w:val="24"/>
    </w:rPr>
  </w:style>
  <w:style w:type="character" w:customStyle="1" w:styleId="CommentTextChar">
    <w:name w:val="Comment Text Char"/>
    <w:basedOn w:val="DefaultParagraphFont"/>
    <w:link w:val="CommentText"/>
    <w:uiPriority w:val="99"/>
    <w:semiHidden/>
    <w:rsid w:val="002B01A7"/>
    <w:rPr>
      <w:sz w:val="24"/>
      <w:szCs w:val="24"/>
      <w:lang w:val="en-GB"/>
    </w:rPr>
  </w:style>
  <w:style w:type="paragraph" w:styleId="CommentSubject">
    <w:name w:val="annotation subject"/>
    <w:basedOn w:val="CommentText"/>
    <w:next w:val="CommentText"/>
    <w:link w:val="CommentSubjectChar"/>
    <w:uiPriority w:val="99"/>
    <w:semiHidden/>
    <w:unhideWhenUsed/>
    <w:rsid w:val="002B01A7"/>
    <w:rPr>
      <w:b/>
      <w:bCs/>
      <w:sz w:val="20"/>
      <w:szCs w:val="20"/>
    </w:rPr>
  </w:style>
  <w:style w:type="character" w:customStyle="1" w:styleId="CommentSubjectChar">
    <w:name w:val="Comment Subject Char"/>
    <w:basedOn w:val="CommentTextChar"/>
    <w:link w:val="CommentSubject"/>
    <w:uiPriority w:val="99"/>
    <w:semiHidden/>
    <w:rsid w:val="002B01A7"/>
    <w:rPr>
      <w:b/>
      <w:bCs/>
      <w:sz w:val="20"/>
      <w:szCs w:val="20"/>
      <w:lang w:val="en-GB"/>
    </w:rPr>
  </w:style>
  <w:style w:type="paragraph" w:customStyle="1" w:styleId="template">
    <w:name w:val="template"/>
    <w:basedOn w:val="Normal"/>
    <w:rsid w:val="00A471F5"/>
    <w:pPr>
      <w:spacing w:after="0" w:line="240" w:lineRule="exact"/>
      <w:jc w:val="left"/>
    </w:pPr>
    <w:rPr>
      <w:rFonts w:ascii="Arial" w:eastAsia="Times New Roman" w:hAnsi="Arial" w:cs="Times New Roman"/>
      <w:i/>
      <w:lang w:val="en-US" w:eastAsia="de-DE"/>
    </w:rPr>
  </w:style>
  <w:style w:type="paragraph" w:styleId="ListBullet0">
    <w:name w:val="List Bullet"/>
    <w:basedOn w:val="Normal"/>
    <w:rsid w:val="00613267"/>
    <w:pPr>
      <w:numPr>
        <w:numId w:val="5"/>
      </w:numPr>
      <w:spacing w:after="0"/>
      <w:jc w:val="left"/>
    </w:pPr>
    <w:rPr>
      <w:rFonts w:ascii="Arial" w:eastAsia="Times New Roman" w:hAnsi="Arial" w:cs="Arial"/>
      <w:lang w:val="en-US"/>
    </w:rPr>
  </w:style>
  <w:style w:type="paragraph" w:styleId="ListBullet2">
    <w:name w:val="List Bullet 2"/>
    <w:basedOn w:val="Normal"/>
    <w:uiPriority w:val="99"/>
    <w:semiHidden/>
    <w:unhideWhenUsed/>
    <w:rsid w:val="00613267"/>
    <w:pPr>
      <w:numPr>
        <w:numId w:val="6"/>
      </w:numPr>
      <w:contextualSpacing/>
    </w:pPr>
  </w:style>
  <w:style w:type="paragraph" w:styleId="BodyTextIndent">
    <w:name w:val="Body Text Indent"/>
    <w:basedOn w:val="Normal"/>
    <w:link w:val="BodyTextIndentChar"/>
    <w:uiPriority w:val="99"/>
    <w:semiHidden/>
    <w:unhideWhenUsed/>
    <w:rsid w:val="00613267"/>
    <w:pPr>
      <w:ind w:left="283"/>
    </w:pPr>
  </w:style>
  <w:style w:type="character" w:customStyle="1" w:styleId="BodyTextIndentChar">
    <w:name w:val="Body Text Indent Char"/>
    <w:basedOn w:val="DefaultParagraphFont"/>
    <w:link w:val="BodyTextIndent"/>
    <w:uiPriority w:val="99"/>
    <w:semiHidden/>
    <w:rsid w:val="00613267"/>
    <w:rPr>
      <w:lang w:val="en-GB"/>
    </w:rPr>
  </w:style>
  <w:style w:type="paragraph" w:customStyle="1" w:styleId="ColumnHeadings">
    <w:name w:val="Column Headings"/>
    <w:basedOn w:val="BodyText"/>
    <w:rsid w:val="00613267"/>
    <w:pPr>
      <w:keepNext/>
      <w:keepLines/>
      <w:widowControl w:val="0"/>
      <w:suppressAutoHyphens/>
      <w:spacing w:before="60" w:after="60"/>
    </w:pPr>
    <w:rPr>
      <w:b/>
      <w:noProof/>
      <w:lang w:val="en-US"/>
    </w:rPr>
  </w:style>
  <w:style w:type="character" w:customStyle="1" w:styleId="Heading5Char">
    <w:name w:val="Heading 5 Char"/>
    <w:basedOn w:val="DefaultParagraphFont"/>
    <w:link w:val="Heading5"/>
    <w:rsid w:val="00215D34"/>
    <w:rPr>
      <w:rFonts w:ascii="Arial" w:eastAsia="Times New Roman" w:hAnsi="Arial" w:cs="Times New Roman"/>
      <w:b/>
      <w:bCs/>
      <w:i/>
      <w:iCs/>
      <w:sz w:val="26"/>
      <w:szCs w:val="26"/>
      <w:lang w:val="en-US"/>
    </w:rPr>
  </w:style>
  <w:style w:type="character" w:customStyle="1" w:styleId="Heading6Char">
    <w:name w:val="Heading 6 Char"/>
    <w:basedOn w:val="DefaultParagraphFont"/>
    <w:link w:val="Heading6"/>
    <w:rsid w:val="00215D34"/>
    <w:rPr>
      <w:rFonts w:ascii="Arial" w:eastAsia="Times New Roman" w:hAnsi="Arial" w:cs="Times New Roman"/>
      <w:b/>
      <w:bCs/>
      <w:lang w:val="en-US"/>
    </w:rPr>
  </w:style>
  <w:style w:type="character" w:customStyle="1" w:styleId="Heading7Char">
    <w:name w:val="Heading 7 Char"/>
    <w:basedOn w:val="DefaultParagraphFont"/>
    <w:link w:val="Heading7"/>
    <w:rsid w:val="00215D34"/>
    <w:rPr>
      <w:rFonts w:ascii="Arial" w:eastAsia="Times New Roman" w:hAnsi="Arial" w:cs="Times New Roman"/>
      <w:sz w:val="20"/>
      <w:szCs w:val="24"/>
      <w:lang w:val="en-US"/>
    </w:rPr>
  </w:style>
  <w:style w:type="character" w:customStyle="1" w:styleId="Heading8Char">
    <w:name w:val="Heading 8 Char"/>
    <w:basedOn w:val="DefaultParagraphFont"/>
    <w:link w:val="Heading8"/>
    <w:rsid w:val="00215D34"/>
    <w:rPr>
      <w:rFonts w:ascii="Arial" w:eastAsia="Times New Roman" w:hAnsi="Arial" w:cs="Times New Roman"/>
      <w:i/>
      <w:iCs/>
      <w:sz w:val="20"/>
      <w:szCs w:val="24"/>
      <w:lang w:val="en-US"/>
    </w:rPr>
  </w:style>
  <w:style w:type="character" w:customStyle="1" w:styleId="Heading9Char">
    <w:name w:val="Heading 9 Char"/>
    <w:basedOn w:val="DefaultParagraphFont"/>
    <w:link w:val="Heading9"/>
    <w:rsid w:val="00215D34"/>
    <w:rPr>
      <w:rFonts w:ascii="Arial" w:eastAsia="Times New Roman" w:hAnsi="Arial" w:cs="Arial"/>
      <w:lang w:val="en-US"/>
    </w:rPr>
  </w:style>
  <w:style w:type="paragraph" w:customStyle="1" w:styleId="CommentBullet">
    <w:name w:val="CommentBullet"/>
    <w:basedOn w:val="Normal"/>
    <w:rsid w:val="00215D34"/>
    <w:pPr>
      <w:numPr>
        <w:numId w:val="7"/>
      </w:numPr>
      <w:spacing w:after="60"/>
      <w:jc w:val="left"/>
    </w:pPr>
    <w:rPr>
      <w:rFonts w:ascii="Arial" w:eastAsia="Times New Roman" w:hAnsi="Arial" w:cs="Times New Roman"/>
      <w:i/>
      <w:color w:val="7030A0"/>
      <w:lang w:val="en-US"/>
    </w:rPr>
  </w:style>
  <w:style w:type="paragraph" w:customStyle="1" w:styleId="ReqArea">
    <w:name w:val="ReqArea"/>
    <w:basedOn w:val="Heading1"/>
    <w:rsid w:val="00215D34"/>
    <w:pPr>
      <w:numPr>
        <w:numId w:val="4"/>
      </w:numPr>
      <w:spacing w:before="60" w:after="60"/>
      <w:ind w:left="0" w:firstLine="0"/>
      <w:jc w:val="left"/>
    </w:pPr>
    <w:rPr>
      <w:rFonts w:ascii="Arial" w:eastAsia="Times New Roman" w:hAnsi="Arial" w:cs="Times New Roman"/>
      <w:bCs w:val="0"/>
      <w:i/>
      <w:iCs/>
      <w:color w:val="auto"/>
      <w:kern w:val="28"/>
      <w:sz w:val="24"/>
      <w:szCs w:val="20"/>
      <w:lang w:val="en-US"/>
    </w:rPr>
  </w:style>
  <w:style w:type="paragraph" w:customStyle="1" w:styleId="Requirement">
    <w:name w:val="Requirement"/>
    <w:basedOn w:val="Heading2"/>
    <w:rsid w:val="00215D34"/>
    <w:pPr>
      <w:numPr>
        <w:numId w:val="3"/>
      </w:numPr>
      <w:spacing w:before="60" w:after="60"/>
      <w:jc w:val="left"/>
    </w:pPr>
    <w:rPr>
      <w:rFonts w:ascii="Arial" w:eastAsia="Times New Roman" w:hAnsi="Arial" w:cs="Times New Roman"/>
      <w:b w:val="0"/>
      <w:bCs w:val="0"/>
      <w:color w:val="auto"/>
      <w:lang w:val="en-US"/>
    </w:rPr>
  </w:style>
  <w:style w:type="paragraph" w:customStyle="1" w:styleId="ListBullet">
    <w:name w:val="ListBullet"/>
    <w:basedOn w:val="Normal"/>
    <w:rsid w:val="00215D34"/>
    <w:pPr>
      <w:numPr>
        <w:numId w:val="8"/>
      </w:numPr>
      <w:spacing w:before="60" w:after="0"/>
      <w:jc w:val="left"/>
    </w:pPr>
    <w:rPr>
      <w:rFonts w:ascii="Arial" w:eastAsia="Times New Roman" w:hAnsi="Arial" w:cs="Times New Roman"/>
      <w:lang w:val="en-US"/>
    </w:rPr>
  </w:style>
  <w:style w:type="paragraph" w:customStyle="1" w:styleId="ReqSubArea">
    <w:name w:val="ReqSubArea"/>
    <w:basedOn w:val="Normal"/>
    <w:rsid w:val="00215D34"/>
    <w:pPr>
      <w:keepNext/>
      <w:spacing w:before="60" w:after="0"/>
      <w:jc w:val="left"/>
    </w:pPr>
    <w:rPr>
      <w:rFonts w:ascii="Arial" w:eastAsia="Times New Roman" w:hAnsi="Arial" w:cs="Times New Roman"/>
      <w:b/>
      <w:bCs/>
      <w:i/>
      <w:iCs/>
      <w:lang w:val="en-US"/>
    </w:rPr>
  </w:style>
  <w:style w:type="paragraph" w:styleId="List5">
    <w:name w:val="List 5"/>
    <w:basedOn w:val="Normal"/>
    <w:rsid w:val="00215D34"/>
    <w:pPr>
      <w:numPr>
        <w:numId w:val="9"/>
      </w:numPr>
      <w:spacing w:before="60" w:after="0"/>
      <w:ind w:left="1800" w:hanging="360"/>
      <w:jc w:val="left"/>
    </w:pPr>
    <w:rPr>
      <w:rFonts w:ascii="Arial" w:eastAsia="Times New Roman" w:hAnsi="Arial" w:cs="Times New Roman"/>
      <w:lang w:val="en-US"/>
    </w:rPr>
  </w:style>
  <w:style w:type="paragraph" w:styleId="ListContinue">
    <w:name w:val="List Continue"/>
    <w:basedOn w:val="Normal"/>
    <w:rsid w:val="00215D34"/>
    <w:pPr>
      <w:numPr>
        <w:ilvl w:val="1"/>
        <w:numId w:val="9"/>
      </w:numPr>
      <w:spacing w:before="60"/>
      <w:ind w:left="360"/>
      <w:jc w:val="left"/>
    </w:pPr>
    <w:rPr>
      <w:rFonts w:ascii="Arial" w:eastAsia="Times New Roman" w:hAnsi="Arial" w:cs="Times New Roman"/>
      <w:lang w:val="en-US"/>
    </w:rPr>
  </w:style>
  <w:style w:type="paragraph" w:customStyle="1" w:styleId="ListBulletReq">
    <w:name w:val="ListBulletReq"/>
    <w:basedOn w:val="ListBullet"/>
    <w:rsid w:val="00215D34"/>
    <w:pPr>
      <w:tabs>
        <w:tab w:val="num" w:pos="720"/>
      </w:tabs>
      <w:ind w:left="720"/>
    </w:pPr>
  </w:style>
  <w:style w:type="paragraph" w:customStyle="1" w:styleId="Preface5">
    <w:name w:val="Preface 5"/>
    <w:rsid w:val="000E0803"/>
    <w:pPr>
      <w:numPr>
        <w:numId w:val="10"/>
      </w:numPr>
      <w:spacing w:before="160" w:after="0" w:line="240" w:lineRule="auto"/>
    </w:pPr>
    <w:rPr>
      <w:rFonts w:ascii="Times New Roman" w:eastAsia="Times New Roman" w:hAnsi="Times New Roman" w:cs="Times New Roman"/>
      <w:i/>
      <w:sz w:val="24"/>
      <w:lang w:val="en-GB" w:eastAsia="de-DE"/>
    </w:rPr>
  </w:style>
  <w:style w:type="paragraph" w:customStyle="1" w:styleId="preface6">
    <w:name w:val="preface 6"/>
    <w:basedOn w:val="Heading6"/>
    <w:rsid w:val="000E0803"/>
    <w:pPr>
      <w:keepLines/>
      <w:suppressLineNumbers/>
      <w:tabs>
        <w:tab w:val="clear" w:pos="1152"/>
        <w:tab w:val="num" w:pos="1151"/>
      </w:tabs>
      <w:spacing w:before="120" w:after="0"/>
      <w:ind w:left="1151" w:hanging="431"/>
      <w:jc w:val="both"/>
    </w:pPr>
    <w:rPr>
      <w:rFonts w:ascii="Times New Roman" w:hAnsi="Times New Roman"/>
      <w:b w:val="0"/>
      <w:bCs w:val="0"/>
      <w:i/>
      <w:sz w:val="24"/>
      <w:lang w:val="en-GB" w:eastAsia="de-DE"/>
    </w:rPr>
  </w:style>
  <w:style w:type="paragraph" w:customStyle="1" w:styleId="Preface7">
    <w:name w:val="Preface 7"/>
    <w:rsid w:val="000E0803"/>
    <w:pPr>
      <w:numPr>
        <w:numId w:val="11"/>
      </w:numPr>
      <w:spacing w:before="120" w:after="0" w:line="240" w:lineRule="auto"/>
    </w:pPr>
    <w:rPr>
      <w:rFonts w:ascii="Times New Roman" w:eastAsia="Times New Roman" w:hAnsi="Times New Roman" w:cs="Times New Roman"/>
      <w:i/>
      <w:noProof/>
      <w:sz w:val="24"/>
      <w:lang w:eastAsia="de-DE"/>
    </w:rPr>
  </w:style>
  <w:style w:type="character" w:customStyle="1" w:styleId="IntensiverVerweis1">
    <w:name w:val="Intensiver Verweis1"/>
    <w:basedOn w:val="DefaultParagraphFont"/>
    <w:rsid w:val="004B6AA6"/>
    <w:rPr>
      <w:b/>
      <w:bCs/>
      <w:smallCaps/>
      <w:color w:val="37A19D"/>
      <w:spacing w:val="5"/>
    </w:rPr>
  </w:style>
  <w:style w:type="paragraph" w:customStyle="1" w:styleId="Listenabsatz1">
    <w:name w:val="Listenabsatz1"/>
    <w:basedOn w:val="Normal"/>
    <w:rsid w:val="004B6AA6"/>
    <w:pPr>
      <w:widowControl w:val="0"/>
      <w:suppressAutoHyphens/>
      <w:ind w:left="720"/>
      <w:contextualSpacing/>
      <w:jc w:val="left"/>
    </w:pPr>
    <w:rPr>
      <w:rFonts w:ascii="Liberation Serif" w:eastAsia="Arial Unicode MS" w:hAnsi="Liberation Serif" w:cs="Arial Unicode MS"/>
      <w:kern w:val="1"/>
      <w:sz w:val="24"/>
      <w:szCs w:val="24"/>
      <w:lang w:eastAsia="zh-CN" w:bidi="hi-IN"/>
    </w:rPr>
  </w:style>
  <w:style w:type="paragraph" w:customStyle="1" w:styleId="Beschriftung1">
    <w:name w:val="Beschriftung1"/>
    <w:basedOn w:val="Normal"/>
    <w:next w:val="Normal"/>
    <w:rsid w:val="004B6AA6"/>
    <w:pPr>
      <w:widowControl w:val="0"/>
      <w:suppressAutoHyphens/>
      <w:spacing w:after="200"/>
      <w:jc w:val="left"/>
    </w:pPr>
    <w:rPr>
      <w:rFonts w:ascii="Liberation Serif" w:eastAsia="Arial Unicode MS" w:hAnsi="Liberation Serif" w:cs="Arial Unicode MS"/>
      <w:b/>
      <w:bCs/>
      <w:color w:val="37A19D"/>
      <w:kern w:val="1"/>
      <w:sz w:val="18"/>
      <w:szCs w:val="18"/>
      <w:lang w:eastAsia="zh-CN" w:bidi="hi-IN"/>
    </w:rPr>
  </w:style>
  <w:style w:type="character" w:customStyle="1" w:styleId="messagebody">
    <w:name w:val="message_body"/>
    <w:basedOn w:val="DefaultParagraphFont"/>
    <w:rsid w:val="004F0185"/>
  </w:style>
  <w:style w:type="character" w:customStyle="1" w:styleId="apple-converted-space">
    <w:name w:val="apple-converted-space"/>
    <w:basedOn w:val="DefaultParagraphFont"/>
    <w:rsid w:val="004F0185"/>
  </w:style>
  <w:style w:type="character" w:customStyle="1" w:styleId="lightonly">
    <w:name w:val="light_only"/>
    <w:basedOn w:val="DefaultParagraphFont"/>
    <w:rsid w:val="004F0185"/>
  </w:style>
  <w:style w:type="paragraph" w:customStyle="1" w:styleId="Normal1">
    <w:name w:val="Normal1"/>
    <w:rsid w:val="00924FDE"/>
    <w:pPr>
      <w:spacing w:after="0"/>
    </w:pPr>
    <w:rPr>
      <w:rFonts w:ascii="Arial" w:eastAsia="Arial" w:hAnsi="Arial" w:cs="Arial"/>
      <w:color w:val="000000"/>
      <w:sz w:val="22"/>
      <w:szCs w:val="22"/>
      <w:lang w:val="en-US"/>
    </w:rPr>
  </w:style>
  <w:style w:type="paragraph" w:customStyle="1" w:styleId="p1">
    <w:name w:val="p1"/>
    <w:basedOn w:val="Normal"/>
    <w:rsid w:val="00867EC7"/>
    <w:pPr>
      <w:spacing w:after="0" w:line="210" w:lineRule="atLeast"/>
      <w:jc w:val="left"/>
    </w:pPr>
    <w:rPr>
      <w:rFonts w:ascii="Times" w:hAnsi="Times" w:cs="Times New Roman"/>
      <w:color w:val="000000"/>
      <w:sz w:val="18"/>
      <w:szCs w:val="18"/>
      <w:lang w:val="en-US"/>
    </w:rPr>
  </w:style>
  <w:style w:type="character" w:customStyle="1" w:styleId="s1">
    <w:name w:val="s1"/>
    <w:basedOn w:val="DefaultParagraphFont"/>
    <w:rsid w:val="00867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1283">
      <w:bodyDiv w:val="1"/>
      <w:marLeft w:val="0"/>
      <w:marRight w:val="0"/>
      <w:marTop w:val="0"/>
      <w:marBottom w:val="0"/>
      <w:divBdr>
        <w:top w:val="none" w:sz="0" w:space="0" w:color="auto"/>
        <w:left w:val="none" w:sz="0" w:space="0" w:color="auto"/>
        <w:bottom w:val="none" w:sz="0" w:space="0" w:color="auto"/>
        <w:right w:val="none" w:sz="0" w:space="0" w:color="auto"/>
      </w:divBdr>
    </w:div>
    <w:div w:id="30307328">
      <w:bodyDiv w:val="1"/>
      <w:marLeft w:val="0"/>
      <w:marRight w:val="0"/>
      <w:marTop w:val="0"/>
      <w:marBottom w:val="0"/>
      <w:divBdr>
        <w:top w:val="none" w:sz="0" w:space="0" w:color="auto"/>
        <w:left w:val="none" w:sz="0" w:space="0" w:color="auto"/>
        <w:bottom w:val="none" w:sz="0" w:space="0" w:color="auto"/>
        <w:right w:val="none" w:sz="0" w:space="0" w:color="auto"/>
      </w:divBdr>
    </w:div>
    <w:div w:id="75127170">
      <w:bodyDiv w:val="1"/>
      <w:marLeft w:val="0"/>
      <w:marRight w:val="0"/>
      <w:marTop w:val="0"/>
      <w:marBottom w:val="0"/>
      <w:divBdr>
        <w:top w:val="none" w:sz="0" w:space="0" w:color="auto"/>
        <w:left w:val="none" w:sz="0" w:space="0" w:color="auto"/>
        <w:bottom w:val="none" w:sz="0" w:space="0" w:color="auto"/>
        <w:right w:val="none" w:sz="0" w:space="0" w:color="auto"/>
      </w:divBdr>
      <w:divsChild>
        <w:div w:id="568268848">
          <w:marLeft w:val="0"/>
          <w:marRight w:val="0"/>
          <w:marTop w:val="0"/>
          <w:marBottom w:val="0"/>
          <w:divBdr>
            <w:top w:val="none" w:sz="0" w:space="0" w:color="auto"/>
            <w:left w:val="none" w:sz="0" w:space="0" w:color="auto"/>
            <w:bottom w:val="none" w:sz="0" w:space="0" w:color="auto"/>
            <w:right w:val="none" w:sz="0" w:space="0" w:color="auto"/>
          </w:divBdr>
          <w:divsChild>
            <w:div w:id="18072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4492">
      <w:bodyDiv w:val="1"/>
      <w:marLeft w:val="0"/>
      <w:marRight w:val="0"/>
      <w:marTop w:val="0"/>
      <w:marBottom w:val="0"/>
      <w:divBdr>
        <w:top w:val="none" w:sz="0" w:space="0" w:color="auto"/>
        <w:left w:val="none" w:sz="0" w:space="0" w:color="auto"/>
        <w:bottom w:val="none" w:sz="0" w:space="0" w:color="auto"/>
        <w:right w:val="none" w:sz="0" w:space="0" w:color="auto"/>
      </w:divBdr>
    </w:div>
    <w:div w:id="134568939">
      <w:bodyDiv w:val="1"/>
      <w:marLeft w:val="0"/>
      <w:marRight w:val="0"/>
      <w:marTop w:val="0"/>
      <w:marBottom w:val="0"/>
      <w:divBdr>
        <w:top w:val="none" w:sz="0" w:space="0" w:color="auto"/>
        <w:left w:val="none" w:sz="0" w:space="0" w:color="auto"/>
        <w:bottom w:val="none" w:sz="0" w:space="0" w:color="auto"/>
        <w:right w:val="none" w:sz="0" w:space="0" w:color="auto"/>
      </w:divBdr>
    </w:div>
    <w:div w:id="150292428">
      <w:bodyDiv w:val="1"/>
      <w:marLeft w:val="0"/>
      <w:marRight w:val="0"/>
      <w:marTop w:val="0"/>
      <w:marBottom w:val="0"/>
      <w:divBdr>
        <w:top w:val="none" w:sz="0" w:space="0" w:color="auto"/>
        <w:left w:val="none" w:sz="0" w:space="0" w:color="auto"/>
        <w:bottom w:val="none" w:sz="0" w:space="0" w:color="auto"/>
        <w:right w:val="none" w:sz="0" w:space="0" w:color="auto"/>
      </w:divBdr>
    </w:div>
    <w:div w:id="201097124">
      <w:bodyDiv w:val="1"/>
      <w:marLeft w:val="0"/>
      <w:marRight w:val="0"/>
      <w:marTop w:val="0"/>
      <w:marBottom w:val="0"/>
      <w:divBdr>
        <w:top w:val="none" w:sz="0" w:space="0" w:color="auto"/>
        <w:left w:val="none" w:sz="0" w:space="0" w:color="auto"/>
        <w:bottom w:val="none" w:sz="0" w:space="0" w:color="auto"/>
        <w:right w:val="none" w:sz="0" w:space="0" w:color="auto"/>
      </w:divBdr>
    </w:div>
    <w:div w:id="219247527">
      <w:bodyDiv w:val="1"/>
      <w:marLeft w:val="0"/>
      <w:marRight w:val="0"/>
      <w:marTop w:val="0"/>
      <w:marBottom w:val="0"/>
      <w:divBdr>
        <w:top w:val="none" w:sz="0" w:space="0" w:color="auto"/>
        <w:left w:val="none" w:sz="0" w:space="0" w:color="auto"/>
        <w:bottom w:val="none" w:sz="0" w:space="0" w:color="auto"/>
        <w:right w:val="none" w:sz="0" w:space="0" w:color="auto"/>
      </w:divBdr>
    </w:div>
    <w:div w:id="256595036">
      <w:bodyDiv w:val="1"/>
      <w:marLeft w:val="0"/>
      <w:marRight w:val="0"/>
      <w:marTop w:val="0"/>
      <w:marBottom w:val="0"/>
      <w:divBdr>
        <w:top w:val="none" w:sz="0" w:space="0" w:color="auto"/>
        <w:left w:val="none" w:sz="0" w:space="0" w:color="auto"/>
        <w:bottom w:val="none" w:sz="0" w:space="0" w:color="auto"/>
        <w:right w:val="none" w:sz="0" w:space="0" w:color="auto"/>
      </w:divBdr>
    </w:div>
    <w:div w:id="260376718">
      <w:bodyDiv w:val="1"/>
      <w:marLeft w:val="0"/>
      <w:marRight w:val="0"/>
      <w:marTop w:val="0"/>
      <w:marBottom w:val="0"/>
      <w:divBdr>
        <w:top w:val="none" w:sz="0" w:space="0" w:color="auto"/>
        <w:left w:val="none" w:sz="0" w:space="0" w:color="auto"/>
        <w:bottom w:val="none" w:sz="0" w:space="0" w:color="auto"/>
        <w:right w:val="none" w:sz="0" w:space="0" w:color="auto"/>
      </w:divBdr>
    </w:div>
    <w:div w:id="263878414">
      <w:bodyDiv w:val="1"/>
      <w:marLeft w:val="0"/>
      <w:marRight w:val="0"/>
      <w:marTop w:val="0"/>
      <w:marBottom w:val="0"/>
      <w:divBdr>
        <w:top w:val="none" w:sz="0" w:space="0" w:color="auto"/>
        <w:left w:val="none" w:sz="0" w:space="0" w:color="auto"/>
        <w:bottom w:val="none" w:sz="0" w:space="0" w:color="auto"/>
        <w:right w:val="none" w:sz="0" w:space="0" w:color="auto"/>
      </w:divBdr>
    </w:div>
    <w:div w:id="267004169">
      <w:bodyDiv w:val="1"/>
      <w:marLeft w:val="0"/>
      <w:marRight w:val="0"/>
      <w:marTop w:val="0"/>
      <w:marBottom w:val="0"/>
      <w:divBdr>
        <w:top w:val="none" w:sz="0" w:space="0" w:color="auto"/>
        <w:left w:val="none" w:sz="0" w:space="0" w:color="auto"/>
        <w:bottom w:val="none" w:sz="0" w:space="0" w:color="auto"/>
        <w:right w:val="none" w:sz="0" w:space="0" w:color="auto"/>
      </w:divBdr>
    </w:div>
    <w:div w:id="275911854">
      <w:bodyDiv w:val="1"/>
      <w:marLeft w:val="0"/>
      <w:marRight w:val="0"/>
      <w:marTop w:val="0"/>
      <w:marBottom w:val="0"/>
      <w:divBdr>
        <w:top w:val="none" w:sz="0" w:space="0" w:color="auto"/>
        <w:left w:val="none" w:sz="0" w:space="0" w:color="auto"/>
        <w:bottom w:val="none" w:sz="0" w:space="0" w:color="auto"/>
        <w:right w:val="none" w:sz="0" w:space="0" w:color="auto"/>
      </w:divBdr>
    </w:div>
    <w:div w:id="327952187">
      <w:bodyDiv w:val="1"/>
      <w:marLeft w:val="0"/>
      <w:marRight w:val="0"/>
      <w:marTop w:val="0"/>
      <w:marBottom w:val="0"/>
      <w:divBdr>
        <w:top w:val="none" w:sz="0" w:space="0" w:color="auto"/>
        <w:left w:val="none" w:sz="0" w:space="0" w:color="auto"/>
        <w:bottom w:val="none" w:sz="0" w:space="0" w:color="auto"/>
        <w:right w:val="none" w:sz="0" w:space="0" w:color="auto"/>
      </w:divBdr>
    </w:div>
    <w:div w:id="407846781">
      <w:bodyDiv w:val="1"/>
      <w:marLeft w:val="0"/>
      <w:marRight w:val="0"/>
      <w:marTop w:val="0"/>
      <w:marBottom w:val="0"/>
      <w:divBdr>
        <w:top w:val="none" w:sz="0" w:space="0" w:color="auto"/>
        <w:left w:val="none" w:sz="0" w:space="0" w:color="auto"/>
        <w:bottom w:val="none" w:sz="0" w:space="0" w:color="auto"/>
        <w:right w:val="none" w:sz="0" w:space="0" w:color="auto"/>
      </w:divBdr>
    </w:div>
    <w:div w:id="418991543">
      <w:bodyDiv w:val="1"/>
      <w:marLeft w:val="0"/>
      <w:marRight w:val="0"/>
      <w:marTop w:val="0"/>
      <w:marBottom w:val="0"/>
      <w:divBdr>
        <w:top w:val="none" w:sz="0" w:space="0" w:color="auto"/>
        <w:left w:val="none" w:sz="0" w:space="0" w:color="auto"/>
        <w:bottom w:val="none" w:sz="0" w:space="0" w:color="auto"/>
        <w:right w:val="none" w:sz="0" w:space="0" w:color="auto"/>
      </w:divBdr>
      <w:divsChild>
        <w:div w:id="1889756179">
          <w:marLeft w:val="1080"/>
          <w:marRight w:val="0"/>
          <w:marTop w:val="15"/>
          <w:marBottom w:val="0"/>
          <w:divBdr>
            <w:top w:val="none" w:sz="0" w:space="0" w:color="auto"/>
            <w:left w:val="none" w:sz="0" w:space="0" w:color="auto"/>
            <w:bottom w:val="none" w:sz="0" w:space="0" w:color="auto"/>
            <w:right w:val="none" w:sz="0" w:space="0" w:color="auto"/>
          </w:divBdr>
        </w:div>
        <w:div w:id="1651059492">
          <w:marLeft w:val="1080"/>
          <w:marRight w:val="0"/>
          <w:marTop w:val="0"/>
          <w:marBottom w:val="0"/>
          <w:divBdr>
            <w:top w:val="none" w:sz="0" w:space="0" w:color="auto"/>
            <w:left w:val="none" w:sz="0" w:space="0" w:color="auto"/>
            <w:bottom w:val="none" w:sz="0" w:space="0" w:color="auto"/>
            <w:right w:val="none" w:sz="0" w:space="0" w:color="auto"/>
          </w:divBdr>
        </w:div>
      </w:divsChild>
    </w:div>
    <w:div w:id="522741615">
      <w:bodyDiv w:val="1"/>
      <w:marLeft w:val="0"/>
      <w:marRight w:val="0"/>
      <w:marTop w:val="0"/>
      <w:marBottom w:val="0"/>
      <w:divBdr>
        <w:top w:val="none" w:sz="0" w:space="0" w:color="auto"/>
        <w:left w:val="none" w:sz="0" w:space="0" w:color="auto"/>
        <w:bottom w:val="none" w:sz="0" w:space="0" w:color="auto"/>
        <w:right w:val="none" w:sz="0" w:space="0" w:color="auto"/>
      </w:divBdr>
    </w:div>
    <w:div w:id="526984584">
      <w:bodyDiv w:val="1"/>
      <w:marLeft w:val="0"/>
      <w:marRight w:val="0"/>
      <w:marTop w:val="0"/>
      <w:marBottom w:val="0"/>
      <w:divBdr>
        <w:top w:val="none" w:sz="0" w:space="0" w:color="auto"/>
        <w:left w:val="none" w:sz="0" w:space="0" w:color="auto"/>
        <w:bottom w:val="none" w:sz="0" w:space="0" w:color="auto"/>
        <w:right w:val="none" w:sz="0" w:space="0" w:color="auto"/>
      </w:divBdr>
    </w:div>
    <w:div w:id="527644189">
      <w:bodyDiv w:val="1"/>
      <w:marLeft w:val="0"/>
      <w:marRight w:val="0"/>
      <w:marTop w:val="0"/>
      <w:marBottom w:val="0"/>
      <w:divBdr>
        <w:top w:val="none" w:sz="0" w:space="0" w:color="auto"/>
        <w:left w:val="none" w:sz="0" w:space="0" w:color="auto"/>
        <w:bottom w:val="none" w:sz="0" w:space="0" w:color="auto"/>
        <w:right w:val="none" w:sz="0" w:space="0" w:color="auto"/>
      </w:divBdr>
    </w:div>
    <w:div w:id="584001018">
      <w:bodyDiv w:val="1"/>
      <w:marLeft w:val="0"/>
      <w:marRight w:val="0"/>
      <w:marTop w:val="0"/>
      <w:marBottom w:val="0"/>
      <w:divBdr>
        <w:top w:val="none" w:sz="0" w:space="0" w:color="auto"/>
        <w:left w:val="none" w:sz="0" w:space="0" w:color="auto"/>
        <w:bottom w:val="none" w:sz="0" w:space="0" w:color="auto"/>
        <w:right w:val="none" w:sz="0" w:space="0" w:color="auto"/>
      </w:divBdr>
    </w:div>
    <w:div w:id="662470280">
      <w:bodyDiv w:val="1"/>
      <w:marLeft w:val="0"/>
      <w:marRight w:val="0"/>
      <w:marTop w:val="0"/>
      <w:marBottom w:val="0"/>
      <w:divBdr>
        <w:top w:val="none" w:sz="0" w:space="0" w:color="auto"/>
        <w:left w:val="none" w:sz="0" w:space="0" w:color="auto"/>
        <w:bottom w:val="none" w:sz="0" w:space="0" w:color="auto"/>
        <w:right w:val="none" w:sz="0" w:space="0" w:color="auto"/>
      </w:divBdr>
    </w:div>
    <w:div w:id="667169329">
      <w:bodyDiv w:val="1"/>
      <w:marLeft w:val="0"/>
      <w:marRight w:val="0"/>
      <w:marTop w:val="0"/>
      <w:marBottom w:val="0"/>
      <w:divBdr>
        <w:top w:val="none" w:sz="0" w:space="0" w:color="auto"/>
        <w:left w:val="none" w:sz="0" w:space="0" w:color="auto"/>
        <w:bottom w:val="none" w:sz="0" w:space="0" w:color="auto"/>
        <w:right w:val="none" w:sz="0" w:space="0" w:color="auto"/>
      </w:divBdr>
    </w:div>
    <w:div w:id="668942594">
      <w:bodyDiv w:val="1"/>
      <w:marLeft w:val="0"/>
      <w:marRight w:val="0"/>
      <w:marTop w:val="0"/>
      <w:marBottom w:val="0"/>
      <w:divBdr>
        <w:top w:val="none" w:sz="0" w:space="0" w:color="auto"/>
        <w:left w:val="none" w:sz="0" w:space="0" w:color="auto"/>
        <w:bottom w:val="none" w:sz="0" w:space="0" w:color="auto"/>
        <w:right w:val="none" w:sz="0" w:space="0" w:color="auto"/>
      </w:divBdr>
      <w:divsChild>
        <w:div w:id="1693265437">
          <w:marLeft w:val="45"/>
          <w:marRight w:val="45"/>
          <w:marTop w:val="0"/>
          <w:marBottom w:val="0"/>
          <w:divBdr>
            <w:top w:val="none" w:sz="0" w:space="0" w:color="auto"/>
            <w:left w:val="none" w:sz="0" w:space="0" w:color="auto"/>
            <w:bottom w:val="none" w:sz="0" w:space="0" w:color="auto"/>
            <w:right w:val="none" w:sz="0" w:space="0" w:color="auto"/>
          </w:divBdr>
          <w:divsChild>
            <w:div w:id="12024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2238">
      <w:bodyDiv w:val="1"/>
      <w:marLeft w:val="0"/>
      <w:marRight w:val="0"/>
      <w:marTop w:val="0"/>
      <w:marBottom w:val="0"/>
      <w:divBdr>
        <w:top w:val="none" w:sz="0" w:space="0" w:color="auto"/>
        <w:left w:val="none" w:sz="0" w:space="0" w:color="auto"/>
        <w:bottom w:val="none" w:sz="0" w:space="0" w:color="auto"/>
        <w:right w:val="none" w:sz="0" w:space="0" w:color="auto"/>
      </w:divBdr>
    </w:div>
    <w:div w:id="793450672">
      <w:bodyDiv w:val="1"/>
      <w:marLeft w:val="0"/>
      <w:marRight w:val="0"/>
      <w:marTop w:val="0"/>
      <w:marBottom w:val="0"/>
      <w:divBdr>
        <w:top w:val="none" w:sz="0" w:space="0" w:color="auto"/>
        <w:left w:val="none" w:sz="0" w:space="0" w:color="auto"/>
        <w:bottom w:val="none" w:sz="0" w:space="0" w:color="auto"/>
        <w:right w:val="none" w:sz="0" w:space="0" w:color="auto"/>
      </w:divBdr>
    </w:div>
    <w:div w:id="796027943">
      <w:bodyDiv w:val="1"/>
      <w:marLeft w:val="0"/>
      <w:marRight w:val="0"/>
      <w:marTop w:val="0"/>
      <w:marBottom w:val="0"/>
      <w:divBdr>
        <w:top w:val="none" w:sz="0" w:space="0" w:color="auto"/>
        <w:left w:val="none" w:sz="0" w:space="0" w:color="auto"/>
        <w:bottom w:val="none" w:sz="0" w:space="0" w:color="auto"/>
        <w:right w:val="none" w:sz="0" w:space="0" w:color="auto"/>
      </w:divBdr>
    </w:div>
    <w:div w:id="808592296">
      <w:bodyDiv w:val="1"/>
      <w:marLeft w:val="0"/>
      <w:marRight w:val="0"/>
      <w:marTop w:val="0"/>
      <w:marBottom w:val="0"/>
      <w:divBdr>
        <w:top w:val="none" w:sz="0" w:space="0" w:color="auto"/>
        <w:left w:val="none" w:sz="0" w:space="0" w:color="auto"/>
        <w:bottom w:val="none" w:sz="0" w:space="0" w:color="auto"/>
        <w:right w:val="none" w:sz="0" w:space="0" w:color="auto"/>
      </w:divBdr>
    </w:div>
    <w:div w:id="812525961">
      <w:bodyDiv w:val="1"/>
      <w:marLeft w:val="0"/>
      <w:marRight w:val="0"/>
      <w:marTop w:val="0"/>
      <w:marBottom w:val="0"/>
      <w:divBdr>
        <w:top w:val="none" w:sz="0" w:space="0" w:color="auto"/>
        <w:left w:val="none" w:sz="0" w:space="0" w:color="auto"/>
        <w:bottom w:val="none" w:sz="0" w:space="0" w:color="auto"/>
        <w:right w:val="none" w:sz="0" w:space="0" w:color="auto"/>
      </w:divBdr>
      <w:divsChild>
        <w:div w:id="117919661">
          <w:marLeft w:val="446"/>
          <w:marRight w:val="0"/>
          <w:marTop w:val="0"/>
          <w:marBottom w:val="0"/>
          <w:divBdr>
            <w:top w:val="none" w:sz="0" w:space="0" w:color="auto"/>
            <w:left w:val="none" w:sz="0" w:space="0" w:color="auto"/>
            <w:bottom w:val="none" w:sz="0" w:space="0" w:color="auto"/>
            <w:right w:val="none" w:sz="0" w:space="0" w:color="auto"/>
          </w:divBdr>
        </w:div>
        <w:div w:id="223220713">
          <w:marLeft w:val="446"/>
          <w:marRight w:val="0"/>
          <w:marTop w:val="0"/>
          <w:marBottom w:val="0"/>
          <w:divBdr>
            <w:top w:val="none" w:sz="0" w:space="0" w:color="auto"/>
            <w:left w:val="none" w:sz="0" w:space="0" w:color="auto"/>
            <w:bottom w:val="none" w:sz="0" w:space="0" w:color="auto"/>
            <w:right w:val="none" w:sz="0" w:space="0" w:color="auto"/>
          </w:divBdr>
        </w:div>
        <w:div w:id="514459232">
          <w:marLeft w:val="446"/>
          <w:marRight w:val="0"/>
          <w:marTop w:val="0"/>
          <w:marBottom w:val="0"/>
          <w:divBdr>
            <w:top w:val="none" w:sz="0" w:space="0" w:color="auto"/>
            <w:left w:val="none" w:sz="0" w:space="0" w:color="auto"/>
            <w:bottom w:val="none" w:sz="0" w:space="0" w:color="auto"/>
            <w:right w:val="none" w:sz="0" w:space="0" w:color="auto"/>
          </w:divBdr>
        </w:div>
        <w:div w:id="841697576">
          <w:marLeft w:val="446"/>
          <w:marRight w:val="0"/>
          <w:marTop w:val="0"/>
          <w:marBottom w:val="0"/>
          <w:divBdr>
            <w:top w:val="none" w:sz="0" w:space="0" w:color="auto"/>
            <w:left w:val="none" w:sz="0" w:space="0" w:color="auto"/>
            <w:bottom w:val="none" w:sz="0" w:space="0" w:color="auto"/>
            <w:right w:val="none" w:sz="0" w:space="0" w:color="auto"/>
          </w:divBdr>
        </w:div>
        <w:div w:id="1041251328">
          <w:marLeft w:val="446"/>
          <w:marRight w:val="0"/>
          <w:marTop w:val="0"/>
          <w:marBottom w:val="0"/>
          <w:divBdr>
            <w:top w:val="none" w:sz="0" w:space="0" w:color="auto"/>
            <w:left w:val="none" w:sz="0" w:space="0" w:color="auto"/>
            <w:bottom w:val="none" w:sz="0" w:space="0" w:color="auto"/>
            <w:right w:val="none" w:sz="0" w:space="0" w:color="auto"/>
          </w:divBdr>
        </w:div>
        <w:div w:id="1616059997">
          <w:marLeft w:val="446"/>
          <w:marRight w:val="0"/>
          <w:marTop w:val="0"/>
          <w:marBottom w:val="0"/>
          <w:divBdr>
            <w:top w:val="none" w:sz="0" w:space="0" w:color="auto"/>
            <w:left w:val="none" w:sz="0" w:space="0" w:color="auto"/>
            <w:bottom w:val="none" w:sz="0" w:space="0" w:color="auto"/>
            <w:right w:val="none" w:sz="0" w:space="0" w:color="auto"/>
          </w:divBdr>
        </w:div>
        <w:div w:id="1789739649">
          <w:marLeft w:val="446"/>
          <w:marRight w:val="0"/>
          <w:marTop w:val="0"/>
          <w:marBottom w:val="0"/>
          <w:divBdr>
            <w:top w:val="none" w:sz="0" w:space="0" w:color="auto"/>
            <w:left w:val="none" w:sz="0" w:space="0" w:color="auto"/>
            <w:bottom w:val="none" w:sz="0" w:space="0" w:color="auto"/>
            <w:right w:val="none" w:sz="0" w:space="0" w:color="auto"/>
          </w:divBdr>
        </w:div>
        <w:div w:id="1974368283">
          <w:marLeft w:val="446"/>
          <w:marRight w:val="0"/>
          <w:marTop w:val="0"/>
          <w:marBottom w:val="0"/>
          <w:divBdr>
            <w:top w:val="none" w:sz="0" w:space="0" w:color="auto"/>
            <w:left w:val="none" w:sz="0" w:space="0" w:color="auto"/>
            <w:bottom w:val="none" w:sz="0" w:space="0" w:color="auto"/>
            <w:right w:val="none" w:sz="0" w:space="0" w:color="auto"/>
          </w:divBdr>
        </w:div>
        <w:div w:id="1985158691">
          <w:marLeft w:val="446"/>
          <w:marRight w:val="0"/>
          <w:marTop w:val="0"/>
          <w:marBottom w:val="0"/>
          <w:divBdr>
            <w:top w:val="none" w:sz="0" w:space="0" w:color="auto"/>
            <w:left w:val="none" w:sz="0" w:space="0" w:color="auto"/>
            <w:bottom w:val="none" w:sz="0" w:space="0" w:color="auto"/>
            <w:right w:val="none" w:sz="0" w:space="0" w:color="auto"/>
          </w:divBdr>
        </w:div>
      </w:divsChild>
    </w:div>
    <w:div w:id="842742850">
      <w:bodyDiv w:val="1"/>
      <w:marLeft w:val="0"/>
      <w:marRight w:val="0"/>
      <w:marTop w:val="0"/>
      <w:marBottom w:val="0"/>
      <w:divBdr>
        <w:top w:val="none" w:sz="0" w:space="0" w:color="auto"/>
        <w:left w:val="none" w:sz="0" w:space="0" w:color="auto"/>
        <w:bottom w:val="none" w:sz="0" w:space="0" w:color="auto"/>
        <w:right w:val="none" w:sz="0" w:space="0" w:color="auto"/>
      </w:divBdr>
    </w:div>
    <w:div w:id="869878680">
      <w:bodyDiv w:val="1"/>
      <w:marLeft w:val="0"/>
      <w:marRight w:val="0"/>
      <w:marTop w:val="0"/>
      <w:marBottom w:val="0"/>
      <w:divBdr>
        <w:top w:val="none" w:sz="0" w:space="0" w:color="auto"/>
        <w:left w:val="none" w:sz="0" w:space="0" w:color="auto"/>
        <w:bottom w:val="none" w:sz="0" w:space="0" w:color="auto"/>
        <w:right w:val="none" w:sz="0" w:space="0" w:color="auto"/>
      </w:divBdr>
      <w:divsChild>
        <w:div w:id="59669354">
          <w:marLeft w:val="0"/>
          <w:marRight w:val="0"/>
          <w:marTop w:val="0"/>
          <w:marBottom w:val="0"/>
          <w:divBdr>
            <w:top w:val="none" w:sz="0" w:space="0" w:color="auto"/>
            <w:left w:val="none" w:sz="0" w:space="0" w:color="auto"/>
            <w:bottom w:val="none" w:sz="0" w:space="0" w:color="auto"/>
            <w:right w:val="none" w:sz="0" w:space="0" w:color="auto"/>
          </w:divBdr>
          <w:divsChild>
            <w:div w:id="492792776">
              <w:marLeft w:val="-150"/>
              <w:marRight w:val="-150"/>
              <w:marTop w:val="0"/>
              <w:marBottom w:val="750"/>
              <w:divBdr>
                <w:top w:val="none" w:sz="0" w:space="0" w:color="auto"/>
                <w:left w:val="none" w:sz="0" w:space="0" w:color="auto"/>
                <w:bottom w:val="none" w:sz="0" w:space="0" w:color="auto"/>
                <w:right w:val="none" w:sz="0" w:space="0" w:color="auto"/>
              </w:divBdr>
              <w:divsChild>
                <w:div w:id="248000576">
                  <w:marLeft w:val="0"/>
                  <w:marRight w:val="0"/>
                  <w:marTop w:val="0"/>
                  <w:marBottom w:val="0"/>
                  <w:divBdr>
                    <w:top w:val="none" w:sz="0" w:space="0" w:color="auto"/>
                    <w:left w:val="none" w:sz="0" w:space="0" w:color="auto"/>
                    <w:bottom w:val="none" w:sz="0" w:space="0" w:color="auto"/>
                    <w:right w:val="none" w:sz="0" w:space="0" w:color="auto"/>
                  </w:divBdr>
                  <w:divsChild>
                    <w:div w:id="657853855">
                      <w:marLeft w:val="0"/>
                      <w:marRight w:val="0"/>
                      <w:marTop w:val="0"/>
                      <w:marBottom w:val="0"/>
                      <w:divBdr>
                        <w:top w:val="none" w:sz="0" w:space="0" w:color="auto"/>
                        <w:left w:val="none" w:sz="0" w:space="0" w:color="auto"/>
                        <w:bottom w:val="none" w:sz="0" w:space="0" w:color="auto"/>
                        <w:right w:val="none" w:sz="0" w:space="0" w:color="auto"/>
                      </w:divBdr>
                      <w:divsChild>
                        <w:div w:id="290864373">
                          <w:marLeft w:val="0"/>
                          <w:marRight w:val="0"/>
                          <w:marTop w:val="0"/>
                          <w:marBottom w:val="300"/>
                          <w:divBdr>
                            <w:top w:val="none" w:sz="0" w:space="0" w:color="auto"/>
                            <w:left w:val="none" w:sz="0" w:space="0" w:color="auto"/>
                            <w:bottom w:val="none" w:sz="0" w:space="0" w:color="auto"/>
                            <w:right w:val="none" w:sz="0" w:space="0" w:color="auto"/>
                          </w:divBdr>
                          <w:divsChild>
                            <w:div w:id="20452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623775">
      <w:bodyDiv w:val="1"/>
      <w:marLeft w:val="0"/>
      <w:marRight w:val="0"/>
      <w:marTop w:val="0"/>
      <w:marBottom w:val="0"/>
      <w:divBdr>
        <w:top w:val="none" w:sz="0" w:space="0" w:color="auto"/>
        <w:left w:val="none" w:sz="0" w:space="0" w:color="auto"/>
        <w:bottom w:val="none" w:sz="0" w:space="0" w:color="auto"/>
        <w:right w:val="none" w:sz="0" w:space="0" w:color="auto"/>
      </w:divBdr>
    </w:div>
    <w:div w:id="917861655">
      <w:bodyDiv w:val="1"/>
      <w:marLeft w:val="0"/>
      <w:marRight w:val="0"/>
      <w:marTop w:val="0"/>
      <w:marBottom w:val="0"/>
      <w:divBdr>
        <w:top w:val="none" w:sz="0" w:space="0" w:color="auto"/>
        <w:left w:val="none" w:sz="0" w:space="0" w:color="auto"/>
        <w:bottom w:val="none" w:sz="0" w:space="0" w:color="auto"/>
        <w:right w:val="none" w:sz="0" w:space="0" w:color="auto"/>
      </w:divBdr>
    </w:div>
    <w:div w:id="983436737">
      <w:bodyDiv w:val="1"/>
      <w:marLeft w:val="0"/>
      <w:marRight w:val="0"/>
      <w:marTop w:val="0"/>
      <w:marBottom w:val="0"/>
      <w:divBdr>
        <w:top w:val="none" w:sz="0" w:space="0" w:color="auto"/>
        <w:left w:val="none" w:sz="0" w:space="0" w:color="auto"/>
        <w:bottom w:val="none" w:sz="0" w:space="0" w:color="auto"/>
        <w:right w:val="none" w:sz="0" w:space="0" w:color="auto"/>
      </w:divBdr>
    </w:div>
    <w:div w:id="1008292569">
      <w:bodyDiv w:val="1"/>
      <w:marLeft w:val="0"/>
      <w:marRight w:val="0"/>
      <w:marTop w:val="0"/>
      <w:marBottom w:val="0"/>
      <w:divBdr>
        <w:top w:val="none" w:sz="0" w:space="0" w:color="auto"/>
        <w:left w:val="none" w:sz="0" w:space="0" w:color="auto"/>
        <w:bottom w:val="none" w:sz="0" w:space="0" w:color="auto"/>
        <w:right w:val="none" w:sz="0" w:space="0" w:color="auto"/>
      </w:divBdr>
      <w:divsChild>
        <w:div w:id="1399090699">
          <w:marLeft w:val="0"/>
          <w:marRight w:val="0"/>
          <w:marTop w:val="0"/>
          <w:marBottom w:val="0"/>
          <w:divBdr>
            <w:top w:val="none" w:sz="0" w:space="0" w:color="auto"/>
            <w:left w:val="none" w:sz="0" w:space="0" w:color="auto"/>
            <w:bottom w:val="none" w:sz="0" w:space="0" w:color="auto"/>
            <w:right w:val="none" w:sz="0" w:space="0" w:color="auto"/>
          </w:divBdr>
          <w:divsChild>
            <w:div w:id="1708070252">
              <w:marLeft w:val="-150"/>
              <w:marRight w:val="-150"/>
              <w:marTop w:val="0"/>
              <w:marBottom w:val="750"/>
              <w:divBdr>
                <w:top w:val="none" w:sz="0" w:space="0" w:color="auto"/>
                <w:left w:val="none" w:sz="0" w:space="0" w:color="auto"/>
                <w:bottom w:val="none" w:sz="0" w:space="0" w:color="auto"/>
                <w:right w:val="none" w:sz="0" w:space="0" w:color="auto"/>
              </w:divBdr>
              <w:divsChild>
                <w:div w:id="2008169158">
                  <w:marLeft w:val="0"/>
                  <w:marRight w:val="0"/>
                  <w:marTop w:val="0"/>
                  <w:marBottom w:val="0"/>
                  <w:divBdr>
                    <w:top w:val="none" w:sz="0" w:space="0" w:color="auto"/>
                    <w:left w:val="none" w:sz="0" w:space="0" w:color="auto"/>
                    <w:bottom w:val="none" w:sz="0" w:space="0" w:color="auto"/>
                    <w:right w:val="none" w:sz="0" w:space="0" w:color="auto"/>
                  </w:divBdr>
                  <w:divsChild>
                    <w:div w:id="1190949412">
                      <w:marLeft w:val="0"/>
                      <w:marRight w:val="0"/>
                      <w:marTop w:val="0"/>
                      <w:marBottom w:val="0"/>
                      <w:divBdr>
                        <w:top w:val="none" w:sz="0" w:space="0" w:color="auto"/>
                        <w:left w:val="none" w:sz="0" w:space="0" w:color="auto"/>
                        <w:bottom w:val="none" w:sz="0" w:space="0" w:color="auto"/>
                        <w:right w:val="none" w:sz="0" w:space="0" w:color="auto"/>
                      </w:divBdr>
                      <w:divsChild>
                        <w:div w:id="1628662580">
                          <w:marLeft w:val="0"/>
                          <w:marRight w:val="0"/>
                          <w:marTop w:val="0"/>
                          <w:marBottom w:val="300"/>
                          <w:divBdr>
                            <w:top w:val="none" w:sz="0" w:space="0" w:color="auto"/>
                            <w:left w:val="none" w:sz="0" w:space="0" w:color="auto"/>
                            <w:bottom w:val="none" w:sz="0" w:space="0" w:color="auto"/>
                            <w:right w:val="none" w:sz="0" w:space="0" w:color="auto"/>
                          </w:divBdr>
                          <w:divsChild>
                            <w:div w:id="20579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054486">
      <w:bodyDiv w:val="1"/>
      <w:marLeft w:val="0"/>
      <w:marRight w:val="0"/>
      <w:marTop w:val="0"/>
      <w:marBottom w:val="0"/>
      <w:divBdr>
        <w:top w:val="none" w:sz="0" w:space="0" w:color="auto"/>
        <w:left w:val="none" w:sz="0" w:space="0" w:color="auto"/>
        <w:bottom w:val="none" w:sz="0" w:space="0" w:color="auto"/>
        <w:right w:val="none" w:sz="0" w:space="0" w:color="auto"/>
      </w:divBdr>
    </w:div>
    <w:div w:id="1052273057">
      <w:bodyDiv w:val="1"/>
      <w:marLeft w:val="0"/>
      <w:marRight w:val="0"/>
      <w:marTop w:val="0"/>
      <w:marBottom w:val="0"/>
      <w:divBdr>
        <w:top w:val="none" w:sz="0" w:space="0" w:color="auto"/>
        <w:left w:val="none" w:sz="0" w:space="0" w:color="auto"/>
        <w:bottom w:val="none" w:sz="0" w:space="0" w:color="auto"/>
        <w:right w:val="none" w:sz="0" w:space="0" w:color="auto"/>
      </w:divBdr>
      <w:divsChild>
        <w:div w:id="593127673">
          <w:marLeft w:val="0"/>
          <w:marRight w:val="0"/>
          <w:marTop w:val="0"/>
          <w:marBottom w:val="0"/>
          <w:divBdr>
            <w:top w:val="none" w:sz="0" w:space="0" w:color="auto"/>
            <w:left w:val="none" w:sz="0" w:space="0" w:color="auto"/>
            <w:bottom w:val="none" w:sz="0" w:space="0" w:color="auto"/>
            <w:right w:val="none" w:sz="0" w:space="0" w:color="auto"/>
          </w:divBdr>
          <w:divsChild>
            <w:div w:id="799030998">
              <w:marLeft w:val="30"/>
              <w:marRight w:val="0"/>
              <w:marTop w:val="0"/>
              <w:marBottom w:val="270"/>
              <w:divBdr>
                <w:top w:val="none" w:sz="0" w:space="0" w:color="auto"/>
                <w:left w:val="none" w:sz="0" w:space="0" w:color="auto"/>
                <w:bottom w:val="none" w:sz="0" w:space="0" w:color="auto"/>
                <w:right w:val="none" w:sz="0" w:space="0" w:color="auto"/>
              </w:divBdr>
              <w:divsChild>
                <w:div w:id="1120998573">
                  <w:marLeft w:val="0"/>
                  <w:marRight w:val="0"/>
                  <w:marTop w:val="0"/>
                  <w:marBottom w:val="0"/>
                  <w:divBdr>
                    <w:top w:val="none" w:sz="0" w:space="0" w:color="auto"/>
                    <w:left w:val="none" w:sz="0" w:space="0" w:color="auto"/>
                    <w:bottom w:val="none" w:sz="0" w:space="0" w:color="auto"/>
                    <w:right w:val="none" w:sz="0" w:space="0" w:color="auto"/>
                  </w:divBdr>
                  <w:divsChild>
                    <w:div w:id="689262326">
                      <w:marLeft w:val="0"/>
                      <w:marRight w:val="0"/>
                      <w:marTop w:val="0"/>
                      <w:marBottom w:val="0"/>
                      <w:divBdr>
                        <w:top w:val="none" w:sz="0" w:space="0" w:color="auto"/>
                        <w:left w:val="none" w:sz="0" w:space="0" w:color="auto"/>
                        <w:bottom w:val="none" w:sz="0" w:space="0" w:color="auto"/>
                        <w:right w:val="none" w:sz="0" w:space="0" w:color="auto"/>
                      </w:divBdr>
                      <w:divsChild>
                        <w:div w:id="15907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591802">
      <w:bodyDiv w:val="1"/>
      <w:marLeft w:val="0"/>
      <w:marRight w:val="0"/>
      <w:marTop w:val="0"/>
      <w:marBottom w:val="0"/>
      <w:divBdr>
        <w:top w:val="none" w:sz="0" w:space="0" w:color="auto"/>
        <w:left w:val="none" w:sz="0" w:space="0" w:color="auto"/>
        <w:bottom w:val="none" w:sz="0" w:space="0" w:color="auto"/>
        <w:right w:val="none" w:sz="0" w:space="0" w:color="auto"/>
      </w:divBdr>
      <w:divsChild>
        <w:div w:id="98455906">
          <w:marLeft w:val="547"/>
          <w:marRight w:val="0"/>
          <w:marTop w:val="0"/>
          <w:marBottom w:val="0"/>
          <w:divBdr>
            <w:top w:val="none" w:sz="0" w:space="0" w:color="auto"/>
            <w:left w:val="none" w:sz="0" w:space="0" w:color="auto"/>
            <w:bottom w:val="none" w:sz="0" w:space="0" w:color="auto"/>
            <w:right w:val="none" w:sz="0" w:space="0" w:color="auto"/>
          </w:divBdr>
        </w:div>
        <w:div w:id="105540054">
          <w:marLeft w:val="547"/>
          <w:marRight w:val="0"/>
          <w:marTop w:val="0"/>
          <w:marBottom w:val="0"/>
          <w:divBdr>
            <w:top w:val="none" w:sz="0" w:space="0" w:color="auto"/>
            <w:left w:val="none" w:sz="0" w:space="0" w:color="auto"/>
            <w:bottom w:val="none" w:sz="0" w:space="0" w:color="auto"/>
            <w:right w:val="none" w:sz="0" w:space="0" w:color="auto"/>
          </w:divBdr>
        </w:div>
        <w:div w:id="608656927">
          <w:marLeft w:val="547"/>
          <w:marRight w:val="0"/>
          <w:marTop w:val="0"/>
          <w:marBottom w:val="0"/>
          <w:divBdr>
            <w:top w:val="none" w:sz="0" w:space="0" w:color="auto"/>
            <w:left w:val="none" w:sz="0" w:space="0" w:color="auto"/>
            <w:bottom w:val="none" w:sz="0" w:space="0" w:color="auto"/>
            <w:right w:val="none" w:sz="0" w:space="0" w:color="auto"/>
          </w:divBdr>
        </w:div>
        <w:div w:id="841504525">
          <w:marLeft w:val="547"/>
          <w:marRight w:val="0"/>
          <w:marTop w:val="0"/>
          <w:marBottom w:val="0"/>
          <w:divBdr>
            <w:top w:val="none" w:sz="0" w:space="0" w:color="auto"/>
            <w:left w:val="none" w:sz="0" w:space="0" w:color="auto"/>
            <w:bottom w:val="none" w:sz="0" w:space="0" w:color="auto"/>
            <w:right w:val="none" w:sz="0" w:space="0" w:color="auto"/>
          </w:divBdr>
        </w:div>
        <w:div w:id="889920110">
          <w:marLeft w:val="547"/>
          <w:marRight w:val="0"/>
          <w:marTop w:val="0"/>
          <w:marBottom w:val="0"/>
          <w:divBdr>
            <w:top w:val="none" w:sz="0" w:space="0" w:color="auto"/>
            <w:left w:val="none" w:sz="0" w:space="0" w:color="auto"/>
            <w:bottom w:val="none" w:sz="0" w:space="0" w:color="auto"/>
            <w:right w:val="none" w:sz="0" w:space="0" w:color="auto"/>
          </w:divBdr>
        </w:div>
        <w:div w:id="1053850992">
          <w:marLeft w:val="547"/>
          <w:marRight w:val="0"/>
          <w:marTop w:val="0"/>
          <w:marBottom w:val="0"/>
          <w:divBdr>
            <w:top w:val="none" w:sz="0" w:space="0" w:color="auto"/>
            <w:left w:val="none" w:sz="0" w:space="0" w:color="auto"/>
            <w:bottom w:val="none" w:sz="0" w:space="0" w:color="auto"/>
            <w:right w:val="none" w:sz="0" w:space="0" w:color="auto"/>
          </w:divBdr>
        </w:div>
        <w:div w:id="1160391618">
          <w:marLeft w:val="547"/>
          <w:marRight w:val="0"/>
          <w:marTop w:val="0"/>
          <w:marBottom w:val="0"/>
          <w:divBdr>
            <w:top w:val="none" w:sz="0" w:space="0" w:color="auto"/>
            <w:left w:val="none" w:sz="0" w:space="0" w:color="auto"/>
            <w:bottom w:val="none" w:sz="0" w:space="0" w:color="auto"/>
            <w:right w:val="none" w:sz="0" w:space="0" w:color="auto"/>
          </w:divBdr>
        </w:div>
        <w:div w:id="1251744045">
          <w:marLeft w:val="547"/>
          <w:marRight w:val="0"/>
          <w:marTop w:val="0"/>
          <w:marBottom w:val="0"/>
          <w:divBdr>
            <w:top w:val="none" w:sz="0" w:space="0" w:color="auto"/>
            <w:left w:val="none" w:sz="0" w:space="0" w:color="auto"/>
            <w:bottom w:val="none" w:sz="0" w:space="0" w:color="auto"/>
            <w:right w:val="none" w:sz="0" w:space="0" w:color="auto"/>
          </w:divBdr>
        </w:div>
        <w:div w:id="1444300070">
          <w:marLeft w:val="547"/>
          <w:marRight w:val="0"/>
          <w:marTop w:val="0"/>
          <w:marBottom w:val="0"/>
          <w:divBdr>
            <w:top w:val="none" w:sz="0" w:space="0" w:color="auto"/>
            <w:left w:val="none" w:sz="0" w:space="0" w:color="auto"/>
            <w:bottom w:val="none" w:sz="0" w:space="0" w:color="auto"/>
            <w:right w:val="none" w:sz="0" w:space="0" w:color="auto"/>
          </w:divBdr>
        </w:div>
        <w:div w:id="2112774774">
          <w:marLeft w:val="547"/>
          <w:marRight w:val="0"/>
          <w:marTop w:val="0"/>
          <w:marBottom w:val="0"/>
          <w:divBdr>
            <w:top w:val="none" w:sz="0" w:space="0" w:color="auto"/>
            <w:left w:val="none" w:sz="0" w:space="0" w:color="auto"/>
            <w:bottom w:val="none" w:sz="0" w:space="0" w:color="auto"/>
            <w:right w:val="none" w:sz="0" w:space="0" w:color="auto"/>
          </w:divBdr>
        </w:div>
      </w:divsChild>
    </w:div>
    <w:div w:id="1087775308">
      <w:bodyDiv w:val="1"/>
      <w:marLeft w:val="0"/>
      <w:marRight w:val="0"/>
      <w:marTop w:val="0"/>
      <w:marBottom w:val="0"/>
      <w:divBdr>
        <w:top w:val="none" w:sz="0" w:space="0" w:color="auto"/>
        <w:left w:val="none" w:sz="0" w:space="0" w:color="auto"/>
        <w:bottom w:val="none" w:sz="0" w:space="0" w:color="auto"/>
        <w:right w:val="none" w:sz="0" w:space="0" w:color="auto"/>
      </w:divBdr>
    </w:div>
    <w:div w:id="1121454030">
      <w:bodyDiv w:val="1"/>
      <w:marLeft w:val="0"/>
      <w:marRight w:val="0"/>
      <w:marTop w:val="0"/>
      <w:marBottom w:val="0"/>
      <w:divBdr>
        <w:top w:val="none" w:sz="0" w:space="0" w:color="auto"/>
        <w:left w:val="none" w:sz="0" w:space="0" w:color="auto"/>
        <w:bottom w:val="none" w:sz="0" w:space="0" w:color="auto"/>
        <w:right w:val="none" w:sz="0" w:space="0" w:color="auto"/>
      </w:divBdr>
      <w:divsChild>
        <w:div w:id="1729259709">
          <w:marLeft w:val="-7"/>
          <w:marRight w:val="0"/>
          <w:marTop w:val="0"/>
          <w:marBottom w:val="0"/>
          <w:divBdr>
            <w:top w:val="none" w:sz="0" w:space="0" w:color="auto"/>
            <w:left w:val="none" w:sz="0" w:space="0" w:color="auto"/>
            <w:bottom w:val="none" w:sz="0" w:space="0" w:color="auto"/>
            <w:right w:val="none" w:sz="0" w:space="0" w:color="auto"/>
          </w:divBdr>
        </w:div>
      </w:divsChild>
    </w:div>
    <w:div w:id="1143935180">
      <w:bodyDiv w:val="1"/>
      <w:marLeft w:val="0"/>
      <w:marRight w:val="0"/>
      <w:marTop w:val="0"/>
      <w:marBottom w:val="0"/>
      <w:divBdr>
        <w:top w:val="none" w:sz="0" w:space="0" w:color="auto"/>
        <w:left w:val="none" w:sz="0" w:space="0" w:color="auto"/>
        <w:bottom w:val="none" w:sz="0" w:space="0" w:color="auto"/>
        <w:right w:val="none" w:sz="0" w:space="0" w:color="auto"/>
      </w:divBdr>
      <w:divsChild>
        <w:div w:id="1883858983">
          <w:marLeft w:val="-7"/>
          <w:marRight w:val="0"/>
          <w:marTop w:val="0"/>
          <w:marBottom w:val="0"/>
          <w:divBdr>
            <w:top w:val="none" w:sz="0" w:space="0" w:color="auto"/>
            <w:left w:val="none" w:sz="0" w:space="0" w:color="auto"/>
            <w:bottom w:val="none" w:sz="0" w:space="0" w:color="auto"/>
            <w:right w:val="none" w:sz="0" w:space="0" w:color="auto"/>
          </w:divBdr>
        </w:div>
      </w:divsChild>
    </w:div>
    <w:div w:id="1157190023">
      <w:bodyDiv w:val="1"/>
      <w:marLeft w:val="0"/>
      <w:marRight w:val="0"/>
      <w:marTop w:val="0"/>
      <w:marBottom w:val="0"/>
      <w:divBdr>
        <w:top w:val="none" w:sz="0" w:space="0" w:color="auto"/>
        <w:left w:val="none" w:sz="0" w:space="0" w:color="auto"/>
        <w:bottom w:val="none" w:sz="0" w:space="0" w:color="auto"/>
        <w:right w:val="none" w:sz="0" w:space="0" w:color="auto"/>
      </w:divBdr>
    </w:div>
    <w:div w:id="1239290143">
      <w:bodyDiv w:val="1"/>
      <w:marLeft w:val="0"/>
      <w:marRight w:val="0"/>
      <w:marTop w:val="0"/>
      <w:marBottom w:val="0"/>
      <w:divBdr>
        <w:top w:val="none" w:sz="0" w:space="0" w:color="auto"/>
        <w:left w:val="none" w:sz="0" w:space="0" w:color="auto"/>
        <w:bottom w:val="none" w:sz="0" w:space="0" w:color="auto"/>
        <w:right w:val="none" w:sz="0" w:space="0" w:color="auto"/>
      </w:divBdr>
    </w:div>
    <w:div w:id="1258638042">
      <w:bodyDiv w:val="1"/>
      <w:marLeft w:val="0"/>
      <w:marRight w:val="0"/>
      <w:marTop w:val="0"/>
      <w:marBottom w:val="0"/>
      <w:divBdr>
        <w:top w:val="none" w:sz="0" w:space="0" w:color="auto"/>
        <w:left w:val="none" w:sz="0" w:space="0" w:color="auto"/>
        <w:bottom w:val="none" w:sz="0" w:space="0" w:color="auto"/>
        <w:right w:val="none" w:sz="0" w:space="0" w:color="auto"/>
      </w:divBdr>
    </w:div>
    <w:div w:id="1259756512">
      <w:bodyDiv w:val="1"/>
      <w:marLeft w:val="0"/>
      <w:marRight w:val="0"/>
      <w:marTop w:val="0"/>
      <w:marBottom w:val="0"/>
      <w:divBdr>
        <w:top w:val="none" w:sz="0" w:space="0" w:color="auto"/>
        <w:left w:val="none" w:sz="0" w:space="0" w:color="auto"/>
        <w:bottom w:val="none" w:sz="0" w:space="0" w:color="auto"/>
        <w:right w:val="none" w:sz="0" w:space="0" w:color="auto"/>
      </w:divBdr>
    </w:div>
    <w:div w:id="1260675208">
      <w:bodyDiv w:val="1"/>
      <w:marLeft w:val="0"/>
      <w:marRight w:val="0"/>
      <w:marTop w:val="0"/>
      <w:marBottom w:val="0"/>
      <w:divBdr>
        <w:top w:val="none" w:sz="0" w:space="0" w:color="auto"/>
        <w:left w:val="none" w:sz="0" w:space="0" w:color="auto"/>
        <w:bottom w:val="none" w:sz="0" w:space="0" w:color="auto"/>
        <w:right w:val="none" w:sz="0" w:space="0" w:color="auto"/>
      </w:divBdr>
    </w:div>
    <w:div w:id="1307658519">
      <w:bodyDiv w:val="1"/>
      <w:marLeft w:val="0"/>
      <w:marRight w:val="0"/>
      <w:marTop w:val="0"/>
      <w:marBottom w:val="0"/>
      <w:divBdr>
        <w:top w:val="none" w:sz="0" w:space="0" w:color="auto"/>
        <w:left w:val="none" w:sz="0" w:space="0" w:color="auto"/>
        <w:bottom w:val="none" w:sz="0" w:space="0" w:color="auto"/>
        <w:right w:val="none" w:sz="0" w:space="0" w:color="auto"/>
      </w:divBdr>
    </w:div>
    <w:div w:id="1327589430">
      <w:bodyDiv w:val="1"/>
      <w:marLeft w:val="0"/>
      <w:marRight w:val="0"/>
      <w:marTop w:val="0"/>
      <w:marBottom w:val="0"/>
      <w:divBdr>
        <w:top w:val="none" w:sz="0" w:space="0" w:color="auto"/>
        <w:left w:val="none" w:sz="0" w:space="0" w:color="auto"/>
        <w:bottom w:val="none" w:sz="0" w:space="0" w:color="auto"/>
        <w:right w:val="none" w:sz="0" w:space="0" w:color="auto"/>
      </w:divBdr>
    </w:div>
    <w:div w:id="1334602637">
      <w:bodyDiv w:val="1"/>
      <w:marLeft w:val="0"/>
      <w:marRight w:val="0"/>
      <w:marTop w:val="0"/>
      <w:marBottom w:val="0"/>
      <w:divBdr>
        <w:top w:val="none" w:sz="0" w:space="0" w:color="auto"/>
        <w:left w:val="none" w:sz="0" w:space="0" w:color="auto"/>
        <w:bottom w:val="none" w:sz="0" w:space="0" w:color="auto"/>
        <w:right w:val="none" w:sz="0" w:space="0" w:color="auto"/>
      </w:divBdr>
    </w:div>
    <w:div w:id="1343237623">
      <w:bodyDiv w:val="1"/>
      <w:marLeft w:val="0"/>
      <w:marRight w:val="0"/>
      <w:marTop w:val="0"/>
      <w:marBottom w:val="0"/>
      <w:divBdr>
        <w:top w:val="none" w:sz="0" w:space="0" w:color="auto"/>
        <w:left w:val="none" w:sz="0" w:space="0" w:color="auto"/>
        <w:bottom w:val="none" w:sz="0" w:space="0" w:color="auto"/>
        <w:right w:val="none" w:sz="0" w:space="0" w:color="auto"/>
      </w:divBdr>
    </w:div>
    <w:div w:id="1356925673">
      <w:bodyDiv w:val="1"/>
      <w:marLeft w:val="0"/>
      <w:marRight w:val="0"/>
      <w:marTop w:val="0"/>
      <w:marBottom w:val="0"/>
      <w:divBdr>
        <w:top w:val="none" w:sz="0" w:space="0" w:color="auto"/>
        <w:left w:val="none" w:sz="0" w:space="0" w:color="auto"/>
        <w:bottom w:val="none" w:sz="0" w:space="0" w:color="auto"/>
        <w:right w:val="none" w:sz="0" w:space="0" w:color="auto"/>
      </w:divBdr>
    </w:div>
    <w:div w:id="1398748939">
      <w:bodyDiv w:val="1"/>
      <w:marLeft w:val="0"/>
      <w:marRight w:val="0"/>
      <w:marTop w:val="0"/>
      <w:marBottom w:val="0"/>
      <w:divBdr>
        <w:top w:val="none" w:sz="0" w:space="0" w:color="auto"/>
        <w:left w:val="none" w:sz="0" w:space="0" w:color="auto"/>
        <w:bottom w:val="none" w:sz="0" w:space="0" w:color="auto"/>
        <w:right w:val="none" w:sz="0" w:space="0" w:color="auto"/>
      </w:divBdr>
      <w:divsChild>
        <w:div w:id="168327589">
          <w:marLeft w:val="547"/>
          <w:marRight w:val="0"/>
          <w:marTop w:val="0"/>
          <w:marBottom w:val="0"/>
          <w:divBdr>
            <w:top w:val="none" w:sz="0" w:space="0" w:color="auto"/>
            <w:left w:val="none" w:sz="0" w:space="0" w:color="auto"/>
            <w:bottom w:val="none" w:sz="0" w:space="0" w:color="auto"/>
            <w:right w:val="none" w:sz="0" w:space="0" w:color="auto"/>
          </w:divBdr>
        </w:div>
        <w:div w:id="205337833">
          <w:marLeft w:val="547"/>
          <w:marRight w:val="0"/>
          <w:marTop w:val="0"/>
          <w:marBottom w:val="0"/>
          <w:divBdr>
            <w:top w:val="none" w:sz="0" w:space="0" w:color="auto"/>
            <w:left w:val="none" w:sz="0" w:space="0" w:color="auto"/>
            <w:bottom w:val="none" w:sz="0" w:space="0" w:color="auto"/>
            <w:right w:val="none" w:sz="0" w:space="0" w:color="auto"/>
          </w:divBdr>
        </w:div>
        <w:div w:id="1440224655">
          <w:marLeft w:val="547"/>
          <w:marRight w:val="0"/>
          <w:marTop w:val="0"/>
          <w:marBottom w:val="0"/>
          <w:divBdr>
            <w:top w:val="none" w:sz="0" w:space="0" w:color="auto"/>
            <w:left w:val="none" w:sz="0" w:space="0" w:color="auto"/>
            <w:bottom w:val="none" w:sz="0" w:space="0" w:color="auto"/>
            <w:right w:val="none" w:sz="0" w:space="0" w:color="auto"/>
          </w:divBdr>
        </w:div>
        <w:div w:id="2093617638">
          <w:marLeft w:val="547"/>
          <w:marRight w:val="0"/>
          <w:marTop w:val="0"/>
          <w:marBottom w:val="0"/>
          <w:divBdr>
            <w:top w:val="none" w:sz="0" w:space="0" w:color="auto"/>
            <w:left w:val="none" w:sz="0" w:space="0" w:color="auto"/>
            <w:bottom w:val="none" w:sz="0" w:space="0" w:color="auto"/>
            <w:right w:val="none" w:sz="0" w:space="0" w:color="auto"/>
          </w:divBdr>
        </w:div>
      </w:divsChild>
    </w:div>
    <w:div w:id="1420635183">
      <w:bodyDiv w:val="1"/>
      <w:marLeft w:val="0"/>
      <w:marRight w:val="0"/>
      <w:marTop w:val="0"/>
      <w:marBottom w:val="0"/>
      <w:divBdr>
        <w:top w:val="none" w:sz="0" w:space="0" w:color="auto"/>
        <w:left w:val="none" w:sz="0" w:space="0" w:color="auto"/>
        <w:bottom w:val="none" w:sz="0" w:space="0" w:color="auto"/>
        <w:right w:val="none" w:sz="0" w:space="0" w:color="auto"/>
      </w:divBdr>
    </w:div>
    <w:div w:id="1440835652">
      <w:bodyDiv w:val="1"/>
      <w:marLeft w:val="0"/>
      <w:marRight w:val="0"/>
      <w:marTop w:val="0"/>
      <w:marBottom w:val="0"/>
      <w:divBdr>
        <w:top w:val="none" w:sz="0" w:space="0" w:color="auto"/>
        <w:left w:val="none" w:sz="0" w:space="0" w:color="auto"/>
        <w:bottom w:val="none" w:sz="0" w:space="0" w:color="auto"/>
        <w:right w:val="none" w:sz="0" w:space="0" w:color="auto"/>
      </w:divBdr>
      <w:divsChild>
        <w:div w:id="142627787">
          <w:marLeft w:val="547"/>
          <w:marRight w:val="0"/>
          <w:marTop w:val="0"/>
          <w:marBottom w:val="0"/>
          <w:divBdr>
            <w:top w:val="none" w:sz="0" w:space="0" w:color="auto"/>
            <w:left w:val="none" w:sz="0" w:space="0" w:color="auto"/>
            <w:bottom w:val="none" w:sz="0" w:space="0" w:color="auto"/>
            <w:right w:val="none" w:sz="0" w:space="0" w:color="auto"/>
          </w:divBdr>
        </w:div>
        <w:div w:id="361905199">
          <w:marLeft w:val="547"/>
          <w:marRight w:val="0"/>
          <w:marTop w:val="0"/>
          <w:marBottom w:val="0"/>
          <w:divBdr>
            <w:top w:val="none" w:sz="0" w:space="0" w:color="auto"/>
            <w:left w:val="none" w:sz="0" w:space="0" w:color="auto"/>
            <w:bottom w:val="none" w:sz="0" w:space="0" w:color="auto"/>
            <w:right w:val="none" w:sz="0" w:space="0" w:color="auto"/>
          </w:divBdr>
        </w:div>
        <w:div w:id="1361735376">
          <w:marLeft w:val="547"/>
          <w:marRight w:val="0"/>
          <w:marTop w:val="0"/>
          <w:marBottom w:val="0"/>
          <w:divBdr>
            <w:top w:val="none" w:sz="0" w:space="0" w:color="auto"/>
            <w:left w:val="none" w:sz="0" w:space="0" w:color="auto"/>
            <w:bottom w:val="none" w:sz="0" w:space="0" w:color="auto"/>
            <w:right w:val="none" w:sz="0" w:space="0" w:color="auto"/>
          </w:divBdr>
        </w:div>
        <w:div w:id="1375814777">
          <w:marLeft w:val="547"/>
          <w:marRight w:val="0"/>
          <w:marTop w:val="0"/>
          <w:marBottom w:val="0"/>
          <w:divBdr>
            <w:top w:val="none" w:sz="0" w:space="0" w:color="auto"/>
            <w:left w:val="none" w:sz="0" w:space="0" w:color="auto"/>
            <w:bottom w:val="none" w:sz="0" w:space="0" w:color="auto"/>
            <w:right w:val="none" w:sz="0" w:space="0" w:color="auto"/>
          </w:divBdr>
        </w:div>
      </w:divsChild>
    </w:div>
    <w:div w:id="1482843065">
      <w:bodyDiv w:val="1"/>
      <w:marLeft w:val="0"/>
      <w:marRight w:val="0"/>
      <w:marTop w:val="0"/>
      <w:marBottom w:val="0"/>
      <w:divBdr>
        <w:top w:val="none" w:sz="0" w:space="0" w:color="auto"/>
        <w:left w:val="none" w:sz="0" w:space="0" w:color="auto"/>
        <w:bottom w:val="none" w:sz="0" w:space="0" w:color="auto"/>
        <w:right w:val="none" w:sz="0" w:space="0" w:color="auto"/>
      </w:divBdr>
      <w:divsChild>
        <w:div w:id="1192256027">
          <w:marLeft w:val="0"/>
          <w:marRight w:val="0"/>
          <w:marTop w:val="0"/>
          <w:marBottom w:val="0"/>
          <w:divBdr>
            <w:top w:val="none" w:sz="0" w:space="0" w:color="auto"/>
            <w:left w:val="none" w:sz="0" w:space="0" w:color="auto"/>
            <w:bottom w:val="none" w:sz="0" w:space="0" w:color="auto"/>
            <w:right w:val="none" w:sz="0" w:space="0" w:color="auto"/>
          </w:divBdr>
          <w:divsChild>
            <w:div w:id="109516790">
              <w:marLeft w:val="0"/>
              <w:marRight w:val="0"/>
              <w:marTop w:val="0"/>
              <w:marBottom w:val="0"/>
              <w:divBdr>
                <w:top w:val="none" w:sz="0" w:space="0" w:color="auto"/>
                <w:left w:val="none" w:sz="0" w:space="0" w:color="auto"/>
                <w:bottom w:val="none" w:sz="0" w:space="0" w:color="auto"/>
                <w:right w:val="none" w:sz="0" w:space="0" w:color="auto"/>
              </w:divBdr>
              <w:divsChild>
                <w:div w:id="1068265717">
                  <w:marLeft w:val="0"/>
                  <w:marRight w:val="1800"/>
                  <w:marTop w:val="0"/>
                  <w:marBottom w:val="0"/>
                  <w:divBdr>
                    <w:top w:val="none" w:sz="0" w:space="0" w:color="auto"/>
                    <w:left w:val="none" w:sz="0" w:space="0" w:color="auto"/>
                    <w:bottom w:val="none" w:sz="0" w:space="0" w:color="auto"/>
                    <w:right w:val="none" w:sz="0" w:space="0" w:color="auto"/>
                  </w:divBdr>
                  <w:divsChild>
                    <w:div w:id="2060280554">
                      <w:marLeft w:val="0"/>
                      <w:marRight w:val="0"/>
                      <w:marTop w:val="0"/>
                      <w:marBottom w:val="0"/>
                      <w:divBdr>
                        <w:top w:val="none" w:sz="0" w:space="0" w:color="auto"/>
                        <w:left w:val="none" w:sz="0" w:space="0" w:color="auto"/>
                        <w:bottom w:val="none" w:sz="0" w:space="0" w:color="auto"/>
                        <w:right w:val="none" w:sz="0" w:space="0" w:color="auto"/>
                      </w:divBdr>
                      <w:divsChild>
                        <w:div w:id="825702243">
                          <w:marLeft w:val="0"/>
                          <w:marRight w:val="0"/>
                          <w:marTop w:val="0"/>
                          <w:marBottom w:val="0"/>
                          <w:divBdr>
                            <w:top w:val="none" w:sz="0" w:space="0" w:color="auto"/>
                            <w:left w:val="none" w:sz="0" w:space="0" w:color="auto"/>
                            <w:bottom w:val="none" w:sz="0" w:space="0" w:color="auto"/>
                            <w:right w:val="none" w:sz="0" w:space="0" w:color="auto"/>
                          </w:divBdr>
                          <w:divsChild>
                            <w:div w:id="11304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229115">
      <w:bodyDiv w:val="1"/>
      <w:marLeft w:val="0"/>
      <w:marRight w:val="0"/>
      <w:marTop w:val="0"/>
      <w:marBottom w:val="0"/>
      <w:divBdr>
        <w:top w:val="none" w:sz="0" w:space="0" w:color="auto"/>
        <w:left w:val="none" w:sz="0" w:space="0" w:color="auto"/>
        <w:bottom w:val="none" w:sz="0" w:space="0" w:color="auto"/>
        <w:right w:val="none" w:sz="0" w:space="0" w:color="auto"/>
      </w:divBdr>
      <w:divsChild>
        <w:div w:id="439764933">
          <w:marLeft w:val="-19"/>
          <w:marRight w:val="0"/>
          <w:marTop w:val="0"/>
          <w:marBottom w:val="0"/>
          <w:divBdr>
            <w:top w:val="none" w:sz="0" w:space="0" w:color="auto"/>
            <w:left w:val="none" w:sz="0" w:space="0" w:color="auto"/>
            <w:bottom w:val="none" w:sz="0" w:space="0" w:color="auto"/>
            <w:right w:val="none" w:sz="0" w:space="0" w:color="auto"/>
          </w:divBdr>
        </w:div>
        <w:div w:id="1700005968">
          <w:marLeft w:val="-19"/>
          <w:marRight w:val="0"/>
          <w:marTop w:val="0"/>
          <w:marBottom w:val="0"/>
          <w:divBdr>
            <w:top w:val="none" w:sz="0" w:space="0" w:color="auto"/>
            <w:left w:val="none" w:sz="0" w:space="0" w:color="auto"/>
            <w:bottom w:val="none" w:sz="0" w:space="0" w:color="auto"/>
            <w:right w:val="none" w:sz="0" w:space="0" w:color="auto"/>
          </w:divBdr>
        </w:div>
        <w:div w:id="1316959547">
          <w:marLeft w:val="-19"/>
          <w:marRight w:val="0"/>
          <w:marTop w:val="0"/>
          <w:marBottom w:val="0"/>
          <w:divBdr>
            <w:top w:val="none" w:sz="0" w:space="0" w:color="auto"/>
            <w:left w:val="none" w:sz="0" w:space="0" w:color="auto"/>
            <w:bottom w:val="none" w:sz="0" w:space="0" w:color="auto"/>
            <w:right w:val="none" w:sz="0" w:space="0" w:color="auto"/>
          </w:divBdr>
        </w:div>
        <w:div w:id="1117483659">
          <w:marLeft w:val="-19"/>
          <w:marRight w:val="0"/>
          <w:marTop w:val="0"/>
          <w:marBottom w:val="0"/>
          <w:divBdr>
            <w:top w:val="none" w:sz="0" w:space="0" w:color="auto"/>
            <w:left w:val="none" w:sz="0" w:space="0" w:color="auto"/>
            <w:bottom w:val="none" w:sz="0" w:space="0" w:color="auto"/>
            <w:right w:val="none" w:sz="0" w:space="0" w:color="auto"/>
          </w:divBdr>
          <w:divsChild>
            <w:div w:id="580915032">
              <w:marLeft w:val="0"/>
              <w:marRight w:val="0"/>
              <w:marTop w:val="0"/>
              <w:marBottom w:val="0"/>
              <w:divBdr>
                <w:top w:val="none" w:sz="0" w:space="0" w:color="auto"/>
                <w:left w:val="none" w:sz="0" w:space="0" w:color="auto"/>
                <w:bottom w:val="none" w:sz="0" w:space="0" w:color="auto"/>
                <w:right w:val="none" w:sz="0" w:space="0" w:color="auto"/>
              </w:divBdr>
            </w:div>
            <w:div w:id="291911164">
              <w:marLeft w:val="0"/>
              <w:marRight w:val="0"/>
              <w:marTop w:val="0"/>
              <w:marBottom w:val="0"/>
              <w:divBdr>
                <w:top w:val="none" w:sz="0" w:space="0" w:color="auto"/>
                <w:left w:val="none" w:sz="0" w:space="0" w:color="auto"/>
                <w:bottom w:val="none" w:sz="0" w:space="0" w:color="auto"/>
                <w:right w:val="none" w:sz="0" w:space="0" w:color="auto"/>
              </w:divBdr>
            </w:div>
            <w:div w:id="135029831">
              <w:marLeft w:val="0"/>
              <w:marRight w:val="0"/>
              <w:marTop w:val="0"/>
              <w:marBottom w:val="0"/>
              <w:divBdr>
                <w:top w:val="none" w:sz="0" w:space="0" w:color="auto"/>
                <w:left w:val="none" w:sz="0" w:space="0" w:color="auto"/>
                <w:bottom w:val="none" w:sz="0" w:space="0" w:color="auto"/>
                <w:right w:val="none" w:sz="0" w:space="0" w:color="auto"/>
              </w:divBdr>
            </w:div>
            <w:div w:id="88791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0945">
      <w:bodyDiv w:val="1"/>
      <w:marLeft w:val="0"/>
      <w:marRight w:val="0"/>
      <w:marTop w:val="0"/>
      <w:marBottom w:val="0"/>
      <w:divBdr>
        <w:top w:val="none" w:sz="0" w:space="0" w:color="auto"/>
        <w:left w:val="none" w:sz="0" w:space="0" w:color="auto"/>
        <w:bottom w:val="none" w:sz="0" w:space="0" w:color="auto"/>
        <w:right w:val="none" w:sz="0" w:space="0" w:color="auto"/>
      </w:divBdr>
    </w:div>
    <w:div w:id="1563058755">
      <w:bodyDiv w:val="1"/>
      <w:marLeft w:val="0"/>
      <w:marRight w:val="0"/>
      <w:marTop w:val="0"/>
      <w:marBottom w:val="0"/>
      <w:divBdr>
        <w:top w:val="none" w:sz="0" w:space="0" w:color="auto"/>
        <w:left w:val="none" w:sz="0" w:space="0" w:color="auto"/>
        <w:bottom w:val="none" w:sz="0" w:space="0" w:color="auto"/>
        <w:right w:val="none" w:sz="0" w:space="0" w:color="auto"/>
      </w:divBdr>
    </w:div>
    <w:div w:id="1609434512">
      <w:bodyDiv w:val="1"/>
      <w:marLeft w:val="0"/>
      <w:marRight w:val="0"/>
      <w:marTop w:val="0"/>
      <w:marBottom w:val="0"/>
      <w:divBdr>
        <w:top w:val="none" w:sz="0" w:space="0" w:color="auto"/>
        <w:left w:val="none" w:sz="0" w:space="0" w:color="auto"/>
        <w:bottom w:val="none" w:sz="0" w:space="0" w:color="auto"/>
        <w:right w:val="none" w:sz="0" w:space="0" w:color="auto"/>
      </w:divBdr>
    </w:div>
    <w:div w:id="1708720606">
      <w:bodyDiv w:val="1"/>
      <w:marLeft w:val="0"/>
      <w:marRight w:val="0"/>
      <w:marTop w:val="0"/>
      <w:marBottom w:val="0"/>
      <w:divBdr>
        <w:top w:val="none" w:sz="0" w:space="0" w:color="auto"/>
        <w:left w:val="none" w:sz="0" w:space="0" w:color="auto"/>
        <w:bottom w:val="none" w:sz="0" w:space="0" w:color="auto"/>
        <w:right w:val="none" w:sz="0" w:space="0" w:color="auto"/>
      </w:divBdr>
    </w:div>
    <w:div w:id="1737703311">
      <w:bodyDiv w:val="1"/>
      <w:marLeft w:val="0"/>
      <w:marRight w:val="0"/>
      <w:marTop w:val="0"/>
      <w:marBottom w:val="0"/>
      <w:divBdr>
        <w:top w:val="none" w:sz="0" w:space="0" w:color="auto"/>
        <w:left w:val="none" w:sz="0" w:space="0" w:color="auto"/>
        <w:bottom w:val="none" w:sz="0" w:space="0" w:color="auto"/>
        <w:right w:val="none" w:sz="0" w:space="0" w:color="auto"/>
      </w:divBdr>
    </w:div>
    <w:div w:id="1741977756">
      <w:bodyDiv w:val="1"/>
      <w:marLeft w:val="0"/>
      <w:marRight w:val="0"/>
      <w:marTop w:val="0"/>
      <w:marBottom w:val="0"/>
      <w:divBdr>
        <w:top w:val="none" w:sz="0" w:space="0" w:color="auto"/>
        <w:left w:val="none" w:sz="0" w:space="0" w:color="auto"/>
        <w:bottom w:val="none" w:sz="0" w:space="0" w:color="auto"/>
        <w:right w:val="none" w:sz="0" w:space="0" w:color="auto"/>
      </w:divBdr>
    </w:div>
    <w:div w:id="1795557354">
      <w:bodyDiv w:val="1"/>
      <w:marLeft w:val="0"/>
      <w:marRight w:val="0"/>
      <w:marTop w:val="0"/>
      <w:marBottom w:val="0"/>
      <w:divBdr>
        <w:top w:val="none" w:sz="0" w:space="0" w:color="auto"/>
        <w:left w:val="none" w:sz="0" w:space="0" w:color="auto"/>
        <w:bottom w:val="none" w:sz="0" w:space="0" w:color="auto"/>
        <w:right w:val="none" w:sz="0" w:space="0" w:color="auto"/>
      </w:divBdr>
    </w:div>
    <w:div w:id="1845824754">
      <w:bodyDiv w:val="1"/>
      <w:marLeft w:val="0"/>
      <w:marRight w:val="0"/>
      <w:marTop w:val="0"/>
      <w:marBottom w:val="0"/>
      <w:divBdr>
        <w:top w:val="none" w:sz="0" w:space="0" w:color="auto"/>
        <w:left w:val="none" w:sz="0" w:space="0" w:color="auto"/>
        <w:bottom w:val="none" w:sz="0" w:space="0" w:color="auto"/>
        <w:right w:val="none" w:sz="0" w:space="0" w:color="auto"/>
      </w:divBdr>
    </w:div>
    <w:div w:id="1862281384">
      <w:bodyDiv w:val="1"/>
      <w:marLeft w:val="0"/>
      <w:marRight w:val="0"/>
      <w:marTop w:val="0"/>
      <w:marBottom w:val="0"/>
      <w:divBdr>
        <w:top w:val="none" w:sz="0" w:space="0" w:color="auto"/>
        <w:left w:val="none" w:sz="0" w:space="0" w:color="auto"/>
        <w:bottom w:val="none" w:sz="0" w:space="0" w:color="auto"/>
        <w:right w:val="none" w:sz="0" w:space="0" w:color="auto"/>
      </w:divBdr>
      <w:divsChild>
        <w:div w:id="57216024">
          <w:marLeft w:val="547"/>
          <w:marRight w:val="0"/>
          <w:marTop w:val="154"/>
          <w:marBottom w:val="0"/>
          <w:divBdr>
            <w:top w:val="none" w:sz="0" w:space="0" w:color="auto"/>
            <w:left w:val="none" w:sz="0" w:space="0" w:color="auto"/>
            <w:bottom w:val="none" w:sz="0" w:space="0" w:color="auto"/>
            <w:right w:val="none" w:sz="0" w:space="0" w:color="auto"/>
          </w:divBdr>
        </w:div>
        <w:div w:id="257905582">
          <w:marLeft w:val="547"/>
          <w:marRight w:val="0"/>
          <w:marTop w:val="154"/>
          <w:marBottom w:val="0"/>
          <w:divBdr>
            <w:top w:val="none" w:sz="0" w:space="0" w:color="auto"/>
            <w:left w:val="none" w:sz="0" w:space="0" w:color="auto"/>
            <w:bottom w:val="none" w:sz="0" w:space="0" w:color="auto"/>
            <w:right w:val="none" w:sz="0" w:space="0" w:color="auto"/>
          </w:divBdr>
        </w:div>
        <w:div w:id="1272274908">
          <w:marLeft w:val="547"/>
          <w:marRight w:val="0"/>
          <w:marTop w:val="154"/>
          <w:marBottom w:val="0"/>
          <w:divBdr>
            <w:top w:val="none" w:sz="0" w:space="0" w:color="auto"/>
            <w:left w:val="none" w:sz="0" w:space="0" w:color="auto"/>
            <w:bottom w:val="none" w:sz="0" w:space="0" w:color="auto"/>
            <w:right w:val="none" w:sz="0" w:space="0" w:color="auto"/>
          </w:divBdr>
        </w:div>
        <w:div w:id="514348271">
          <w:marLeft w:val="547"/>
          <w:marRight w:val="0"/>
          <w:marTop w:val="154"/>
          <w:marBottom w:val="0"/>
          <w:divBdr>
            <w:top w:val="none" w:sz="0" w:space="0" w:color="auto"/>
            <w:left w:val="none" w:sz="0" w:space="0" w:color="auto"/>
            <w:bottom w:val="none" w:sz="0" w:space="0" w:color="auto"/>
            <w:right w:val="none" w:sz="0" w:space="0" w:color="auto"/>
          </w:divBdr>
        </w:div>
      </w:divsChild>
    </w:div>
    <w:div w:id="1891260112">
      <w:bodyDiv w:val="1"/>
      <w:marLeft w:val="0"/>
      <w:marRight w:val="0"/>
      <w:marTop w:val="0"/>
      <w:marBottom w:val="0"/>
      <w:divBdr>
        <w:top w:val="none" w:sz="0" w:space="0" w:color="auto"/>
        <w:left w:val="none" w:sz="0" w:space="0" w:color="auto"/>
        <w:bottom w:val="none" w:sz="0" w:space="0" w:color="auto"/>
        <w:right w:val="none" w:sz="0" w:space="0" w:color="auto"/>
      </w:divBdr>
    </w:div>
    <w:div w:id="1942948847">
      <w:bodyDiv w:val="1"/>
      <w:marLeft w:val="0"/>
      <w:marRight w:val="0"/>
      <w:marTop w:val="0"/>
      <w:marBottom w:val="0"/>
      <w:divBdr>
        <w:top w:val="none" w:sz="0" w:space="0" w:color="auto"/>
        <w:left w:val="none" w:sz="0" w:space="0" w:color="auto"/>
        <w:bottom w:val="none" w:sz="0" w:space="0" w:color="auto"/>
        <w:right w:val="none" w:sz="0" w:space="0" w:color="auto"/>
      </w:divBdr>
      <w:divsChild>
        <w:div w:id="1758938820">
          <w:marLeft w:val="0"/>
          <w:marRight w:val="0"/>
          <w:marTop w:val="0"/>
          <w:marBottom w:val="0"/>
          <w:divBdr>
            <w:top w:val="none" w:sz="0" w:space="0" w:color="auto"/>
            <w:left w:val="none" w:sz="0" w:space="0" w:color="auto"/>
            <w:bottom w:val="none" w:sz="0" w:space="0" w:color="auto"/>
            <w:right w:val="none" w:sz="0" w:space="0" w:color="auto"/>
          </w:divBdr>
          <w:divsChild>
            <w:div w:id="1173910707">
              <w:marLeft w:val="0"/>
              <w:marRight w:val="0"/>
              <w:marTop w:val="0"/>
              <w:marBottom w:val="0"/>
              <w:divBdr>
                <w:top w:val="none" w:sz="0" w:space="0" w:color="auto"/>
                <w:left w:val="none" w:sz="0" w:space="0" w:color="auto"/>
                <w:bottom w:val="none" w:sz="0" w:space="0" w:color="auto"/>
                <w:right w:val="none" w:sz="0" w:space="0" w:color="auto"/>
              </w:divBdr>
              <w:divsChild>
                <w:div w:id="1825465783">
                  <w:marLeft w:val="0"/>
                  <w:marRight w:val="1800"/>
                  <w:marTop w:val="0"/>
                  <w:marBottom w:val="0"/>
                  <w:divBdr>
                    <w:top w:val="none" w:sz="0" w:space="0" w:color="auto"/>
                    <w:left w:val="none" w:sz="0" w:space="0" w:color="auto"/>
                    <w:bottom w:val="none" w:sz="0" w:space="0" w:color="auto"/>
                    <w:right w:val="none" w:sz="0" w:space="0" w:color="auto"/>
                  </w:divBdr>
                  <w:divsChild>
                    <w:div w:id="2063013308">
                      <w:marLeft w:val="0"/>
                      <w:marRight w:val="0"/>
                      <w:marTop w:val="0"/>
                      <w:marBottom w:val="0"/>
                      <w:divBdr>
                        <w:top w:val="none" w:sz="0" w:space="0" w:color="auto"/>
                        <w:left w:val="none" w:sz="0" w:space="0" w:color="auto"/>
                        <w:bottom w:val="none" w:sz="0" w:space="0" w:color="auto"/>
                        <w:right w:val="none" w:sz="0" w:space="0" w:color="auto"/>
                      </w:divBdr>
                      <w:divsChild>
                        <w:div w:id="1268344445">
                          <w:marLeft w:val="0"/>
                          <w:marRight w:val="0"/>
                          <w:marTop w:val="0"/>
                          <w:marBottom w:val="0"/>
                          <w:divBdr>
                            <w:top w:val="none" w:sz="0" w:space="0" w:color="auto"/>
                            <w:left w:val="none" w:sz="0" w:space="0" w:color="auto"/>
                            <w:bottom w:val="none" w:sz="0" w:space="0" w:color="auto"/>
                            <w:right w:val="none" w:sz="0" w:space="0" w:color="auto"/>
                          </w:divBdr>
                          <w:divsChild>
                            <w:div w:id="7517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83483">
      <w:bodyDiv w:val="1"/>
      <w:marLeft w:val="0"/>
      <w:marRight w:val="0"/>
      <w:marTop w:val="0"/>
      <w:marBottom w:val="0"/>
      <w:divBdr>
        <w:top w:val="none" w:sz="0" w:space="0" w:color="auto"/>
        <w:left w:val="none" w:sz="0" w:space="0" w:color="auto"/>
        <w:bottom w:val="none" w:sz="0" w:space="0" w:color="auto"/>
        <w:right w:val="none" w:sz="0" w:space="0" w:color="auto"/>
      </w:divBdr>
    </w:div>
    <w:div w:id="2000884302">
      <w:bodyDiv w:val="1"/>
      <w:marLeft w:val="0"/>
      <w:marRight w:val="0"/>
      <w:marTop w:val="0"/>
      <w:marBottom w:val="0"/>
      <w:divBdr>
        <w:top w:val="none" w:sz="0" w:space="0" w:color="auto"/>
        <w:left w:val="none" w:sz="0" w:space="0" w:color="auto"/>
        <w:bottom w:val="none" w:sz="0" w:space="0" w:color="auto"/>
        <w:right w:val="none" w:sz="0" w:space="0" w:color="auto"/>
      </w:divBdr>
    </w:div>
    <w:div w:id="2002537470">
      <w:bodyDiv w:val="1"/>
      <w:marLeft w:val="0"/>
      <w:marRight w:val="0"/>
      <w:marTop w:val="0"/>
      <w:marBottom w:val="0"/>
      <w:divBdr>
        <w:top w:val="none" w:sz="0" w:space="0" w:color="auto"/>
        <w:left w:val="none" w:sz="0" w:space="0" w:color="auto"/>
        <w:bottom w:val="none" w:sz="0" w:space="0" w:color="auto"/>
        <w:right w:val="none" w:sz="0" w:space="0" w:color="auto"/>
      </w:divBdr>
    </w:div>
    <w:div w:id="2045790737">
      <w:bodyDiv w:val="1"/>
      <w:marLeft w:val="0"/>
      <w:marRight w:val="0"/>
      <w:marTop w:val="0"/>
      <w:marBottom w:val="0"/>
      <w:divBdr>
        <w:top w:val="none" w:sz="0" w:space="0" w:color="auto"/>
        <w:left w:val="none" w:sz="0" w:space="0" w:color="auto"/>
        <w:bottom w:val="none" w:sz="0" w:space="0" w:color="auto"/>
        <w:right w:val="none" w:sz="0" w:space="0" w:color="auto"/>
      </w:divBdr>
      <w:divsChild>
        <w:div w:id="1297489712">
          <w:marLeft w:val="0"/>
          <w:marRight w:val="0"/>
          <w:marTop w:val="0"/>
          <w:marBottom w:val="0"/>
          <w:divBdr>
            <w:top w:val="none" w:sz="0" w:space="0" w:color="auto"/>
            <w:left w:val="none" w:sz="0" w:space="0" w:color="auto"/>
            <w:bottom w:val="none" w:sz="0" w:space="0" w:color="auto"/>
            <w:right w:val="none" w:sz="0" w:space="0" w:color="auto"/>
          </w:divBdr>
          <w:divsChild>
            <w:div w:id="1973443189">
              <w:marLeft w:val="0"/>
              <w:marRight w:val="0"/>
              <w:marTop w:val="0"/>
              <w:marBottom w:val="0"/>
              <w:divBdr>
                <w:top w:val="none" w:sz="0" w:space="0" w:color="auto"/>
                <w:left w:val="none" w:sz="0" w:space="0" w:color="auto"/>
                <w:bottom w:val="none" w:sz="0" w:space="0" w:color="auto"/>
                <w:right w:val="none" w:sz="0" w:space="0" w:color="auto"/>
              </w:divBdr>
              <w:divsChild>
                <w:div w:id="1307587724">
                  <w:marLeft w:val="0"/>
                  <w:marRight w:val="1800"/>
                  <w:marTop w:val="0"/>
                  <w:marBottom w:val="0"/>
                  <w:divBdr>
                    <w:top w:val="none" w:sz="0" w:space="0" w:color="auto"/>
                    <w:left w:val="none" w:sz="0" w:space="0" w:color="auto"/>
                    <w:bottom w:val="none" w:sz="0" w:space="0" w:color="auto"/>
                    <w:right w:val="none" w:sz="0" w:space="0" w:color="auto"/>
                  </w:divBdr>
                  <w:divsChild>
                    <w:div w:id="1078210332">
                      <w:marLeft w:val="0"/>
                      <w:marRight w:val="0"/>
                      <w:marTop w:val="0"/>
                      <w:marBottom w:val="0"/>
                      <w:divBdr>
                        <w:top w:val="none" w:sz="0" w:space="0" w:color="auto"/>
                        <w:left w:val="none" w:sz="0" w:space="0" w:color="auto"/>
                        <w:bottom w:val="none" w:sz="0" w:space="0" w:color="auto"/>
                        <w:right w:val="none" w:sz="0" w:space="0" w:color="auto"/>
                      </w:divBdr>
                      <w:divsChild>
                        <w:div w:id="407459681">
                          <w:marLeft w:val="0"/>
                          <w:marRight w:val="0"/>
                          <w:marTop w:val="0"/>
                          <w:marBottom w:val="0"/>
                          <w:divBdr>
                            <w:top w:val="none" w:sz="0" w:space="0" w:color="auto"/>
                            <w:left w:val="none" w:sz="0" w:space="0" w:color="auto"/>
                            <w:bottom w:val="none" w:sz="0" w:space="0" w:color="auto"/>
                            <w:right w:val="none" w:sz="0" w:space="0" w:color="auto"/>
                          </w:divBdr>
                          <w:divsChild>
                            <w:div w:id="2247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328502">
      <w:bodyDiv w:val="1"/>
      <w:marLeft w:val="0"/>
      <w:marRight w:val="0"/>
      <w:marTop w:val="0"/>
      <w:marBottom w:val="0"/>
      <w:divBdr>
        <w:top w:val="none" w:sz="0" w:space="0" w:color="auto"/>
        <w:left w:val="none" w:sz="0" w:space="0" w:color="auto"/>
        <w:bottom w:val="none" w:sz="0" w:space="0" w:color="auto"/>
        <w:right w:val="none" w:sz="0" w:space="0" w:color="auto"/>
      </w:divBdr>
      <w:divsChild>
        <w:div w:id="1363820548">
          <w:marLeft w:val="0"/>
          <w:marRight w:val="0"/>
          <w:marTop w:val="0"/>
          <w:marBottom w:val="0"/>
          <w:divBdr>
            <w:top w:val="none" w:sz="0" w:space="0" w:color="auto"/>
            <w:left w:val="none" w:sz="0" w:space="0" w:color="auto"/>
            <w:bottom w:val="none" w:sz="0" w:space="0" w:color="auto"/>
            <w:right w:val="none" w:sz="0" w:space="0" w:color="auto"/>
          </w:divBdr>
          <w:divsChild>
            <w:div w:id="1394892615">
              <w:marLeft w:val="0"/>
              <w:marRight w:val="0"/>
              <w:marTop w:val="0"/>
              <w:marBottom w:val="0"/>
              <w:divBdr>
                <w:top w:val="none" w:sz="0" w:space="0" w:color="auto"/>
                <w:left w:val="none" w:sz="0" w:space="0" w:color="auto"/>
                <w:bottom w:val="none" w:sz="0" w:space="0" w:color="auto"/>
                <w:right w:val="none" w:sz="0" w:space="0" w:color="auto"/>
              </w:divBdr>
              <w:divsChild>
                <w:div w:id="904990386">
                  <w:marLeft w:val="0"/>
                  <w:marRight w:val="1800"/>
                  <w:marTop w:val="0"/>
                  <w:marBottom w:val="0"/>
                  <w:divBdr>
                    <w:top w:val="none" w:sz="0" w:space="0" w:color="auto"/>
                    <w:left w:val="none" w:sz="0" w:space="0" w:color="auto"/>
                    <w:bottom w:val="none" w:sz="0" w:space="0" w:color="auto"/>
                    <w:right w:val="none" w:sz="0" w:space="0" w:color="auto"/>
                  </w:divBdr>
                  <w:divsChild>
                    <w:div w:id="1003774794">
                      <w:marLeft w:val="0"/>
                      <w:marRight w:val="0"/>
                      <w:marTop w:val="0"/>
                      <w:marBottom w:val="0"/>
                      <w:divBdr>
                        <w:top w:val="none" w:sz="0" w:space="0" w:color="auto"/>
                        <w:left w:val="none" w:sz="0" w:space="0" w:color="auto"/>
                        <w:bottom w:val="none" w:sz="0" w:space="0" w:color="auto"/>
                        <w:right w:val="none" w:sz="0" w:space="0" w:color="auto"/>
                      </w:divBdr>
                      <w:divsChild>
                        <w:div w:id="301886216">
                          <w:marLeft w:val="0"/>
                          <w:marRight w:val="0"/>
                          <w:marTop w:val="0"/>
                          <w:marBottom w:val="0"/>
                          <w:divBdr>
                            <w:top w:val="none" w:sz="0" w:space="0" w:color="auto"/>
                            <w:left w:val="none" w:sz="0" w:space="0" w:color="auto"/>
                            <w:bottom w:val="none" w:sz="0" w:space="0" w:color="auto"/>
                            <w:right w:val="none" w:sz="0" w:space="0" w:color="auto"/>
                          </w:divBdr>
                          <w:divsChild>
                            <w:div w:id="15621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843137">
      <w:bodyDiv w:val="1"/>
      <w:marLeft w:val="0"/>
      <w:marRight w:val="0"/>
      <w:marTop w:val="0"/>
      <w:marBottom w:val="0"/>
      <w:divBdr>
        <w:top w:val="none" w:sz="0" w:space="0" w:color="auto"/>
        <w:left w:val="none" w:sz="0" w:space="0" w:color="auto"/>
        <w:bottom w:val="none" w:sz="0" w:space="0" w:color="auto"/>
        <w:right w:val="none" w:sz="0" w:space="0" w:color="auto"/>
      </w:divBdr>
    </w:div>
    <w:div w:id="2074771054">
      <w:bodyDiv w:val="1"/>
      <w:marLeft w:val="0"/>
      <w:marRight w:val="0"/>
      <w:marTop w:val="0"/>
      <w:marBottom w:val="0"/>
      <w:divBdr>
        <w:top w:val="none" w:sz="0" w:space="0" w:color="auto"/>
        <w:left w:val="none" w:sz="0" w:space="0" w:color="auto"/>
        <w:bottom w:val="none" w:sz="0" w:space="0" w:color="auto"/>
        <w:right w:val="none" w:sz="0" w:space="0" w:color="auto"/>
      </w:divBdr>
    </w:div>
    <w:div w:id="2091000392">
      <w:bodyDiv w:val="1"/>
      <w:marLeft w:val="0"/>
      <w:marRight w:val="0"/>
      <w:marTop w:val="0"/>
      <w:marBottom w:val="0"/>
      <w:divBdr>
        <w:top w:val="none" w:sz="0" w:space="0" w:color="auto"/>
        <w:left w:val="none" w:sz="0" w:space="0" w:color="auto"/>
        <w:bottom w:val="none" w:sz="0" w:space="0" w:color="auto"/>
        <w:right w:val="none" w:sz="0" w:space="0" w:color="auto"/>
      </w:divBdr>
      <w:divsChild>
        <w:div w:id="1131485559">
          <w:marLeft w:val="-10"/>
          <w:marRight w:val="0"/>
          <w:marTop w:val="0"/>
          <w:marBottom w:val="0"/>
          <w:divBdr>
            <w:top w:val="none" w:sz="0" w:space="0" w:color="auto"/>
            <w:left w:val="none" w:sz="0" w:space="0" w:color="auto"/>
            <w:bottom w:val="none" w:sz="0" w:space="0" w:color="auto"/>
            <w:right w:val="none" w:sz="0" w:space="0" w:color="auto"/>
          </w:divBdr>
        </w:div>
      </w:divsChild>
    </w:div>
    <w:div w:id="2099323134">
      <w:bodyDiv w:val="1"/>
      <w:marLeft w:val="0"/>
      <w:marRight w:val="0"/>
      <w:marTop w:val="0"/>
      <w:marBottom w:val="0"/>
      <w:divBdr>
        <w:top w:val="none" w:sz="0" w:space="0" w:color="auto"/>
        <w:left w:val="none" w:sz="0" w:space="0" w:color="auto"/>
        <w:bottom w:val="none" w:sz="0" w:space="0" w:color="auto"/>
        <w:right w:val="none" w:sz="0" w:space="0" w:color="auto"/>
      </w:divBdr>
    </w:div>
    <w:div w:id="2101368960">
      <w:bodyDiv w:val="1"/>
      <w:marLeft w:val="0"/>
      <w:marRight w:val="0"/>
      <w:marTop w:val="0"/>
      <w:marBottom w:val="0"/>
      <w:divBdr>
        <w:top w:val="none" w:sz="0" w:space="0" w:color="auto"/>
        <w:left w:val="none" w:sz="0" w:space="0" w:color="auto"/>
        <w:bottom w:val="none" w:sz="0" w:space="0" w:color="auto"/>
        <w:right w:val="none" w:sz="0" w:space="0" w:color="auto"/>
      </w:divBdr>
    </w:div>
    <w:div w:id="2131314203">
      <w:bodyDiv w:val="1"/>
      <w:marLeft w:val="0"/>
      <w:marRight w:val="0"/>
      <w:marTop w:val="0"/>
      <w:marBottom w:val="0"/>
      <w:divBdr>
        <w:top w:val="none" w:sz="0" w:space="0" w:color="auto"/>
        <w:left w:val="none" w:sz="0" w:space="0" w:color="auto"/>
        <w:bottom w:val="none" w:sz="0" w:space="0" w:color="auto"/>
        <w:right w:val="none" w:sz="0" w:space="0" w:color="auto"/>
      </w:divBdr>
      <w:divsChild>
        <w:div w:id="803499329">
          <w:marLeft w:val="-19"/>
          <w:marRight w:val="0"/>
          <w:marTop w:val="0"/>
          <w:marBottom w:val="0"/>
          <w:divBdr>
            <w:top w:val="none" w:sz="0" w:space="0" w:color="auto"/>
            <w:left w:val="none" w:sz="0" w:space="0" w:color="auto"/>
            <w:bottom w:val="none" w:sz="0" w:space="0" w:color="auto"/>
            <w:right w:val="none" w:sz="0" w:space="0" w:color="auto"/>
          </w:divBdr>
        </w:div>
      </w:divsChild>
    </w:div>
    <w:div w:id="2132435172">
      <w:bodyDiv w:val="1"/>
      <w:marLeft w:val="0"/>
      <w:marRight w:val="0"/>
      <w:marTop w:val="0"/>
      <w:marBottom w:val="0"/>
      <w:divBdr>
        <w:top w:val="none" w:sz="0" w:space="0" w:color="auto"/>
        <w:left w:val="none" w:sz="0" w:space="0" w:color="auto"/>
        <w:bottom w:val="none" w:sz="0" w:space="0" w:color="auto"/>
        <w:right w:val="none" w:sz="0" w:space="0" w:color="auto"/>
      </w:divBdr>
    </w:div>
    <w:div w:id="213898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davetcoleman/moveit_grasps/tree/indigo-deve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pwc.com/" TargetMode="External"/><Relationship Id="rId11" Type="http://schemas.openxmlformats.org/officeDocument/2006/relationships/hyperlink" Target="http://wiki.ros.org/indigo/Installation/Ubuntu" TargetMode="External"/><Relationship Id="rId12" Type="http://schemas.openxmlformats.org/officeDocument/2006/relationships/hyperlink" Target="http://wiki.ros.org/Robots/Care-O-bot/indigo" TargetMode="External"/><Relationship Id="rId13" Type="http://schemas.openxmlformats.org/officeDocument/2006/relationships/hyperlink" Target="http://wiki.ros.org/haf_grasping" TargetMode="External"/><Relationship Id="rId14" Type="http://schemas.openxmlformats.org/officeDocument/2006/relationships/hyperlink" Target="http://wiki.ros.org/agile_grasp" TargetMode="External"/><Relationship Id="rId15" Type="http://schemas.openxmlformats.org/officeDocument/2006/relationships/hyperlink" Target="https://github.com/davetcoleman/moveit_grasps/tree/indigo-devel"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4" Type="http://schemas.openxmlformats.org/officeDocument/2006/relationships/image" Target="media/image5.jpeg"/><Relationship Id="rId5" Type="http://schemas.openxmlformats.org/officeDocument/2006/relationships/image" Target="media/image6.jpeg"/><Relationship Id="rId1" Type="http://schemas.openxmlformats.org/officeDocument/2006/relationships/image" Target="media/image2.png"/><Relationship Id="rId2" Type="http://schemas.openxmlformats.org/officeDocument/2006/relationships/image" Target="media/image3.jpeg"/></Relationships>
</file>

<file path=word/theme/theme1.xml><?xml version="1.0" encoding="utf-8"?>
<a:theme xmlns:a="http://schemas.openxmlformats.org/drawingml/2006/main" name="Larissa">
  <a:themeElements>
    <a:clrScheme name="DAI Design">
      <a:dk1>
        <a:srgbClr val="000000"/>
      </a:dk1>
      <a:lt1>
        <a:srgbClr val="FFFFFF"/>
      </a:lt1>
      <a:dk2>
        <a:srgbClr val="00435C"/>
      </a:dk2>
      <a:lt2>
        <a:srgbClr val="EEECE1"/>
      </a:lt2>
      <a:accent1>
        <a:srgbClr val="37A19D"/>
      </a:accent1>
      <a:accent2>
        <a:srgbClr val="418B9B"/>
      </a:accent2>
      <a:accent3>
        <a:srgbClr val="366474"/>
      </a:accent3>
      <a:accent4>
        <a:srgbClr val="00435C"/>
      </a:accent4>
      <a:accent5>
        <a:srgbClr val="934300"/>
      </a:accent5>
      <a:accent6>
        <a:srgbClr val="FFA257"/>
      </a:accent6>
      <a:hlink>
        <a:srgbClr val="418B9B"/>
      </a:hlink>
      <a:folHlink>
        <a:srgbClr val="37B3B9"/>
      </a:folHlink>
    </a:clrScheme>
    <a:fontScheme name="Benutzerdefiniert 1">
      <a:majorFont>
        <a:latin typeface="TitilliumText22L Rg"/>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0598C-7AB7-B748-BEE2-79DEB705F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3054</Words>
  <Characters>17410</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DAI-Labor, TU Berlin</Company>
  <LinksUpToDate>false</LinksUpToDate>
  <CharactersWithSpaces>20424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PAS</dc:creator>
  <cp:lastModifiedBy>Microsoft Office User</cp:lastModifiedBy>
  <cp:revision>9</cp:revision>
  <cp:lastPrinted>2012-12-21T16:32:00Z</cp:lastPrinted>
  <dcterms:created xsi:type="dcterms:W3CDTF">2017-06-03T16:54:00Z</dcterms:created>
  <dcterms:modified xsi:type="dcterms:W3CDTF">2017-06-04T12:25:00Z</dcterms:modified>
</cp:coreProperties>
</file>